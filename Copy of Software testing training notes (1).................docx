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A0E51" w14:textId="77777777" w:rsidR="009C6038" w:rsidRPr="009C6038" w:rsidRDefault="009C6038" w:rsidP="00E65DF7">
      <w:pPr>
        <w:spacing w:before="100" w:beforeAutospacing="1" w:after="100" w:afterAutospacing="1" w:line="240" w:lineRule="auto"/>
        <w:rPr>
          <w:rFonts w:ascii="Times New Roman" w:eastAsia="Times New Roman" w:hAnsi="Times New Roman" w:cs="Times New Roman"/>
          <w:b/>
          <w:sz w:val="24"/>
          <w:szCs w:val="24"/>
          <w:u w:val="single"/>
        </w:rPr>
      </w:pPr>
      <w:r w:rsidRPr="009C6038">
        <w:rPr>
          <w:rFonts w:ascii="Times New Roman" w:eastAsia="Times New Roman" w:hAnsi="Times New Roman" w:cs="Times New Roman"/>
          <w:b/>
          <w:sz w:val="24"/>
          <w:szCs w:val="24"/>
          <w:u w:val="single"/>
        </w:rPr>
        <w:t>What is software testing?</w:t>
      </w:r>
    </w:p>
    <w:p w14:paraId="27041930" w14:textId="77777777" w:rsidR="009C6038" w:rsidRPr="009C6038" w:rsidRDefault="000A14CC" w:rsidP="00162E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Testing is the process of evaluating a system or its component(s) with the intent to find whether it </w:t>
      </w:r>
      <w:r w:rsidR="009C6038" w:rsidRPr="009C6038">
        <w:rPr>
          <w:rFonts w:ascii="Times New Roman" w:eastAsia="Times New Roman" w:hAnsi="Times New Roman" w:cs="Times New Roman"/>
          <w:sz w:val="24"/>
          <w:szCs w:val="24"/>
        </w:rPr>
        <w:t>satisfies the specified requirements or not.</w:t>
      </w:r>
    </w:p>
    <w:p w14:paraId="6346FF28" w14:textId="77777777" w:rsidR="009C6038" w:rsidRPr="009C6038" w:rsidRDefault="009C6038" w:rsidP="009C6038">
      <w:p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C6038">
        <w:rPr>
          <w:rFonts w:ascii="Times New Roman" w:eastAsia="Times New Roman" w:hAnsi="Times New Roman" w:cs="Times New Roman"/>
          <w:sz w:val="24"/>
          <w:szCs w:val="24"/>
        </w:rPr>
        <w:t xml:space="preserve"> In simple words, testing is executing a system in order to identify any gaps, errors, or missing requirements in contrary to the actual requirements.</w:t>
      </w:r>
    </w:p>
    <w:p w14:paraId="35B78EA1" w14:textId="77777777" w:rsidR="009C6038" w:rsidRDefault="000A14CC" w:rsidP="00162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According ANSI/IEEE 1059 standard, Testing can be defined as - A process of analyzing a software item to detect the differences between existing and required conditions (that is defects/errors/bugs) and to evaluate </w:t>
      </w:r>
      <w:r w:rsidR="009C6038" w:rsidRPr="009C6038">
        <w:rPr>
          <w:rFonts w:ascii="Times New Roman" w:eastAsia="Times New Roman" w:hAnsi="Times New Roman" w:cs="Times New Roman"/>
          <w:sz w:val="24"/>
          <w:szCs w:val="24"/>
        </w:rPr>
        <w:t>the features of the software item.</w:t>
      </w:r>
    </w:p>
    <w:p w14:paraId="5DE77BF2" w14:textId="77777777" w:rsidR="000F0662" w:rsidRPr="000F0662" w:rsidRDefault="000F0662" w:rsidP="000F0662">
      <w:pPr>
        <w:spacing w:before="100" w:beforeAutospacing="1" w:after="100" w:afterAutospacing="1" w:line="240" w:lineRule="auto"/>
        <w:ind w:left="360"/>
        <w:rPr>
          <w:rFonts w:ascii="Times New Roman" w:eastAsia="Times New Roman" w:hAnsi="Times New Roman" w:cs="Times New Roman"/>
          <w:b/>
          <w:sz w:val="24"/>
          <w:szCs w:val="24"/>
          <w:u w:val="single"/>
        </w:rPr>
      </w:pPr>
      <w:r w:rsidRPr="000F0662">
        <w:rPr>
          <w:rFonts w:ascii="Times New Roman" w:eastAsia="Times New Roman" w:hAnsi="Times New Roman" w:cs="Times New Roman"/>
          <w:b/>
          <w:sz w:val="24"/>
          <w:szCs w:val="24"/>
          <w:u w:val="single"/>
        </w:rPr>
        <w:t>Why testing is important?</w:t>
      </w:r>
    </w:p>
    <w:p w14:paraId="148ADB5E" w14:textId="77777777" w:rsidR="009C6038" w:rsidRPr="009C6038" w:rsidRDefault="00953246" w:rsidP="009C6038">
      <w:pPr>
        <w:spacing w:before="100" w:beforeAutospacing="1" w:after="100" w:afterAutospacing="1" w:line="240" w:lineRule="auto"/>
        <w:ind w:left="360"/>
        <w:rPr>
          <w:rFonts w:ascii="Times New Roman" w:eastAsia="Times New Roman" w:hAnsi="Times New Roman" w:cs="Times New Roman"/>
          <w:sz w:val="24"/>
          <w:szCs w:val="24"/>
        </w:rPr>
      </w:pPr>
      <w:hyperlink r:id="rId7" w:history="1">
        <w:r w:rsidR="000F0662" w:rsidRPr="000F0662">
          <w:rPr>
            <w:rStyle w:val="Hyperlink"/>
            <w:rFonts w:ascii="Times New Roman" w:eastAsia="Times New Roman" w:hAnsi="Times New Roman" w:cs="Times New Roman"/>
            <w:sz w:val="24"/>
            <w:szCs w:val="24"/>
          </w:rPr>
          <w:t>Software Testing</w:t>
        </w:r>
      </w:hyperlink>
      <w:r w:rsidR="000F0662" w:rsidRPr="000F0662">
        <w:rPr>
          <w:rFonts w:ascii="Times New Roman" w:eastAsia="Times New Roman" w:hAnsi="Times New Roman" w:cs="Times New Roman"/>
          <w:sz w:val="24"/>
          <w:szCs w:val="24"/>
        </w:rPr>
        <w:t xml:space="preserve"> is necessary because we all make mistakes. Some of those mistakes are unimportant, but some of them are expensive or dangerous. We need to check  everything and anything we produce because things can always go wrong – </w:t>
      </w:r>
      <w:hyperlink r:id="rId8" w:history="1">
        <w:r w:rsidR="000F0662" w:rsidRPr="000F0662">
          <w:rPr>
            <w:rStyle w:val="Hyperlink"/>
            <w:rFonts w:ascii="Times New Roman" w:eastAsia="Times New Roman" w:hAnsi="Times New Roman" w:cs="Times New Roman"/>
            <w:sz w:val="24"/>
            <w:szCs w:val="24"/>
          </w:rPr>
          <w:t>humans make mistakes all the time</w:t>
        </w:r>
      </w:hyperlink>
      <w:r w:rsidR="000F0662" w:rsidRPr="000F0662">
        <w:rPr>
          <w:rFonts w:ascii="Times New Roman" w:eastAsia="Times New Roman" w:hAnsi="Times New Roman" w:cs="Times New Roman"/>
          <w:sz w:val="24"/>
          <w:szCs w:val="24"/>
        </w:rPr>
        <w:t>.</w:t>
      </w:r>
    </w:p>
    <w:p w14:paraId="2E0E6091" w14:textId="77777777" w:rsidR="009C6038" w:rsidRDefault="009C6038" w:rsidP="00E65DF7">
      <w:pPr>
        <w:spacing w:before="100" w:beforeAutospacing="1" w:after="100" w:afterAutospacing="1" w:line="240" w:lineRule="auto"/>
        <w:rPr>
          <w:rFonts w:ascii="Times New Roman" w:eastAsia="Times New Roman" w:hAnsi="Times New Roman" w:cs="Times New Roman"/>
          <w:sz w:val="24"/>
          <w:szCs w:val="24"/>
        </w:rPr>
      </w:pPr>
    </w:p>
    <w:p w14:paraId="789B7616" w14:textId="77777777" w:rsidR="009C6038" w:rsidRDefault="009C6038" w:rsidP="00E65DF7">
      <w:pPr>
        <w:spacing w:before="100" w:beforeAutospacing="1" w:after="100" w:afterAutospacing="1" w:line="240" w:lineRule="auto"/>
        <w:rPr>
          <w:rFonts w:ascii="Times New Roman" w:eastAsia="Times New Roman" w:hAnsi="Times New Roman" w:cs="Times New Roman"/>
          <w:sz w:val="24"/>
          <w:szCs w:val="24"/>
        </w:rPr>
      </w:pPr>
    </w:p>
    <w:p w14:paraId="7F0E1AE8"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There are several reasons which clearly tells us as why</w:t>
      </w:r>
      <w:hyperlink r:id="rId9" w:anchor="87255437" w:tooltip="Click to Continue &gt; by netutils" w:history="1">
        <w:r w:rsidRPr="00C2410F">
          <w:rPr>
            <w:rFonts w:ascii="Times New Roman" w:eastAsia="Times New Roman" w:hAnsi="Times New Roman" w:cs="Times New Roman"/>
            <w:color w:val="0000FF"/>
            <w:sz w:val="24"/>
            <w:szCs w:val="24"/>
            <w:u w:val="single"/>
          </w:rPr>
          <w:t xml:space="preserve"> Software  Testing</w:t>
        </w:r>
        <w:r w:rsidRPr="00C2410F">
          <w:rPr>
            <w:rFonts w:ascii="Times New Roman" w:eastAsia="Times New Roman" w:hAnsi="Times New Roman" w:cs="Times New Roman"/>
            <w:noProof/>
            <w:color w:val="0000FF"/>
            <w:sz w:val="24"/>
            <w:szCs w:val="24"/>
          </w:rPr>
          <w:drawing>
            <wp:inline distT="0" distB="0" distL="0" distR="0" wp14:anchorId="2C6C9129" wp14:editId="5C09A9C9">
              <wp:extent cx="95250" cy="95250"/>
              <wp:effectExtent l="0" t="0" r="0" b="0"/>
              <wp:docPr id="6" name="Picture 6" descr="http://cdncache-a.akamaihd.net/items/it/img/arrow-10x10.png">
                <a:hlinkClick xmlns:a="http://schemas.openxmlformats.org/drawingml/2006/main" r:id="rId1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10"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is</w:t>
      </w:r>
      <w:hyperlink r:id="rId12" w:tgtFrame="a652c_1486498679_istqbexamcertificationcom_373971" w:tooltip="Click to Continue &gt; by netutils" w:history="1">
        <w:r w:rsidRPr="00C2410F">
          <w:rPr>
            <w:rFonts w:ascii="Times New Roman" w:eastAsia="Times New Roman" w:hAnsi="Times New Roman" w:cs="Times New Roman"/>
            <w:color w:val="0000FF"/>
            <w:sz w:val="24"/>
            <w:szCs w:val="24"/>
            <w:u w:val="single"/>
          </w:rPr>
          <w:t xml:space="preserve"> important</w:t>
        </w:r>
        <w:r w:rsidRPr="00C2410F">
          <w:rPr>
            <w:rFonts w:ascii="Times New Roman" w:eastAsia="Times New Roman" w:hAnsi="Times New Roman" w:cs="Times New Roman"/>
            <w:noProof/>
            <w:color w:val="0000FF"/>
            <w:sz w:val="24"/>
            <w:szCs w:val="24"/>
          </w:rPr>
          <w:drawing>
            <wp:inline distT="0" distB="0" distL="0" distR="0" wp14:anchorId="79C36054" wp14:editId="57536E53">
              <wp:extent cx="95250" cy="95250"/>
              <wp:effectExtent l="0" t="0" r="0" b="0"/>
              <wp:docPr id="5" name="Picture 5" descr="http://cdncache-a.akamaihd.net/items/it/img/arrow-10x10.png">
                <a:hlinkClick xmlns:a="http://schemas.openxmlformats.org/drawingml/2006/main" r:id="rId12" tgtFrame="&quot;a652c_1486498679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12" tgtFrame="&quot;a652c_1486498679_istqbexamcertificationcom_373971&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and what are the major things that we should consider while testing of any product or </w:t>
      </w:r>
      <w:proofErr w:type="gramStart"/>
      <w:r w:rsidRPr="00C2410F">
        <w:rPr>
          <w:rFonts w:ascii="Times New Roman" w:eastAsia="Times New Roman" w:hAnsi="Times New Roman" w:cs="Times New Roman"/>
          <w:sz w:val="24"/>
          <w:szCs w:val="24"/>
        </w:rPr>
        <w:t>application.</w:t>
      </w:r>
      <w:proofErr w:type="gramEnd"/>
    </w:p>
    <w:p w14:paraId="5B2B2C4B"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Software testing is very important because of the following reasons:</w:t>
      </w:r>
    </w:p>
    <w:p w14:paraId="224F1662"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 xml:space="preserve">Software testing is really required to point out the </w:t>
      </w:r>
      <w:hyperlink r:id="rId13" w:history="1">
        <w:r w:rsidRPr="00C2410F">
          <w:rPr>
            <w:rFonts w:ascii="Times New Roman" w:eastAsia="Times New Roman" w:hAnsi="Times New Roman" w:cs="Times New Roman"/>
            <w:color w:val="0000FF"/>
            <w:sz w:val="24"/>
            <w:szCs w:val="24"/>
            <w:u w:val="single"/>
          </w:rPr>
          <w:t xml:space="preserve">defects </w:t>
        </w:r>
      </w:hyperlink>
      <w:r w:rsidRPr="00C2410F">
        <w:rPr>
          <w:rFonts w:ascii="Times New Roman" w:eastAsia="Times New Roman" w:hAnsi="Times New Roman" w:cs="Times New Roman"/>
          <w:sz w:val="24"/>
          <w:szCs w:val="24"/>
        </w:rPr>
        <w:t xml:space="preserve">and errors that were made during the </w:t>
      </w:r>
      <w:hyperlink r:id="rId14" w:history="1">
        <w:r w:rsidRPr="00C2410F">
          <w:rPr>
            <w:rFonts w:ascii="Times New Roman" w:eastAsia="Times New Roman" w:hAnsi="Times New Roman" w:cs="Times New Roman"/>
            <w:color w:val="0000FF"/>
            <w:sz w:val="24"/>
            <w:szCs w:val="24"/>
            <w:u w:val="single"/>
          </w:rPr>
          <w:t>development phases</w:t>
        </w:r>
      </w:hyperlink>
      <w:r w:rsidRPr="00C2410F">
        <w:rPr>
          <w:rFonts w:ascii="Times New Roman" w:eastAsia="Times New Roman" w:hAnsi="Times New Roman" w:cs="Times New Roman"/>
          <w:sz w:val="24"/>
          <w:szCs w:val="24"/>
        </w:rPr>
        <w:t>.</w:t>
      </w:r>
    </w:p>
    <w:p w14:paraId="4F1A7EF9"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It’s essential since it makes sure of the Customer’s reliability and their satisfaction in the application.</w:t>
      </w:r>
    </w:p>
    <w:p w14:paraId="4685FA56" w14:textId="77777777" w:rsidR="000F0662" w:rsidRDefault="00E65DF7" w:rsidP="008152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 is very</w:t>
      </w:r>
      <w:hyperlink r:id="rId15" w:tgtFrame="a652c_1486498681_istqbexamcertificationcom_373971" w:tooltip="Click to Continue &gt; by netutils" w:history="1">
        <w:r w:rsidRPr="000F0662">
          <w:rPr>
            <w:rFonts w:ascii="Times New Roman" w:eastAsia="Times New Roman" w:hAnsi="Times New Roman" w:cs="Times New Roman"/>
            <w:color w:val="0000FF"/>
            <w:sz w:val="24"/>
            <w:szCs w:val="24"/>
            <w:u w:val="single"/>
          </w:rPr>
          <w:t xml:space="preserve"> important</w:t>
        </w:r>
        <w:r w:rsidRPr="00C2410F">
          <w:rPr>
            <w:rFonts w:ascii="Times New Roman" w:eastAsia="Times New Roman" w:hAnsi="Times New Roman" w:cs="Times New Roman"/>
            <w:noProof/>
            <w:color w:val="0000FF"/>
            <w:sz w:val="24"/>
            <w:szCs w:val="24"/>
          </w:rPr>
          <w:drawing>
            <wp:inline distT="0" distB="0" distL="0" distR="0" wp14:anchorId="36BC5113" wp14:editId="717F2775">
              <wp:extent cx="95250" cy="95250"/>
              <wp:effectExtent l="0" t="0" r="0" b="0"/>
              <wp:docPr id="4" name="Picture 4" descr="http://cdncache-a.akamaihd.net/items/it/img/arrow-10x10.png">
                <a:hlinkClick xmlns:a="http://schemas.openxmlformats.org/drawingml/2006/main" r:id="rId15" tgtFrame="&quot;a652c_1486498681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15" tgtFrame="&quot;a652c_1486498681_istqbexamcertificationcom_373971&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to ensure the Quality of the product.  Quality product delivered to the customers helps in</w:t>
      </w:r>
      <w:hyperlink r:id="rId16" w:anchor="59535978" w:tooltip="Click to Continue &gt; by netutils" w:history="1">
        <w:r w:rsidRPr="000F0662">
          <w:rPr>
            <w:rFonts w:ascii="Times New Roman" w:eastAsia="Times New Roman" w:hAnsi="Times New Roman" w:cs="Times New Roman"/>
            <w:color w:val="0000FF"/>
            <w:sz w:val="24"/>
            <w:szCs w:val="24"/>
            <w:u w:val="single"/>
          </w:rPr>
          <w:t xml:space="preserve"> gaining</w:t>
        </w:r>
        <w:r w:rsidRPr="00C2410F">
          <w:rPr>
            <w:rFonts w:ascii="Times New Roman" w:eastAsia="Times New Roman" w:hAnsi="Times New Roman" w:cs="Times New Roman"/>
            <w:noProof/>
            <w:color w:val="0000FF"/>
            <w:sz w:val="24"/>
            <w:szCs w:val="24"/>
          </w:rPr>
          <w:drawing>
            <wp:inline distT="0" distB="0" distL="0" distR="0" wp14:anchorId="3619A060" wp14:editId="102A59DF">
              <wp:extent cx="95250" cy="95250"/>
              <wp:effectExtent l="0" t="0" r="0" b="0"/>
              <wp:docPr id="3" name="Picture 3" descr="http://cdncache-a.akamaihd.net/items/it/img/arrow-10x10.png">
                <a:hlinkClick xmlns:a="http://schemas.openxmlformats.org/drawingml/2006/main" r:id="rId1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1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their confidence. </w:t>
      </w:r>
    </w:p>
    <w:p w14:paraId="1CE193F4" w14:textId="77777777" w:rsidR="00E65DF7" w:rsidRPr="00C2410F" w:rsidRDefault="00E65DF7" w:rsidP="008152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Testing is necessary in</w:t>
      </w:r>
      <w:hyperlink r:id="rId18" w:anchor="92997528" w:tooltip="Click to Continue &gt; by netutils" w:history="1">
        <w:r w:rsidRPr="000F0662">
          <w:rPr>
            <w:rFonts w:ascii="Times New Roman" w:eastAsia="Times New Roman" w:hAnsi="Times New Roman" w:cs="Times New Roman"/>
            <w:color w:val="0000FF"/>
            <w:sz w:val="24"/>
            <w:szCs w:val="24"/>
            <w:u w:val="single"/>
          </w:rPr>
          <w:t xml:space="preserve"> order</w:t>
        </w:r>
        <w:r w:rsidRPr="00C2410F">
          <w:rPr>
            <w:rFonts w:ascii="Times New Roman" w:eastAsia="Times New Roman" w:hAnsi="Times New Roman" w:cs="Times New Roman"/>
            <w:noProof/>
            <w:color w:val="0000FF"/>
            <w:sz w:val="24"/>
            <w:szCs w:val="24"/>
          </w:rPr>
          <w:drawing>
            <wp:inline distT="0" distB="0" distL="0" distR="0" wp14:anchorId="43C66F11" wp14:editId="2E9FBBB7">
              <wp:extent cx="95250" cy="95250"/>
              <wp:effectExtent l="0" t="0" r="0" b="0"/>
              <wp:docPr id="2" name="Picture 2" descr="http://cdncache-a.akamaihd.net/items/it/img/arrow-10x10.png">
                <a:hlinkClick xmlns:a="http://schemas.openxmlformats.org/drawingml/2006/main" r:id="rId1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1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to provide the facilities to the customers like the delivery of high quality product or software application which requires lower maintenance cost and hence results into more accurate, consistent and reliable results.</w:t>
      </w:r>
    </w:p>
    <w:p w14:paraId="14F5C1E6"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Testing is required for an effective performance of</w:t>
      </w:r>
      <w:hyperlink r:id="rId20" w:anchor="47094992" w:tooltip="Click to Continue &gt; by netutils" w:history="1">
        <w:r w:rsidRPr="00C2410F">
          <w:rPr>
            <w:rFonts w:ascii="Times New Roman" w:eastAsia="Times New Roman" w:hAnsi="Times New Roman" w:cs="Times New Roman"/>
            <w:color w:val="0000FF"/>
            <w:sz w:val="24"/>
            <w:szCs w:val="24"/>
            <w:u w:val="single"/>
          </w:rPr>
          <w:t xml:space="preserve"> software application</w:t>
        </w:r>
        <w:r w:rsidRPr="00C2410F">
          <w:rPr>
            <w:rFonts w:ascii="Times New Roman" w:eastAsia="Times New Roman" w:hAnsi="Times New Roman" w:cs="Times New Roman"/>
            <w:noProof/>
            <w:color w:val="0000FF"/>
            <w:sz w:val="24"/>
            <w:szCs w:val="24"/>
          </w:rPr>
          <w:drawing>
            <wp:inline distT="0" distB="0" distL="0" distR="0" wp14:anchorId="40F11B78" wp14:editId="7CB7A913">
              <wp:extent cx="95250" cy="95250"/>
              <wp:effectExtent l="0" t="0" r="0" b="0"/>
              <wp:docPr id="1" name="Picture 1" descr="http://cdncache-a.akamaihd.net/items/it/img/arrow-10x10.png">
                <a:hlinkClick xmlns:a="http://schemas.openxmlformats.org/drawingml/2006/main" r:id="rId2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2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or product.</w:t>
      </w:r>
    </w:p>
    <w:p w14:paraId="331C4842"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 xml:space="preserve">It’s important to ensure that the application should not result into any </w:t>
      </w:r>
      <w:hyperlink r:id="rId22" w:history="1">
        <w:r w:rsidRPr="00C2410F">
          <w:rPr>
            <w:rFonts w:ascii="Times New Roman" w:eastAsia="Times New Roman" w:hAnsi="Times New Roman" w:cs="Times New Roman"/>
            <w:color w:val="0000FF"/>
            <w:sz w:val="24"/>
            <w:szCs w:val="24"/>
            <w:u w:val="single"/>
          </w:rPr>
          <w:t xml:space="preserve">failures </w:t>
        </w:r>
      </w:hyperlink>
      <w:r w:rsidRPr="00C2410F">
        <w:rPr>
          <w:rFonts w:ascii="Times New Roman" w:eastAsia="Times New Roman" w:hAnsi="Times New Roman" w:cs="Times New Roman"/>
          <w:sz w:val="24"/>
          <w:szCs w:val="24"/>
        </w:rPr>
        <w:t>because it can be very expensive in the future or in the later stages of the development.</w:t>
      </w:r>
    </w:p>
    <w:p w14:paraId="5F0CCC30" w14:textId="77777777" w:rsidR="00E65DF7"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It’s required to stay in the business.</w:t>
      </w:r>
    </w:p>
    <w:p w14:paraId="090240D5"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b/>
          <w:sz w:val="24"/>
          <w:szCs w:val="24"/>
          <w:u w:val="single"/>
        </w:rPr>
      </w:pPr>
      <w:r w:rsidRPr="00C2410F">
        <w:rPr>
          <w:rFonts w:cs="Arial"/>
          <w:b/>
          <w:u w:val="single"/>
        </w:rPr>
        <w:t>What is Software Quality?</w:t>
      </w:r>
    </w:p>
    <w:p w14:paraId="367DD45E" w14:textId="77777777" w:rsidR="00E65DF7" w:rsidRDefault="00E65DF7" w:rsidP="00E65DF7">
      <w:pPr>
        <w:spacing w:before="100" w:beforeAutospacing="1" w:after="100" w:afterAutospacing="1" w:line="240" w:lineRule="auto"/>
        <w:rPr>
          <w:rFonts w:ascii="Open Sans" w:hAnsi="Open Sans"/>
          <w:color w:val="333333"/>
        </w:rPr>
      </w:pPr>
      <w:r>
        <w:rPr>
          <w:rFonts w:ascii="Open Sans" w:hAnsi="Open Sans"/>
          <w:color w:val="333333"/>
        </w:rPr>
        <w:t xml:space="preserve">Quality software is reasonably </w:t>
      </w:r>
      <w:hyperlink r:id="rId23" w:tooltip="What is Defect or bugs or faults in software testing?" w:history="1">
        <w:r>
          <w:rPr>
            <w:rStyle w:val="Hyperlink"/>
            <w:rFonts w:ascii="Open Sans" w:hAnsi="Open Sans"/>
          </w:rPr>
          <w:t>bug or defect</w:t>
        </w:r>
      </w:hyperlink>
      <w:r>
        <w:rPr>
          <w:rFonts w:ascii="Open Sans" w:hAnsi="Open Sans"/>
          <w:color w:val="333333"/>
        </w:rPr>
        <w:t xml:space="preserve"> free, delivered on time and within budget, meets requirements and/or expectations, and is maintainable.</w:t>
      </w:r>
    </w:p>
    <w:p w14:paraId="1448DB57" w14:textId="77777777" w:rsidR="00E65DF7" w:rsidRDefault="00E65DF7" w:rsidP="00E65DF7">
      <w:pPr>
        <w:spacing w:after="390"/>
        <w:rPr>
          <w:rFonts w:ascii="Open Sans" w:hAnsi="Open Sans" w:cs="Arial"/>
          <w:color w:val="333333"/>
        </w:rPr>
      </w:pPr>
      <w:r>
        <w:rPr>
          <w:rFonts w:ascii="Open Sans" w:hAnsi="Open Sans" w:cs="Arial"/>
          <w:color w:val="333333"/>
        </w:rPr>
        <w:lastRenderedPageBreak/>
        <w:t xml:space="preserve">ISO 8402-1986 standard defines quality </w:t>
      </w:r>
      <w:proofErr w:type="gramStart"/>
      <w:r>
        <w:rPr>
          <w:rFonts w:ascii="Open Sans" w:hAnsi="Open Sans" w:cs="Arial"/>
          <w:color w:val="333333"/>
        </w:rPr>
        <w:t>as  “</w:t>
      </w:r>
      <w:proofErr w:type="gramEnd"/>
      <w:r>
        <w:rPr>
          <w:rFonts w:ascii="Open Sans" w:hAnsi="Open Sans" w:cs="Arial"/>
          <w:color w:val="333333"/>
        </w:rPr>
        <w:t>the totality of features and characteristics of a product or service that bears its ability to satisfy stated or implied needs.”</w:t>
      </w:r>
    </w:p>
    <w:p w14:paraId="4A134D21" w14:textId="77777777" w:rsidR="00E65DF7" w:rsidRDefault="00E65DF7" w:rsidP="00E65DF7">
      <w:pPr>
        <w:spacing w:after="390"/>
        <w:rPr>
          <w:rFonts w:ascii="Open Sans" w:hAnsi="Open Sans" w:cs="Arial"/>
          <w:color w:val="333333"/>
        </w:rPr>
      </w:pPr>
      <w:r>
        <w:rPr>
          <w:rFonts w:ascii="Open Sans" w:hAnsi="Open Sans" w:cs="Arial"/>
          <w:color w:val="333333"/>
        </w:rPr>
        <w:t>Key aspects of quality for the customer include:</w:t>
      </w:r>
    </w:p>
    <w:p w14:paraId="6182D17D"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design – looks and style</w:t>
      </w:r>
    </w:p>
    <w:p w14:paraId="72AB94D4"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functionality – it does the job well</w:t>
      </w:r>
    </w:p>
    <w:p w14:paraId="3B7982DA"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Reliable – acceptable level of breakdowns or failure</w:t>
      </w:r>
    </w:p>
    <w:p w14:paraId="3F9DA629"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Consistency</w:t>
      </w:r>
    </w:p>
    <w:p w14:paraId="1DFC38E1"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Durable – lasts as long as it should</w:t>
      </w:r>
    </w:p>
    <w:p w14:paraId="701EDC3D"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after</w:t>
      </w:r>
      <w:hyperlink r:id="rId24" w:tgtFrame="a652c_1486498924_istqbexamcertificationcom_371090" w:tooltip="Click to Continue &gt; by netutils" w:history="1">
        <w:r>
          <w:rPr>
            <w:rStyle w:val="Hyperlink"/>
            <w:rFonts w:ascii="Open Sans" w:hAnsi="Open Sans" w:cs="Arial"/>
          </w:rPr>
          <w:t xml:space="preserve"> sales</w:t>
        </w:r>
        <w:r>
          <w:rPr>
            <w:rFonts w:ascii="Open Sans" w:hAnsi="Open Sans" w:cs="Arial"/>
            <w:b/>
            <w:bCs/>
            <w:noProof/>
            <w:color w:val="ED702B"/>
          </w:rPr>
          <w:drawing>
            <wp:inline distT="0" distB="0" distL="0" distR="0" wp14:anchorId="2CDE3FFB" wp14:editId="6549403F">
              <wp:extent cx="95250" cy="95250"/>
              <wp:effectExtent l="0" t="0" r="0" b="0"/>
              <wp:docPr id="15" name="Picture 15" descr="http://cdncache-a.akamaihd.net/items/it/img/arrow-10x10.png">
                <a:hlinkClick xmlns:a="http://schemas.openxmlformats.org/drawingml/2006/main" r:id="rId24" tgtFrame="&quot;a652c_1486498924_istqbexamcertificationcom_371090&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ache-a.akamaihd.net/items/it/img/arrow-10x10.png">
                        <a:hlinkClick r:id="rId24" tgtFrame="&quot;a652c_1486498924_istqbexamcertificationcom_371090&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service</w:t>
      </w:r>
    </w:p>
    <w:p w14:paraId="6AF3FB75"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Value for money</w:t>
      </w:r>
    </w:p>
    <w:p w14:paraId="2D02958A" w14:textId="77777777" w:rsidR="00E65DF7" w:rsidRDefault="00E65DF7" w:rsidP="00E65DF7">
      <w:pPr>
        <w:spacing w:after="390"/>
        <w:rPr>
          <w:rFonts w:ascii="Open Sans" w:hAnsi="Open Sans" w:cs="Arial"/>
          <w:color w:val="333333"/>
        </w:rPr>
      </w:pPr>
      <w:r>
        <w:rPr>
          <w:rStyle w:val="Strong"/>
          <w:rFonts w:ascii="Open Sans" w:hAnsi="Open Sans" w:cs="Arial"/>
          <w:color w:val="333333"/>
        </w:rPr>
        <w:t>Good design – looks and style:</w:t>
      </w:r>
    </w:p>
    <w:p w14:paraId="572FA779" w14:textId="77777777" w:rsidR="00E65DF7" w:rsidRDefault="00E65DF7" w:rsidP="00E65DF7">
      <w:pPr>
        <w:spacing w:after="390"/>
        <w:rPr>
          <w:rFonts w:ascii="Open Sans" w:hAnsi="Open Sans" w:cs="Arial"/>
          <w:color w:val="333333"/>
        </w:rPr>
      </w:pPr>
      <w:r>
        <w:rPr>
          <w:rFonts w:ascii="Open Sans" w:hAnsi="Open Sans" w:cs="Arial"/>
          <w:color w:val="333333"/>
        </w:rPr>
        <w:t>It is very important to have a good design. The application or product should meet all the requirement specifications and at the same time it should be user friendly. The customers are basically attracted by the good looks and style of the application. The right color combinations, font size and the styling of the texts and buttons are very important.</w:t>
      </w:r>
    </w:p>
    <w:p w14:paraId="5A38ACB7" w14:textId="77777777" w:rsidR="00E65DF7" w:rsidRDefault="00E65DF7" w:rsidP="00E65DF7">
      <w:pPr>
        <w:spacing w:after="390"/>
        <w:rPr>
          <w:rFonts w:ascii="Open Sans" w:hAnsi="Open Sans" w:cs="Arial"/>
          <w:color w:val="333333"/>
        </w:rPr>
      </w:pPr>
      <w:r>
        <w:rPr>
          <w:rStyle w:val="Strong"/>
          <w:rFonts w:ascii="Open Sans" w:hAnsi="Open Sans" w:cs="Arial"/>
          <w:color w:val="333333"/>
        </w:rPr>
        <w:t>Good functionality – it does the job</w:t>
      </w:r>
      <w:hyperlink r:id="rId25" w:tgtFrame="a652c_1486498925_istqbexamcertificationcom_386389" w:tooltip="Click to Continue &gt; by netutils" w:history="1">
        <w:r>
          <w:rPr>
            <w:rStyle w:val="Hyperlink"/>
            <w:rFonts w:ascii="Open Sans" w:hAnsi="Open Sans" w:cs="Arial"/>
          </w:rPr>
          <w:t xml:space="preserve"> well</w:t>
        </w:r>
        <w:r>
          <w:rPr>
            <w:rFonts w:ascii="Open Sans" w:hAnsi="Open Sans" w:cs="Arial"/>
            <w:b/>
            <w:bCs/>
            <w:noProof/>
            <w:color w:val="ED702B"/>
          </w:rPr>
          <w:drawing>
            <wp:inline distT="0" distB="0" distL="0" distR="0" wp14:anchorId="46329657" wp14:editId="1DBE5F33">
              <wp:extent cx="95250" cy="95250"/>
              <wp:effectExtent l="0" t="0" r="0" b="0"/>
              <wp:docPr id="14" name="Picture 14" descr="http://cdncache-a.akamaihd.net/items/it/img/arrow-10x10.png">
                <a:hlinkClick xmlns:a="http://schemas.openxmlformats.org/drawingml/2006/main" r:id="rId25" tgtFrame="&quot;a652c_1486498925_istqbexamcertificationcom_386389&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25" tgtFrame="&quot;a652c_1486498925_istqbexamcertificationcom_386389&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Open Sans" w:hAnsi="Open Sans" w:cs="Arial"/>
          <w:color w:val="333333"/>
        </w:rPr>
        <w:t>:</w:t>
      </w:r>
    </w:p>
    <w:p w14:paraId="4B46C790" w14:textId="77777777" w:rsidR="00E65DF7" w:rsidRDefault="00E65DF7" w:rsidP="00E65DF7">
      <w:pPr>
        <w:spacing w:after="390"/>
        <w:rPr>
          <w:rFonts w:ascii="Open Sans" w:hAnsi="Open Sans" w:cs="Arial"/>
          <w:color w:val="333333"/>
        </w:rPr>
      </w:pPr>
      <w:r>
        <w:rPr>
          <w:rFonts w:ascii="Open Sans" w:hAnsi="Open Sans" w:cs="Arial"/>
          <w:color w:val="333333"/>
        </w:rPr>
        <w:t>Along with the good looks of the application or the product it’s very</w:t>
      </w:r>
      <w:hyperlink r:id="rId26" w:anchor="12951661"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2B56E7F8" wp14:editId="400DD0A9">
              <wp:extent cx="95250" cy="95250"/>
              <wp:effectExtent l="0" t="0" r="0" b="0"/>
              <wp:docPr id="13" name="Picture 13" descr="http://cdncache-a.akamaihd.net/items/it/img/arrow-10x10.png">
                <a:hlinkClick xmlns:a="http://schemas.openxmlformats.org/drawingml/2006/main" r:id="rId2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2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the functionality should be intact. All the features and their functionality should work as expected. There should not be any deviation in the actual result and the expected result.</w:t>
      </w:r>
    </w:p>
    <w:p w14:paraId="7562CC68" w14:textId="77777777" w:rsidR="00E65DF7" w:rsidRDefault="00E65DF7" w:rsidP="00E65DF7">
      <w:pPr>
        <w:spacing w:after="390"/>
        <w:rPr>
          <w:rFonts w:ascii="Open Sans" w:hAnsi="Open Sans" w:cs="Arial"/>
          <w:color w:val="333333"/>
        </w:rPr>
      </w:pPr>
      <w:r>
        <w:rPr>
          <w:rStyle w:val="Strong"/>
          <w:rFonts w:ascii="Open Sans" w:hAnsi="Open Sans" w:cs="Arial"/>
          <w:color w:val="333333"/>
        </w:rPr>
        <w:t>Reliable – acceptable level of breakdowns or failure:</w:t>
      </w:r>
    </w:p>
    <w:p w14:paraId="6A489D9A" w14:textId="77777777" w:rsidR="00E65DF7" w:rsidRDefault="00E65DF7" w:rsidP="00E65DF7">
      <w:pPr>
        <w:spacing w:after="390"/>
        <w:rPr>
          <w:rFonts w:ascii="Open Sans" w:hAnsi="Open Sans" w:cs="Arial"/>
          <w:color w:val="333333"/>
        </w:rPr>
      </w:pPr>
      <w:r>
        <w:rPr>
          <w:rFonts w:ascii="Open Sans" w:hAnsi="Open Sans" w:cs="Arial"/>
          <w:color w:val="333333"/>
        </w:rPr>
        <w:t>After we have tested for all the features and their functionalities it also very</w:t>
      </w:r>
      <w:hyperlink r:id="rId28" w:anchor="1788237"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6D0ACCBE" wp14:editId="525D7DB3">
              <wp:extent cx="95250" cy="95250"/>
              <wp:effectExtent l="0" t="0" r="0" b="0"/>
              <wp:docPr id="12" name="Picture 12" descr="http://cdncache-a.akamaihd.net/items/it/img/arrow-10x10.png">
                <a:hlinkClick xmlns:a="http://schemas.openxmlformats.org/drawingml/2006/main" r:id="rId2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2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the application or product should be reliable. For example: There is an application of saving the students records. This application should save all the students records and should not fail after entering 100 records. This is called reliability.</w:t>
      </w:r>
    </w:p>
    <w:p w14:paraId="7ED30577" w14:textId="77777777" w:rsidR="00E65DF7" w:rsidRDefault="00E65DF7" w:rsidP="00E65DF7">
      <w:pPr>
        <w:spacing w:after="390"/>
        <w:rPr>
          <w:rFonts w:ascii="Open Sans" w:hAnsi="Open Sans" w:cs="Arial"/>
          <w:color w:val="333333"/>
        </w:rPr>
      </w:pPr>
      <w:r>
        <w:rPr>
          <w:rStyle w:val="Strong"/>
          <w:rFonts w:ascii="Open Sans" w:hAnsi="Open Sans" w:cs="Arial"/>
          <w:color w:val="333333"/>
        </w:rPr>
        <w:t>Consistency:</w:t>
      </w:r>
    </w:p>
    <w:p w14:paraId="0085B559" w14:textId="77777777" w:rsidR="00E65DF7" w:rsidRDefault="00E65DF7" w:rsidP="00E65DF7">
      <w:pPr>
        <w:spacing w:after="390"/>
        <w:rPr>
          <w:rFonts w:ascii="Open Sans" w:hAnsi="Open Sans" w:cs="Arial"/>
          <w:color w:val="333333"/>
        </w:rPr>
      </w:pPr>
      <w:r>
        <w:rPr>
          <w:rFonts w:ascii="Open Sans" w:hAnsi="Open Sans" w:cs="Arial"/>
          <w:color w:val="333333"/>
        </w:rPr>
        <w:t xml:space="preserve">The software should have consistency across the application or product. Single software can be </w:t>
      </w:r>
      <w:proofErr w:type="spellStart"/>
      <w:r>
        <w:rPr>
          <w:rFonts w:ascii="Open Sans" w:hAnsi="Open Sans" w:cs="Arial"/>
          <w:color w:val="333333"/>
        </w:rPr>
        <w:t>multi dimensional</w:t>
      </w:r>
      <w:proofErr w:type="spellEnd"/>
      <w:r>
        <w:rPr>
          <w:rFonts w:ascii="Open Sans" w:hAnsi="Open Sans" w:cs="Arial"/>
          <w:color w:val="333333"/>
        </w:rPr>
        <w:t>. It is very</w:t>
      </w:r>
      <w:hyperlink r:id="rId30" w:tgtFrame="a652c_1486498928_istqbexamcertificationcom_373971"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67AC0C6C" wp14:editId="4E65879D">
              <wp:extent cx="95250" cy="95250"/>
              <wp:effectExtent l="0" t="0" r="0" b="0"/>
              <wp:docPr id="11" name="Picture 11" descr="http://cdncache-a.akamaihd.net/items/it/img/arrow-10x10.png">
                <a:hlinkClick xmlns:a="http://schemas.openxmlformats.org/drawingml/2006/main" r:id="rId30" tgtFrame="&quot;a652c_1486498928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ache-a.akamaihd.net/items/it/img/arrow-10x10.png">
                        <a:hlinkClick r:id="rId30" tgtFrame="&quot;a652c_1486498928_istqbexamcertificationcom_373971&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all the different dimensions should behave in a consistent manner.</w:t>
      </w:r>
    </w:p>
    <w:p w14:paraId="248AC869" w14:textId="77777777" w:rsidR="00E65DF7" w:rsidRDefault="00E65DF7" w:rsidP="00E65DF7">
      <w:pPr>
        <w:spacing w:after="390"/>
        <w:rPr>
          <w:rFonts w:ascii="Open Sans" w:hAnsi="Open Sans" w:cs="Arial"/>
          <w:color w:val="333333"/>
        </w:rPr>
      </w:pPr>
      <w:r>
        <w:rPr>
          <w:rStyle w:val="Strong"/>
          <w:rFonts w:ascii="Open Sans" w:hAnsi="Open Sans" w:cs="Arial"/>
          <w:color w:val="333333"/>
        </w:rPr>
        <w:t>Durable – lasts as long as it should:</w:t>
      </w:r>
    </w:p>
    <w:p w14:paraId="7B373D02" w14:textId="77777777" w:rsidR="00E65DF7" w:rsidRDefault="00E65DF7" w:rsidP="00E65DF7">
      <w:pPr>
        <w:spacing w:after="390"/>
        <w:rPr>
          <w:rFonts w:ascii="Open Sans" w:hAnsi="Open Sans" w:cs="Arial"/>
          <w:color w:val="333333"/>
        </w:rPr>
      </w:pPr>
      <w:r>
        <w:rPr>
          <w:rFonts w:ascii="Open Sans" w:hAnsi="Open Sans" w:cs="Arial"/>
          <w:color w:val="333333"/>
        </w:rPr>
        <w:t>The software should be durable. For example if software is being used for a year and the number of</w:t>
      </w:r>
      <w:hyperlink r:id="rId31" w:anchor="61133868" w:tooltip="Click to Continue &gt; by netutils" w:history="1">
        <w:r>
          <w:rPr>
            <w:rStyle w:val="Hyperlink"/>
            <w:rFonts w:ascii="Open Sans" w:hAnsi="Open Sans" w:cs="Arial"/>
          </w:rPr>
          <w:t xml:space="preserve"> data</w:t>
        </w:r>
        <w:r>
          <w:rPr>
            <w:rFonts w:ascii="Open Sans" w:hAnsi="Open Sans" w:cs="Arial"/>
            <w:b/>
            <w:bCs/>
            <w:noProof/>
            <w:color w:val="ED702B"/>
          </w:rPr>
          <w:drawing>
            <wp:inline distT="0" distB="0" distL="0" distR="0" wp14:anchorId="28107FF5" wp14:editId="1C099F64">
              <wp:extent cx="95250" cy="95250"/>
              <wp:effectExtent l="0" t="0" r="0" b="0"/>
              <wp:docPr id="10" name="Picture 10" descr="http://cdncache-a.akamaihd.net/items/it/img/arrow-10x10.png">
                <a:hlinkClick xmlns:a="http://schemas.openxmlformats.org/drawingml/2006/main" r:id="rId3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32"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has exceed 5000 records then it should not fail if number of records increases. The software product or application should continue to behave in the same way without any functional breaks.</w:t>
      </w:r>
    </w:p>
    <w:p w14:paraId="112C6B68" w14:textId="77777777" w:rsidR="00E65DF7" w:rsidRDefault="00E65DF7" w:rsidP="00E65DF7">
      <w:pPr>
        <w:spacing w:after="390"/>
        <w:rPr>
          <w:rFonts w:ascii="Open Sans" w:hAnsi="Open Sans" w:cs="Arial"/>
          <w:color w:val="333333"/>
        </w:rPr>
      </w:pPr>
      <w:r>
        <w:rPr>
          <w:rStyle w:val="Strong"/>
          <w:rFonts w:ascii="Open Sans" w:hAnsi="Open Sans" w:cs="Arial"/>
          <w:color w:val="333333"/>
        </w:rPr>
        <w:lastRenderedPageBreak/>
        <w:t>Good after sales service:</w:t>
      </w:r>
    </w:p>
    <w:p w14:paraId="70211F6A" w14:textId="77777777" w:rsidR="00E65DF7" w:rsidRDefault="00E65DF7" w:rsidP="00E65DF7">
      <w:pPr>
        <w:spacing w:after="390"/>
        <w:rPr>
          <w:rFonts w:ascii="Open Sans" w:hAnsi="Open Sans" w:cs="Arial"/>
          <w:color w:val="333333"/>
        </w:rPr>
      </w:pPr>
      <w:r>
        <w:rPr>
          <w:rFonts w:ascii="Open Sans" w:hAnsi="Open Sans" w:cs="Arial"/>
          <w:color w:val="333333"/>
        </w:rPr>
        <w:t>Once the product is shipped to the customers then maintenance comes into the picture. It is very important to provide good</w:t>
      </w:r>
      <w:hyperlink r:id="rId33" w:anchor="98374121" w:tooltip="Click to Continue &gt; by netutils" w:history="1">
        <w:r>
          <w:rPr>
            <w:rStyle w:val="Hyperlink"/>
            <w:rFonts w:ascii="Open Sans" w:hAnsi="Open Sans" w:cs="Arial"/>
          </w:rPr>
          <w:t xml:space="preserve"> sales</w:t>
        </w:r>
        <w:r>
          <w:rPr>
            <w:rFonts w:ascii="Open Sans" w:hAnsi="Open Sans" w:cs="Arial"/>
            <w:b/>
            <w:bCs/>
            <w:noProof/>
            <w:color w:val="ED702B"/>
          </w:rPr>
          <w:drawing>
            <wp:inline distT="0" distB="0" distL="0" distR="0" wp14:anchorId="38347A73" wp14:editId="504A4D51">
              <wp:extent cx="95250" cy="95250"/>
              <wp:effectExtent l="0" t="0" r="0" b="0"/>
              <wp:docPr id="9" name="Picture 9" descr="http://cdncache-a.akamaihd.net/items/it/img/arrow-10x10.png">
                <a:hlinkClick xmlns:a="http://schemas.openxmlformats.org/drawingml/2006/main" r:id="rId3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34"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services to keep the customers happy and satisfied. For </w:t>
      </w:r>
      <w:proofErr w:type="gramStart"/>
      <w:r>
        <w:rPr>
          <w:rFonts w:ascii="Open Sans" w:hAnsi="Open Sans" w:cs="Arial"/>
          <w:color w:val="333333"/>
        </w:rPr>
        <w:t>example</w:t>
      </w:r>
      <w:proofErr w:type="gramEnd"/>
      <w:r>
        <w:rPr>
          <w:rFonts w:ascii="Open Sans" w:hAnsi="Open Sans" w:cs="Arial"/>
          <w:color w:val="333333"/>
        </w:rPr>
        <w:t xml:space="preserve"> if after using the product for six months the customer realizes to make some changes to the application then those changes should be done as fast as possible and should be delivered to the customers on time with quality.</w:t>
      </w:r>
    </w:p>
    <w:p w14:paraId="41BF0CE9" w14:textId="77777777" w:rsidR="00E65DF7" w:rsidRDefault="00E65DF7" w:rsidP="00E65DF7">
      <w:pPr>
        <w:spacing w:after="390"/>
        <w:rPr>
          <w:rFonts w:ascii="Open Sans" w:hAnsi="Open Sans" w:cs="Arial"/>
          <w:color w:val="333333"/>
        </w:rPr>
      </w:pPr>
      <w:r>
        <w:rPr>
          <w:rStyle w:val="Strong"/>
          <w:rFonts w:ascii="Open Sans" w:hAnsi="Open Sans" w:cs="Arial"/>
          <w:color w:val="333333"/>
        </w:rPr>
        <w:t>Value for</w:t>
      </w:r>
      <w:hyperlink r:id="rId35" w:anchor="91309563" w:tooltip="Click to Continue &gt; by netutils" w:history="1">
        <w:r>
          <w:rPr>
            <w:rStyle w:val="Hyperlink"/>
            <w:rFonts w:ascii="Open Sans" w:hAnsi="Open Sans" w:cs="Arial"/>
          </w:rPr>
          <w:t xml:space="preserve"> money</w:t>
        </w:r>
        <w:r>
          <w:rPr>
            <w:rFonts w:ascii="Open Sans" w:hAnsi="Open Sans" w:cs="Arial"/>
            <w:b/>
            <w:bCs/>
            <w:noProof/>
            <w:color w:val="ED702B"/>
          </w:rPr>
          <w:drawing>
            <wp:inline distT="0" distB="0" distL="0" distR="0" wp14:anchorId="4D84F777" wp14:editId="01165E4F">
              <wp:extent cx="95250" cy="95250"/>
              <wp:effectExtent l="0" t="0" r="0" b="0"/>
              <wp:docPr id="8" name="Picture 8" descr="http://cdncache-a.akamaihd.net/items/it/img/arrow-10x10.png">
                <a:hlinkClick xmlns:a="http://schemas.openxmlformats.org/drawingml/2006/main" r:id="rId3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36"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Open Sans" w:hAnsi="Open Sans" w:cs="Arial"/>
          <w:color w:val="333333"/>
        </w:rPr>
        <w:t>:</w:t>
      </w:r>
    </w:p>
    <w:p w14:paraId="595F1398" w14:textId="77777777" w:rsidR="00E65DF7" w:rsidRPr="00B27E97" w:rsidRDefault="00E65DF7" w:rsidP="00E65DF7">
      <w:pPr>
        <w:spacing w:after="390"/>
        <w:rPr>
          <w:rFonts w:ascii="Open Sans" w:hAnsi="Open Sans" w:cs="Arial"/>
          <w:b/>
          <w:color w:val="333333"/>
          <w:u w:val="single"/>
        </w:rPr>
      </w:pPr>
      <w:r>
        <w:rPr>
          <w:rFonts w:ascii="Open Sans" w:hAnsi="Open Sans" w:cs="Arial"/>
          <w:color w:val="333333"/>
        </w:rPr>
        <w:t>It’s always important to deliver the product to the customers which have value for</w:t>
      </w:r>
      <w:hyperlink r:id="rId37" w:anchor="61173793" w:tooltip="Click to Continue &gt; by netutils" w:history="1">
        <w:r>
          <w:rPr>
            <w:rStyle w:val="Hyperlink"/>
            <w:rFonts w:ascii="Open Sans" w:hAnsi="Open Sans" w:cs="Arial"/>
          </w:rPr>
          <w:t xml:space="preserve"> money</w:t>
        </w:r>
        <w:r>
          <w:rPr>
            <w:rFonts w:ascii="Open Sans" w:hAnsi="Open Sans" w:cs="Arial"/>
            <w:b/>
            <w:bCs/>
            <w:noProof/>
            <w:color w:val="ED702B"/>
          </w:rPr>
          <w:drawing>
            <wp:inline distT="0" distB="0" distL="0" distR="0" wp14:anchorId="522CBA84" wp14:editId="18FC2E2D">
              <wp:extent cx="95250" cy="95250"/>
              <wp:effectExtent l="0" t="0" r="0" b="0"/>
              <wp:docPr id="7" name="Picture 7" descr="http://cdncache-a.akamaihd.net/items/it/img/arrow-10x10.png">
                <a:hlinkClick xmlns:a="http://schemas.openxmlformats.org/drawingml/2006/main" r:id="rId3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38"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The product should meet the requirement specifications. It should work as expected, should be user friendly. We should provide good services to the customers. Other than the features mentioned in the requirement specifications some additional functionality could be given to the customers which they might not have thought of. These additional functionalities should make their product more user friendly and easy to use. This also adds value for money.</w:t>
      </w:r>
    </w:p>
    <w:p w14:paraId="2F7F9CF7" w14:textId="77777777" w:rsidR="00E65DF7" w:rsidRPr="00B27E97" w:rsidRDefault="00E65DF7" w:rsidP="00E65DF7">
      <w:pPr>
        <w:spacing w:after="390"/>
        <w:rPr>
          <w:rFonts w:ascii="Open Sans" w:hAnsi="Open Sans" w:cs="Arial"/>
          <w:b/>
          <w:color w:val="333333"/>
          <w:u w:val="single"/>
        </w:rPr>
      </w:pPr>
      <w:r w:rsidRPr="00B27E97">
        <w:rPr>
          <w:rFonts w:ascii="Open Sans" w:hAnsi="Open Sans" w:cs="Arial"/>
          <w:b/>
          <w:color w:val="333333"/>
          <w:u w:val="single"/>
        </w:rPr>
        <w:t>SDLC:</w:t>
      </w:r>
    </w:p>
    <w:p w14:paraId="4DB5750A" w14:textId="77777777" w:rsidR="00E65DF7" w:rsidRDefault="00E65DF7" w:rsidP="00E65DF7">
      <w:pPr>
        <w:pStyle w:val="NormalWeb"/>
      </w:pPr>
      <w:r>
        <w:t xml:space="preserve">SDLC, Software Development Life Cycle is a process used by software industry to design, develop and test high quality </w:t>
      </w:r>
      <w:proofErr w:type="spellStart"/>
      <w:r>
        <w:t>softwares</w:t>
      </w:r>
      <w:proofErr w:type="spellEnd"/>
      <w:r>
        <w:t xml:space="preserve">. The SDLC aims to produce a </w:t>
      </w:r>
      <w:proofErr w:type="gramStart"/>
      <w:r>
        <w:t>high quality</w:t>
      </w:r>
      <w:proofErr w:type="gramEnd"/>
      <w:r>
        <w:t xml:space="preserve"> software that meets or exceeds customer expectations, reaches completion within times and cost estimates.</w:t>
      </w:r>
    </w:p>
    <w:p w14:paraId="4557DB25" w14:textId="77777777" w:rsidR="00E65DF7" w:rsidRDefault="00E65DF7" w:rsidP="00E65DF7">
      <w:pPr>
        <w:pStyle w:val="NormalWeb"/>
        <w:numPr>
          <w:ilvl w:val="0"/>
          <w:numId w:val="3"/>
        </w:numPr>
      </w:pPr>
      <w:r>
        <w:t>SDLC is the acronym of Software Development Life Cycle.</w:t>
      </w:r>
    </w:p>
    <w:p w14:paraId="567F0477" w14:textId="77777777" w:rsidR="00E65DF7" w:rsidRDefault="00E65DF7" w:rsidP="00E65DF7">
      <w:pPr>
        <w:pStyle w:val="NormalWeb"/>
        <w:numPr>
          <w:ilvl w:val="0"/>
          <w:numId w:val="3"/>
        </w:numPr>
      </w:pPr>
      <w:r>
        <w:t xml:space="preserve">It is also called as Software development process. </w:t>
      </w:r>
    </w:p>
    <w:p w14:paraId="61DB23E4" w14:textId="77777777" w:rsidR="00E65DF7" w:rsidRDefault="00E65DF7" w:rsidP="00E65DF7">
      <w:pPr>
        <w:pStyle w:val="NormalWeb"/>
        <w:numPr>
          <w:ilvl w:val="0"/>
          <w:numId w:val="3"/>
        </w:numPr>
      </w:pPr>
      <w:r>
        <w:t xml:space="preserve">The software development life cycle (SDLC) is a framework defining tasks performed at each step in the software development process. </w:t>
      </w:r>
    </w:p>
    <w:p w14:paraId="2EFCD9CA" w14:textId="77777777" w:rsidR="00E65DF7" w:rsidRDefault="00E65DF7" w:rsidP="00E65DF7">
      <w:pPr>
        <w:pStyle w:val="NormalWeb"/>
        <w:numPr>
          <w:ilvl w:val="0"/>
          <w:numId w:val="3"/>
        </w:numPr>
      </w:pPr>
      <w:r>
        <w:t xml:space="preserve">ISO/IEC 12207 is an international standard for software life-cycle processes. It aims to be the standard that defines all the tasks required for developing and maintaining software. </w:t>
      </w:r>
    </w:p>
    <w:p w14:paraId="353BECCE"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14:paraId="56F86D2E"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The following figure is a graphical representation of the various stages of a typical SDLC.</w:t>
      </w:r>
    </w:p>
    <w:p w14:paraId="13816F75" w14:textId="77777777" w:rsidR="00E65DF7" w:rsidRPr="00B27E97" w:rsidRDefault="00E65DF7" w:rsidP="00E65DF7">
      <w:pPr>
        <w:pStyle w:val="ListParagraph"/>
        <w:numPr>
          <w:ilvl w:val="0"/>
          <w:numId w:val="3"/>
        </w:numPr>
        <w:spacing w:after="0" w:line="240" w:lineRule="auto"/>
        <w:rPr>
          <w:rFonts w:ascii="Times New Roman" w:eastAsia="Times New Roman" w:hAnsi="Times New Roman" w:cs="Times New Roman"/>
          <w:sz w:val="24"/>
          <w:szCs w:val="24"/>
        </w:rPr>
      </w:pPr>
      <w:r w:rsidRPr="00B27E97">
        <w:rPr>
          <w:noProof/>
        </w:rPr>
        <w:lastRenderedPageBreak/>
        <w:drawing>
          <wp:inline distT="0" distB="0" distL="0" distR="0" wp14:anchorId="1D843995" wp14:editId="74A1DCAC">
            <wp:extent cx="5332730" cy="4074795"/>
            <wp:effectExtent l="0" t="0" r="1270" b="1905"/>
            <wp:docPr id="16" name="Picture 16"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ges of SDL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2730" cy="4074795"/>
                    </a:xfrm>
                    <a:prstGeom prst="rect">
                      <a:avLst/>
                    </a:prstGeom>
                    <a:noFill/>
                    <a:ln>
                      <a:noFill/>
                    </a:ln>
                  </pic:spPr>
                </pic:pic>
              </a:graphicData>
            </a:graphic>
          </wp:inline>
        </w:drawing>
      </w:r>
    </w:p>
    <w:p w14:paraId="679D84A3"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A typical Software Development life cycle consists of the following stages:</w:t>
      </w:r>
    </w:p>
    <w:p w14:paraId="20F656B4" w14:textId="77777777" w:rsidR="00113973" w:rsidRPr="00B27E97" w:rsidRDefault="00E65DF7" w:rsidP="00113973">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sz w:val="24"/>
          <w:szCs w:val="24"/>
        </w:rPr>
        <w:t xml:space="preserve">analysis is done the next step is to clearly define and document the product requirements </w:t>
      </w:r>
      <w:r w:rsidR="00113973" w:rsidRPr="00B27E97">
        <w:rPr>
          <w:rFonts w:ascii="Times New Roman" w:eastAsia="Times New Roman" w:hAnsi="Times New Roman" w:cs="Times New Roman"/>
          <w:b/>
          <w:bCs/>
          <w:sz w:val="36"/>
          <w:szCs w:val="36"/>
        </w:rPr>
        <w:t>Stage 1: Requirement Analysis</w:t>
      </w:r>
    </w:p>
    <w:p w14:paraId="25690A0A" w14:textId="77777777" w:rsidR="00113973" w:rsidRPr="00B27E97" w:rsidRDefault="00113973" w:rsidP="0011397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9B2E285" w14:textId="77777777" w:rsidR="00113973" w:rsidRPr="00B27E97" w:rsidRDefault="00113973" w:rsidP="00113973">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2: Defining Requirements</w:t>
      </w:r>
    </w:p>
    <w:p w14:paraId="6EA8EDB1" w14:textId="77777777" w:rsidR="00E65DF7" w:rsidRPr="00B27E97" w:rsidRDefault="00113973" w:rsidP="00113973">
      <w:pPr>
        <w:pStyle w:val="ListParagraph"/>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Once the requirement </w:t>
      </w:r>
      <w:r w:rsidR="00E65DF7" w:rsidRPr="00B27E97">
        <w:rPr>
          <w:rFonts w:ascii="Times New Roman" w:eastAsia="Times New Roman" w:hAnsi="Times New Roman" w:cs="Times New Roman"/>
          <w:sz w:val="24"/>
          <w:szCs w:val="24"/>
        </w:rPr>
        <w:t xml:space="preserve">and get them approved from the customer or the market analysts. This is done </w:t>
      </w:r>
      <w:proofErr w:type="gramStart"/>
      <w:r w:rsidR="00E65DF7" w:rsidRPr="00B27E97">
        <w:rPr>
          <w:rFonts w:ascii="Times New Roman" w:eastAsia="Times New Roman" w:hAnsi="Times New Roman" w:cs="Times New Roman"/>
          <w:sz w:val="24"/>
          <w:szCs w:val="24"/>
        </w:rPr>
        <w:t>through .SRS</w:t>
      </w:r>
      <w:proofErr w:type="gramEnd"/>
      <w:r w:rsidR="00E65DF7" w:rsidRPr="00B27E97">
        <w:rPr>
          <w:rFonts w:ascii="Times New Roman" w:eastAsia="Times New Roman" w:hAnsi="Times New Roman" w:cs="Times New Roman"/>
          <w:sz w:val="24"/>
          <w:szCs w:val="24"/>
        </w:rPr>
        <w:t xml:space="preserve">. . Software Requirement Specification document which consists of all the product requirements to be designed and developed during the project life cycle. </w:t>
      </w:r>
    </w:p>
    <w:p w14:paraId="61B39649"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3: Designing the product architecture</w:t>
      </w:r>
    </w:p>
    <w:p w14:paraId="4199597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3309259C"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This DDS is reviewed by all the important stakeholders and based on various parameters as risk assessment, product robustness, design </w:t>
      </w:r>
      <w:proofErr w:type="gramStart"/>
      <w:r w:rsidRPr="00B27E97">
        <w:rPr>
          <w:rFonts w:ascii="Times New Roman" w:eastAsia="Times New Roman" w:hAnsi="Times New Roman" w:cs="Times New Roman"/>
          <w:sz w:val="24"/>
          <w:szCs w:val="24"/>
        </w:rPr>
        <w:t>modularity ,</w:t>
      </w:r>
      <w:proofErr w:type="gramEnd"/>
      <w:r w:rsidRPr="00B27E97">
        <w:rPr>
          <w:rFonts w:ascii="Times New Roman" w:eastAsia="Times New Roman" w:hAnsi="Times New Roman" w:cs="Times New Roman"/>
          <w:sz w:val="24"/>
          <w:szCs w:val="24"/>
        </w:rPr>
        <w:t xml:space="preserve"> budget and time constraints , the best design approach is selected for the product. </w:t>
      </w:r>
    </w:p>
    <w:p w14:paraId="00F4982F"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lastRenderedPageBreak/>
        <w:t xml:space="preserve">A design approach clearly defines all the architectural modules of the product along with its communication and data flow representation with the external and </w:t>
      </w:r>
      <w:proofErr w:type="gramStart"/>
      <w:r w:rsidRPr="00B27E97">
        <w:rPr>
          <w:rFonts w:ascii="Times New Roman" w:eastAsia="Times New Roman" w:hAnsi="Times New Roman" w:cs="Times New Roman"/>
          <w:sz w:val="24"/>
          <w:szCs w:val="24"/>
        </w:rPr>
        <w:t>third party</w:t>
      </w:r>
      <w:proofErr w:type="gramEnd"/>
      <w:r w:rsidRPr="00B27E97">
        <w:rPr>
          <w:rFonts w:ascii="Times New Roman" w:eastAsia="Times New Roman" w:hAnsi="Times New Roman" w:cs="Times New Roman"/>
          <w:sz w:val="24"/>
          <w:szCs w:val="24"/>
        </w:rPr>
        <w:t xml:space="preserve"> modules (if any). The internal design of all the modules of the proposed architecture should be clearly defined with the minutest of the details in DDS. </w:t>
      </w:r>
    </w:p>
    <w:p w14:paraId="427EF3A1"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 xml:space="preserve">Stage 4: Building or Developing the Product </w:t>
      </w:r>
      <w:r w:rsidR="0069608B">
        <w:rPr>
          <w:rFonts w:ascii="Times New Roman" w:eastAsia="Times New Roman" w:hAnsi="Times New Roman" w:cs="Times New Roman"/>
          <w:b/>
          <w:bCs/>
          <w:sz w:val="36"/>
          <w:szCs w:val="36"/>
        </w:rPr>
        <w:t>/Development phase</w:t>
      </w:r>
      <w:r w:rsidR="000C1EE3">
        <w:rPr>
          <w:rFonts w:ascii="Times New Roman" w:eastAsia="Times New Roman" w:hAnsi="Times New Roman" w:cs="Times New Roman"/>
          <w:b/>
          <w:bCs/>
          <w:sz w:val="36"/>
          <w:szCs w:val="36"/>
        </w:rPr>
        <w:t>:</w:t>
      </w:r>
    </w:p>
    <w:p w14:paraId="1B5535F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In this stage of SDLC the actual development starts and the product is built. The programming code is generated as per DDS during this stage. If the design is performed in a detailed and organized manner, code generation can be accomplished without much hassle. </w:t>
      </w:r>
    </w:p>
    <w:p w14:paraId="2F03244F"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Developers have to follow the coding guidelines defined by their organization and programming tools like compilers, interpreters, debuggers </w:t>
      </w:r>
      <w:proofErr w:type="spellStart"/>
      <w:r w:rsidRPr="00B27E97">
        <w:rPr>
          <w:rFonts w:ascii="Times New Roman" w:eastAsia="Times New Roman" w:hAnsi="Times New Roman" w:cs="Times New Roman"/>
          <w:sz w:val="24"/>
          <w:szCs w:val="24"/>
        </w:rPr>
        <w:t>etc</w:t>
      </w:r>
      <w:proofErr w:type="spellEnd"/>
      <w:r w:rsidRPr="00B27E97">
        <w:rPr>
          <w:rFonts w:ascii="Times New Roman" w:eastAsia="Times New Roman" w:hAnsi="Times New Roman" w:cs="Times New Roman"/>
          <w:sz w:val="24"/>
          <w:szCs w:val="24"/>
        </w:rPr>
        <w:t xml:space="preserve"> are used to generate the code. Different </w:t>
      </w:r>
      <w:proofErr w:type="gramStart"/>
      <w:r w:rsidRPr="00B27E97">
        <w:rPr>
          <w:rFonts w:ascii="Times New Roman" w:eastAsia="Times New Roman" w:hAnsi="Times New Roman" w:cs="Times New Roman"/>
          <w:sz w:val="24"/>
          <w:szCs w:val="24"/>
        </w:rPr>
        <w:t>high level</w:t>
      </w:r>
      <w:proofErr w:type="gramEnd"/>
      <w:r w:rsidRPr="00B27E97">
        <w:rPr>
          <w:rFonts w:ascii="Times New Roman" w:eastAsia="Times New Roman" w:hAnsi="Times New Roman" w:cs="Times New Roman"/>
          <w:sz w:val="24"/>
          <w:szCs w:val="24"/>
        </w:rPr>
        <w:t xml:space="preserve"> programming languages such as C, C++, Pascal, Java, and PHP are used for coding. The programming language is chosen with respect to the type of software being developed. </w:t>
      </w:r>
    </w:p>
    <w:p w14:paraId="2694C8A9"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 xml:space="preserve">Stage 5: Testing the Product </w:t>
      </w:r>
    </w:p>
    <w:p w14:paraId="34E2CCB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This stage is usually a subset of all the stages as in the modern SDLC models, the testing activities are mostly involved in all the stages of SDLC. </w:t>
      </w:r>
      <w:proofErr w:type="gramStart"/>
      <w:r w:rsidRPr="00B27E97">
        <w:rPr>
          <w:rFonts w:ascii="Times New Roman" w:eastAsia="Times New Roman" w:hAnsi="Times New Roman" w:cs="Times New Roman"/>
          <w:sz w:val="24"/>
          <w:szCs w:val="24"/>
        </w:rPr>
        <w:t>However</w:t>
      </w:r>
      <w:proofErr w:type="gramEnd"/>
      <w:r w:rsidRPr="00B27E97">
        <w:rPr>
          <w:rFonts w:ascii="Times New Roman" w:eastAsia="Times New Roman" w:hAnsi="Times New Roman" w:cs="Times New Roman"/>
          <w:sz w:val="24"/>
          <w:szCs w:val="24"/>
        </w:rPr>
        <w:t xml:space="preserve"> this stage refers to the testing only stage of the product where products defects are reported, tracked, fixed and retested, until the product reaches the quality standards defined in the SRS. </w:t>
      </w:r>
    </w:p>
    <w:p w14:paraId="7BD37F35"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6: Deployment in the Market and Maintenance</w:t>
      </w:r>
    </w:p>
    <w:p w14:paraId="7BC41D72"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 </w:t>
      </w:r>
    </w:p>
    <w:p w14:paraId="2DAA8EBC" w14:textId="77777777" w:rsidR="00E65DF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Then based on the feedback, the product may be released as it is or with suggested enhancements in the targeting market segment. After the product is released in the market, its maintenance is done for the existing customer base. </w:t>
      </w:r>
    </w:p>
    <w:p w14:paraId="03328091"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437AEBFB"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5DBBC397"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074B6CAC" w14:textId="77777777" w:rsidR="00E65DF7" w:rsidRDefault="00E65DF7" w:rsidP="00E65DF7">
      <w:pPr>
        <w:pStyle w:val="Heading2"/>
      </w:pPr>
      <w:r>
        <w:t>SDLC Models</w:t>
      </w:r>
    </w:p>
    <w:p w14:paraId="7394BCC7" w14:textId="77777777" w:rsidR="00E65DF7" w:rsidRDefault="00E65DF7" w:rsidP="00E65DF7">
      <w:pPr>
        <w:pStyle w:val="NormalWeb"/>
      </w:pPr>
      <w: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14:paraId="2C1B0446" w14:textId="77777777" w:rsidR="00E65DF7" w:rsidRDefault="00E65DF7" w:rsidP="00E65DF7">
      <w:pPr>
        <w:pStyle w:val="NormalWeb"/>
      </w:pPr>
      <w:r>
        <w:t>Following are the most important and popular SDLC models followed in the industry:</w:t>
      </w:r>
    </w:p>
    <w:p w14:paraId="237FAD26" w14:textId="77777777" w:rsidR="00E65DF7" w:rsidRDefault="00E65DF7" w:rsidP="00E65DF7">
      <w:pPr>
        <w:pStyle w:val="NormalWeb"/>
        <w:numPr>
          <w:ilvl w:val="0"/>
          <w:numId w:val="4"/>
        </w:numPr>
      </w:pPr>
      <w:r>
        <w:lastRenderedPageBreak/>
        <w:t>Waterfall Model</w:t>
      </w:r>
    </w:p>
    <w:p w14:paraId="74225BB9" w14:textId="77777777" w:rsidR="00E65DF7" w:rsidRDefault="00E65DF7" w:rsidP="00E65DF7">
      <w:pPr>
        <w:pStyle w:val="NormalWeb"/>
        <w:numPr>
          <w:ilvl w:val="0"/>
          <w:numId w:val="4"/>
        </w:numPr>
      </w:pPr>
      <w:r>
        <w:t>Iterative Model</w:t>
      </w:r>
    </w:p>
    <w:p w14:paraId="6525CF00" w14:textId="77777777" w:rsidR="00E65DF7" w:rsidRDefault="00E65DF7" w:rsidP="00E65DF7">
      <w:pPr>
        <w:pStyle w:val="NormalWeb"/>
        <w:numPr>
          <w:ilvl w:val="0"/>
          <w:numId w:val="4"/>
        </w:numPr>
      </w:pPr>
      <w:r>
        <w:t>Spiral Model</w:t>
      </w:r>
    </w:p>
    <w:p w14:paraId="76832A82" w14:textId="77777777" w:rsidR="00E65DF7" w:rsidRDefault="00E65DF7" w:rsidP="00E65DF7">
      <w:pPr>
        <w:pStyle w:val="NormalWeb"/>
        <w:numPr>
          <w:ilvl w:val="0"/>
          <w:numId w:val="4"/>
        </w:numPr>
      </w:pPr>
      <w:r>
        <w:t>V-Model</w:t>
      </w:r>
    </w:p>
    <w:p w14:paraId="2102B291" w14:textId="77777777" w:rsidR="00E65DF7" w:rsidRDefault="00E65DF7" w:rsidP="00E65DF7">
      <w:pPr>
        <w:pStyle w:val="NormalWeb"/>
        <w:numPr>
          <w:ilvl w:val="0"/>
          <w:numId w:val="4"/>
        </w:numPr>
      </w:pPr>
      <w:r>
        <w:t>Big Bang Model</w:t>
      </w:r>
    </w:p>
    <w:p w14:paraId="7F892988" w14:textId="77777777" w:rsidR="00E65DF7" w:rsidRDefault="00E65DF7" w:rsidP="00E65DF7">
      <w:pPr>
        <w:pStyle w:val="NormalWeb"/>
      </w:pPr>
      <w:r>
        <w:t xml:space="preserve">The other related methodologies are Agile Model, RAD Model, Rapid Application Development and Prototyping Models. </w:t>
      </w:r>
    </w:p>
    <w:p w14:paraId="4C0B43D6" w14:textId="77777777" w:rsidR="00E65DF7" w:rsidRDefault="00E65DF7" w:rsidP="00E65DF7">
      <w:pPr>
        <w:pStyle w:val="NormalWeb"/>
      </w:pPr>
      <w: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67364547" w14:textId="77777777" w:rsidR="00E65DF7" w:rsidRDefault="00E65DF7" w:rsidP="00E65DF7">
      <w:pPr>
        <w:pStyle w:val="NormalWeb"/>
      </w:pPr>
      <w:r>
        <w:t xml:space="preserve">Waterfall model is the earliest SDLC approach that was used for software </w:t>
      </w:r>
      <w:proofErr w:type="gramStart"/>
      <w:r>
        <w:t>development .</w:t>
      </w:r>
      <w:proofErr w:type="gramEnd"/>
    </w:p>
    <w:p w14:paraId="280C9B26" w14:textId="77777777" w:rsidR="00E65DF7" w:rsidRDefault="00E65DF7" w:rsidP="00E65DF7">
      <w:pPr>
        <w:pStyle w:val="NormalWeb"/>
      </w:pPr>
      <w: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14:paraId="06A8B8EE" w14:textId="77777777" w:rsidR="00E65DF7" w:rsidRDefault="00E65DF7" w:rsidP="00E65DF7">
      <w:pPr>
        <w:pStyle w:val="Heading2"/>
      </w:pPr>
      <w:r>
        <w:t>Waterfall Model design</w:t>
      </w:r>
    </w:p>
    <w:p w14:paraId="11CB37D0" w14:textId="77777777" w:rsidR="00E65DF7" w:rsidRDefault="00E65DF7" w:rsidP="00E65DF7">
      <w:pPr>
        <w:pStyle w:val="NormalWeb"/>
      </w:pPr>
      <w: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14:paraId="3C28E6A0" w14:textId="77777777" w:rsidR="00E65DF7" w:rsidRDefault="00E65DF7" w:rsidP="00E65DF7">
      <w:pPr>
        <w:pStyle w:val="NormalWeb"/>
      </w:pPr>
      <w:r>
        <w:t>Following is a diagrammatic representation of different phases of waterfall model.</w:t>
      </w:r>
    </w:p>
    <w:p w14:paraId="08246D95" w14:textId="77777777" w:rsidR="00E65DF7" w:rsidRDefault="00E65DF7" w:rsidP="00E65DF7">
      <w:r>
        <w:rPr>
          <w:noProof/>
        </w:rPr>
        <w:lastRenderedPageBreak/>
        <w:drawing>
          <wp:inline distT="0" distB="0" distL="0" distR="0" wp14:anchorId="009BA0A2" wp14:editId="6D6E1AED">
            <wp:extent cx="5332730" cy="3562350"/>
            <wp:effectExtent l="0" t="0" r="1270" b="0"/>
            <wp:docPr id="17" name="Picture 1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DLC Waterfall Mode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2730" cy="3562350"/>
                    </a:xfrm>
                    <a:prstGeom prst="rect">
                      <a:avLst/>
                    </a:prstGeom>
                    <a:noFill/>
                    <a:ln>
                      <a:noFill/>
                    </a:ln>
                  </pic:spPr>
                </pic:pic>
              </a:graphicData>
            </a:graphic>
          </wp:inline>
        </w:drawing>
      </w:r>
    </w:p>
    <w:p w14:paraId="788C9E5B" w14:textId="77777777" w:rsidR="00E65DF7" w:rsidRDefault="00E65DF7" w:rsidP="00E65DF7">
      <w:pPr>
        <w:pStyle w:val="NormalWeb"/>
      </w:pPr>
      <w:r>
        <w:t xml:space="preserve">The sequential phases in Waterfall model are: </w:t>
      </w:r>
    </w:p>
    <w:p w14:paraId="45A3EFDC" w14:textId="77777777" w:rsidR="00E65DF7" w:rsidRDefault="00E65DF7" w:rsidP="00E65DF7">
      <w:pPr>
        <w:pStyle w:val="NormalWeb"/>
        <w:numPr>
          <w:ilvl w:val="0"/>
          <w:numId w:val="5"/>
        </w:numPr>
      </w:pPr>
      <w:r>
        <w:rPr>
          <w:b/>
          <w:bCs/>
        </w:rPr>
        <w:t>Requirement Gathering and analysis:</w:t>
      </w:r>
      <w:r>
        <w:t xml:space="preserve"> All possible requirements of the system to be developed are captured in this phase and documented in a requirement specification doc.</w:t>
      </w:r>
    </w:p>
    <w:p w14:paraId="3D35ACDB" w14:textId="77777777" w:rsidR="00E65DF7" w:rsidRDefault="00E65DF7" w:rsidP="00E65DF7">
      <w:pPr>
        <w:pStyle w:val="NormalWeb"/>
        <w:numPr>
          <w:ilvl w:val="0"/>
          <w:numId w:val="5"/>
        </w:numPr>
      </w:pPr>
      <w:r>
        <w:rPr>
          <w:b/>
          <w:bCs/>
        </w:rPr>
        <w:t>System Design:</w:t>
      </w:r>
      <w:r>
        <w:t xml:space="preserve"> The requirement specifications from first phase are studied in this phase and system design is prepared. System Design helps in specifying hardware and system requirements and also helps in defining overall system architecture.</w:t>
      </w:r>
    </w:p>
    <w:p w14:paraId="4F35108B" w14:textId="77777777" w:rsidR="00E65DF7" w:rsidRDefault="00E65DF7" w:rsidP="00E65DF7">
      <w:pPr>
        <w:pStyle w:val="NormalWeb"/>
        <w:numPr>
          <w:ilvl w:val="0"/>
          <w:numId w:val="5"/>
        </w:numPr>
      </w:pPr>
      <w:r>
        <w:rPr>
          <w:b/>
          <w:bCs/>
        </w:rPr>
        <w:t>Implementation:</w:t>
      </w:r>
      <w:r>
        <w:t xml:space="preserve"> With inputs from system design, the system is first developed in small programs called units, which are integrated in the next phase. Each unit is developed and tested for its functionality which is referred to as Unit Testing.</w:t>
      </w:r>
    </w:p>
    <w:p w14:paraId="41C88D2C" w14:textId="77777777" w:rsidR="00E65DF7" w:rsidRDefault="00E65DF7" w:rsidP="00E65DF7">
      <w:pPr>
        <w:pStyle w:val="NormalWeb"/>
        <w:numPr>
          <w:ilvl w:val="0"/>
          <w:numId w:val="5"/>
        </w:numPr>
      </w:pPr>
      <w:r>
        <w:rPr>
          <w:b/>
          <w:bCs/>
        </w:rPr>
        <w:t>Integration and Testing:</w:t>
      </w:r>
      <w:r>
        <w:t xml:space="preserve"> All the units developed in the implementation phase are integrated into a system after testing of each unit. Post integration the entire system is tested for any faults and failures.</w:t>
      </w:r>
    </w:p>
    <w:p w14:paraId="45DCA14F" w14:textId="77777777" w:rsidR="00E65DF7" w:rsidRDefault="00E65DF7" w:rsidP="00E65DF7">
      <w:pPr>
        <w:pStyle w:val="NormalWeb"/>
        <w:numPr>
          <w:ilvl w:val="0"/>
          <w:numId w:val="5"/>
        </w:numPr>
      </w:pPr>
      <w:r>
        <w:rPr>
          <w:b/>
          <w:bCs/>
        </w:rPr>
        <w:t>Deployment of system:</w:t>
      </w:r>
      <w:r>
        <w:t xml:space="preserve"> Once the functional and </w:t>
      </w:r>
      <w:proofErr w:type="spellStart"/>
      <w:r>
        <w:t>non functional</w:t>
      </w:r>
      <w:proofErr w:type="spellEnd"/>
      <w:r>
        <w:t xml:space="preserve"> testing is done, the product is deployed in the customer environment or released into the market. </w:t>
      </w:r>
    </w:p>
    <w:p w14:paraId="3C2522C0" w14:textId="77777777" w:rsidR="00E65DF7" w:rsidRDefault="00E65DF7" w:rsidP="00E65DF7">
      <w:pPr>
        <w:pStyle w:val="NormalWeb"/>
        <w:numPr>
          <w:ilvl w:val="0"/>
          <w:numId w:val="5"/>
        </w:numPr>
      </w:pPr>
      <w:r>
        <w:rPr>
          <w:b/>
          <w:bCs/>
        </w:rPr>
        <w:t>Maintenance:</w:t>
      </w:r>
      <w:r>
        <w:t xml:space="preserve"> There are some issues which come up in the client environment. To fix those issues patches are released. </w:t>
      </w:r>
      <w:proofErr w:type="gramStart"/>
      <w:r>
        <w:t>Also</w:t>
      </w:r>
      <w:proofErr w:type="gramEnd"/>
      <w:r>
        <w:t xml:space="preserve"> to enhance the product some better versions are released. Maintenance is done to deliver these changes in the customer environment. </w:t>
      </w:r>
    </w:p>
    <w:p w14:paraId="77B2EB6D" w14:textId="77777777" w:rsidR="00E65DF7" w:rsidRDefault="00E65DF7" w:rsidP="00E65DF7">
      <w:pPr>
        <w:pStyle w:val="NormalWeb"/>
      </w:pPr>
      <w: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14:paraId="25FE9FF9" w14:textId="77777777" w:rsidR="00E65DF7" w:rsidRDefault="00E65DF7" w:rsidP="00E65DF7">
      <w:pPr>
        <w:pStyle w:val="Heading2"/>
      </w:pPr>
      <w:r>
        <w:lastRenderedPageBreak/>
        <w:t>Waterfall Model Application</w:t>
      </w:r>
    </w:p>
    <w:p w14:paraId="344BD22C" w14:textId="77777777" w:rsidR="00E65DF7" w:rsidRDefault="00E65DF7" w:rsidP="00E65DF7">
      <w:pPr>
        <w:pStyle w:val="NormalWeb"/>
      </w:pPr>
      <w:r>
        <w:t>Every software developed is different and requires a suitable SDLC approach to be followed based on the internal and external factors. Some situations where the use of Waterfall model is most appropriate are:</w:t>
      </w:r>
    </w:p>
    <w:p w14:paraId="5BCABD19" w14:textId="77777777" w:rsidR="00E65DF7" w:rsidRDefault="00E65DF7" w:rsidP="00E65DF7">
      <w:pPr>
        <w:pStyle w:val="NormalWeb"/>
        <w:numPr>
          <w:ilvl w:val="0"/>
          <w:numId w:val="6"/>
        </w:numPr>
      </w:pPr>
      <w:r>
        <w:t>Requirements are very well documented, clear and fixed.</w:t>
      </w:r>
    </w:p>
    <w:p w14:paraId="0BC53D21" w14:textId="77777777" w:rsidR="00E65DF7" w:rsidRDefault="00E65DF7" w:rsidP="00E65DF7">
      <w:pPr>
        <w:pStyle w:val="NormalWeb"/>
        <w:numPr>
          <w:ilvl w:val="0"/>
          <w:numId w:val="6"/>
        </w:numPr>
      </w:pPr>
      <w:r>
        <w:t>Product definition is stable.</w:t>
      </w:r>
    </w:p>
    <w:p w14:paraId="28C6D4AF" w14:textId="77777777" w:rsidR="00E65DF7" w:rsidRDefault="00E65DF7" w:rsidP="00E65DF7">
      <w:pPr>
        <w:pStyle w:val="NormalWeb"/>
        <w:numPr>
          <w:ilvl w:val="0"/>
          <w:numId w:val="6"/>
        </w:numPr>
      </w:pPr>
      <w:r>
        <w:t>Technology is understood and is not dynamic.</w:t>
      </w:r>
    </w:p>
    <w:p w14:paraId="6EDA122A" w14:textId="77777777" w:rsidR="00E65DF7" w:rsidRDefault="00E65DF7" w:rsidP="00E65DF7">
      <w:pPr>
        <w:pStyle w:val="NormalWeb"/>
        <w:numPr>
          <w:ilvl w:val="0"/>
          <w:numId w:val="6"/>
        </w:numPr>
      </w:pPr>
      <w:r>
        <w:t>There are no ambiguous requirements.</w:t>
      </w:r>
    </w:p>
    <w:p w14:paraId="3EF7D83C" w14:textId="77777777" w:rsidR="00E65DF7" w:rsidRDefault="00E65DF7" w:rsidP="00E65DF7">
      <w:pPr>
        <w:pStyle w:val="NormalWeb"/>
        <w:numPr>
          <w:ilvl w:val="0"/>
          <w:numId w:val="6"/>
        </w:numPr>
      </w:pPr>
      <w:r>
        <w:t>Ample resources with required expertise are available to support the product.</w:t>
      </w:r>
    </w:p>
    <w:p w14:paraId="452F3CC1" w14:textId="77777777" w:rsidR="00E65DF7" w:rsidRDefault="00E65DF7" w:rsidP="00E65DF7">
      <w:pPr>
        <w:pStyle w:val="NormalWeb"/>
        <w:numPr>
          <w:ilvl w:val="0"/>
          <w:numId w:val="6"/>
        </w:numPr>
      </w:pPr>
      <w:r>
        <w:t>The project is short.</w:t>
      </w:r>
    </w:p>
    <w:p w14:paraId="403A927A" w14:textId="77777777" w:rsidR="00E65DF7" w:rsidRDefault="00E65DF7" w:rsidP="00E65DF7">
      <w:pPr>
        <w:pStyle w:val="Heading2"/>
      </w:pPr>
      <w:r>
        <w:t>Waterfall Model Pros &amp; Cons</w:t>
      </w:r>
    </w:p>
    <w:p w14:paraId="22122E69" w14:textId="77777777" w:rsidR="00E65DF7" w:rsidRDefault="00E65DF7" w:rsidP="00E65DF7">
      <w:pPr>
        <w:pStyle w:val="Heading3"/>
      </w:pPr>
      <w:r>
        <w:t>Advantage</w:t>
      </w:r>
    </w:p>
    <w:p w14:paraId="2E8B2EB0" w14:textId="77777777" w:rsidR="00E65DF7" w:rsidRDefault="00E65DF7" w:rsidP="00E65DF7">
      <w:pPr>
        <w:pStyle w:val="NormalWeb"/>
      </w:pPr>
      <w:r>
        <w:t>The advantage of waterfall development is that it allows for departmentalization and control. A schedule can be set with deadlines for each stage of development and a product can proceed through the development process model phases one by one.</w:t>
      </w:r>
    </w:p>
    <w:p w14:paraId="2C8AE6C9" w14:textId="77777777" w:rsidR="00E65DF7" w:rsidRDefault="00E65DF7" w:rsidP="00E65DF7">
      <w:pPr>
        <w:pStyle w:val="NormalWeb"/>
      </w:pPr>
      <w:r>
        <w:t>Development moves from concept, through design, implementation, testing, installation, troubleshooting, and ends up at operation and maintenance. Each phase of development proceeds in strict order.</w:t>
      </w:r>
    </w:p>
    <w:p w14:paraId="67C4867B" w14:textId="77777777" w:rsidR="00E65DF7" w:rsidRDefault="00E65DF7" w:rsidP="00E65DF7">
      <w:pPr>
        <w:pStyle w:val="Heading3"/>
      </w:pPr>
      <w:r>
        <w:t>Disadvantage</w:t>
      </w:r>
    </w:p>
    <w:p w14:paraId="7968183D" w14:textId="77777777" w:rsidR="00E65DF7" w:rsidRDefault="00E65DF7" w:rsidP="00E65DF7">
      <w:pPr>
        <w:pStyle w:val="NormalWeb"/>
      </w:pPr>
      <w:r>
        <w:t>The disadvantage of waterfall development is that it does not allow for much reflection or revision. Once an application is in the testing stage, it is very difficult to go back and change something that was not well-documented or thought upon in the concept stage.</w:t>
      </w:r>
    </w:p>
    <w:p w14:paraId="2976CA28" w14:textId="77777777" w:rsidR="00E65DF7" w:rsidRDefault="00E65DF7" w:rsidP="00E65DF7">
      <w:pPr>
        <w:pStyle w:val="NormalWeb"/>
      </w:pPr>
      <w:r>
        <w:t>The following table lists out the pros and cons of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E65DF7" w14:paraId="5CDF1025" w14:textId="77777777" w:rsidTr="008152BF">
        <w:trPr>
          <w:tblCellSpacing w:w="15" w:type="dxa"/>
        </w:trPr>
        <w:tc>
          <w:tcPr>
            <w:tcW w:w="2500" w:type="pct"/>
            <w:vAlign w:val="center"/>
            <w:hideMark/>
          </w:tcPr>
          <w:p w14:paraId="4D362CE2" w14:textId="77777777" w:rsidR="00E65DF7" w:rsidRDefault="00E65DF7" w:rsidP="008152BF">
            <w:pPr>
              <w:jc w:val="center"/>
              <w:rPr>
                <w:b/>
                <w:bCs/>
              </w:rPr>
            </w:pPr>
            <w:r>
              <w:rPr>
                <w:b/>
                <w:bCs/>
              </w:rPr>
              <w:t>Pros</w:t>
            </w:r>
          </w:p>
        </w:tc>
        <w:tc>
          <w:tcPr>
            <w:tcW w:w="2500" w:type="pct"/>
            <w:vAlign w:val="center"/>
            <w:hideMark/>
          </w:tcPr>
          <w:p w14:paraId="3264B777" w14:textId="77777777" w:rsidR="00E65DF7" w:rsidRDefault="00E65DF7" w:rsidP="008152BF">
            <w:pPr>
              <w:jc w:val="center"/>
              <w:rPr>
                <w:b/>
                <w:bCs/>
              </w:rPr>
            </w:pPr>
            <w:r>
              <w:rPr>
                <w:b/>
                <w:bCs/>
              </w:rPr>
              <w:t>Cons</w:t>
            </w:r>
          </w:p>
        </w:tc>
      </w:tr>
      <w:tr w:rsidR="00E65DF7" w14:paraId="0F851C28" w14:textId="77777777" w:rsidTr="008152BF">
        <w:trPr>
          <w:tblCellSpacing w:w="15" w:type="dxa"/>
        </w:trPr>
        <w:tc>
          <w:tcPr>
            <w:tcW w:w="0" w:type="auto"/>
            <w:hideMark/>
          </w:tcPr>
          <w:p w14:paraId="747B32F4" w14:textId="77777777" w:rsidR="00E65DF7" w:rsidRDefault="00E65DF7" w:rsidP="008152BF">
            <w:pPr>
              <w:pStyle w:val="NormalWeb"/>
              <w:numPr>
                <w:ilvl w:val="0"/>
                <w:numId w:val="7"/>
              </w:numPr>
            </w:pPr>
            <w:r>
              <w:t>Simple and easy to understand and use</w:t>
            </w:r>
          </w:p>
          <w:p w14:paraId="355EC0D7" w14:textId="77777777" w:rsidR="00E65DF7" w:rsidRDefault="00E65DF7" w:rsidP="008152BF">
            <w:pPr>
              <w:pStyle w:val="NormalWeb"/>
              <w:numPr>
                <w:ilvl w:val="0"/>
                <w:numId w:val="7"/>
              </w:numPr>
            </w:pPr>
            <w:r>
              <w:t xml:space="preserve">Easy to manage due to the rigidity of the </w:t>
            </w:r>
            <w:proofErr w:type="gramStart"/>
            <w:r>
              <w:t>model .</w:t>
            </w:r>
            <w:proofErr w:type="gramEnd"/>
            <w:r>
              <w:t xml:space="preserve"> each phase has specific deliverables and a review process.</w:t>
            </w:r>
          </w:p>
          <w:p w14:paraId="0F18B7DF" w14:textId="77777777" w:rsidR="00E65DF7" w:rsidRDefault="00E65DF7" w:rsidP="008152BF">
            <w:pPr>
              <w:pStyle w:val="NormalWeb"/>
              <w:numPr>
                <w:ilvl w:val="0"/>
                <w:numId w:val="7"/>
              </w:numPr>
            </w:pPr>
            <w:r>
              <w:t>Phases are processed and completed one at a time.</w:t>
            </w:r>
          </w:p>
          <w:p w14:paraId="4252AF97" w14:textId="77777777" w:rsidR="00E65DF7" w:rsidRDefault="00E65DF7" w:rsidP="008152BF">
            <w:pPr>
              <w:pStyle w:val="NormalWeb"/>
              <w:numPr>
                <w:ilvl w:val="0"/>
                <w:numId w:val="7"/>
              </w:numPr>
            </w:pPr>
            <w:r>
              <w:t>Works well for smaller projects where requirements are very well understood.</w:t>
            </w:r>
          </w:p>
          <w:p w14:paraId="79271BED" w14:textId="77777777" w:rsidR="00E65DF7" w:rsidRDefault="00E65DF7" w:rsidP="008152BF">
            <w:pPr>
              <w:pStyle w:val="NormalWeb"/>
              <w:numPr>
                <w:ilvl w:val="0"/>
                <w:numId w:val="7"/>
              </w:numPr>
            </w:pPr>
            <w:r>
              <w:t>Clearly defined stages.</w:t>
            </w:r>
          </w:p>
          <w:p w14:paraId="6C675EC3" w14:textId="77777777" w:rsidR="00E65DF7" w:rsidRDefault="00E65DF7" w:rsidP="008152BF">
            <w:pPr>
              <w:pStyle w:val="NormalWeb"/>
              <w:numPr>
                <w:ilvl w:val="0"/>
                <w:numId w:val="7"/>
              </w:numPr>
            </w:pPr>
            <w:r>
              <w:t>Well understood milestones.</w:t>
            </w:r>
          </w:p>
          <w:p w14:paraId="54AB4EDB" w14:textId="77777777" w:rsidR="00E65DF7" w:rsidRDefault="00E65DF7" w:rsidP="008152BF">
            <w:pPr>
              <w:pStyle w:val="NormalWeb"/>
              <w:numPr>
                <w:ilvl w:val="0"/>
                <w:numId w:val="7"/>
              </w:numPr>
            </w:pPr>
            <w:r>
              <w:lastRenderedPageBreak/>
              <w:t>Easy to arrange tasks.</w:t>
            </w:r>
          </w:p>
          <w:p w14:paraId="4AFD16AD" w14:textId="77777777" w:rsidR="00E65DF7" w:rsidRDefault="00E65DF7" w:rsidP="008152BF">
            <w:pPr>
              <w:pStyle w:val="NormalWeb"/>
              <w:numPr>
                <w:ilvl w:val="0"/>
                <w:numId w:val="7"/>
              </w:numPr>
            </w:pPr>
            <w:r>
              <w:t>Process and results are well documented.</w:t>
            </w:r>
          </w:p>
        </w:tc>
        <w:tc>
          <w:tcPr>
            <w:tcW w:w="0" w:type="auto"/>
            <w:hideMark/>
          </w:tcPr>
          <w:p w14:paraId="6A5BD2FF" w14:textId="77777777" w:rsidR="00E65DF7" w:rsidRDefault="00E65DF7" w:rsidP="008152BF">
            <w:pPr>
              <w:pStyle w:val="NormalWeb"/>
              <w:numPr>
                <w:ilvl w:val="0"/>
                <w:numId w:val="8"/>
              </w:numPr>
            </w:pPr>
            <w:r>
              <w:lastRenderedPageBreak/>
              <w:t>No working software is produced until late during the life cycle.</w:t>
            </w:r>
          </w:p>
          <w:p w14:paraId="5FBA6CE8" w14:textId="77777777" w:rsidR="00E65DF7" w:rsidRDefault="00E65DF7" w:rsidP="008152BF">
            <w:pPr>
              <w:pStyle w:val="NormalWeb"/>
              <w:numPr>
                <w:ilvl w:val="0"/>
                <w:numId w:val="8"/>
              </w:numPr>
            </w:pPr>
            <w:r>
              <w:t>High amounts of risk and uncertainty.</w:t>
            </w:r>
          </w:p>
          <w:p w14:paraId="0DF0EC2E" w14:textId="77777777" w:rsidR="00E65DF7" w:rsidRDefault="00E65DF7" w:rsidP="008152BF">
            <w:pPr>
              <w:pStyle w:val="NormalWeb"/>
              <w:numPr>
                <w:ilvl w:val="0"/>
                <w:numId w:val="8"/>
              </w:numPr>
            </w:pPr>
            <w:r>
              <w:t>Not a good model for complex and object-oriented projects.</w:t>
            </w:r>
          </w:p>
          <w:p w14:paraId="6EA169C3" w14:textId="77777777" w:rsidR="00E65DF7" w:rsidRDefault="00E65DF7" w:rsidP="008152BF">
            <w:pPr>
              <w:pStyle w:val="NormalWeb"/>
              <w:numPr>
                <w:ilvl w:val="0"/>
                <w:numId w:val="8"/>
              </w:numPr>
            </w:pPr>
            <w:r>
              <w:t>Poor model for long and ongoing projects.</w:t>
            </w:r>
          </w:p>
          <w:p w14:paraId="416361DD" w14:textId="77777777" w:rsidR="00E65DF7" w:rsidRDefault="00E65DF7" w:rsidP="008152BF">
            <w:pPr>
              <w:pStyle w:val="NormalWeb"/>
              <w:numPr>
                <w:ilvl w:val="0"/>
                <w:numId w:val="8"/>
              </w:numPr>
            </w:pPr>
            <w:r>
              <w:t xml:space="preserve">Not suitable for the projects where requirements are at a moderate to high risk of changing. </w:t>
            </w:r>
            <w:proofErr w:type="gramStart"/>
            <w:r>
              <w:t>So</w:t>
            </w:r>
            <w:proofErr w:type="gramEnd"/>
            <w:r>
              <w:t xml:space="preserve"> risk and uncertainty </w:t>
            </w:r>
            <w:r>
              <w:lastRenderedPageBreak/>
              <w:t>is high with this process model.</w:t>
            </w:r>
          </w:p>
          <w:p w14:paraId="1CAE373A" w14:textId="77777777" w:rsidR="00E65DF7" w:rsidRDefault="00E65DF7" w:rsidP="008152BF">
            <w:pPr>
              <w:pStyle w:val="NormalWeb"/>
              <w:numPr>
                <w:ilvl w:val="0"/>
                <w:numId w:val="8"/>
              </w:numPr>
            </w:pPr>
            <w:r>
              <w:t>It is difficult to measure progress within stages.</w:t>
            </w:r>
          </w:p>
          <w:p w14:paraId="62895AAD" w14:textId="77777777" w:rsidR="00E65DF7" w:rsidRDefault="00E65DF7" w:rsidP="008152BF">
            <w:pPr>
              <w:pStyle w:val="NormalWeb"/>
              <w:numPr>
                <w:ilvl w:val="0"/>
                <w:numId w:val="8"/>
              </w:numPr>
            </w:pPr>
            <w:r>
              <w:t>Cannot accommodate changing requirements.</w:t>
            </w:r>
          </w:p>
          <w:p w14:paraId="4A6877F0" w14:textId="77777777" w:rsidR="00E65DF7" w:rsidRDefault="00E65DF7" w:rsidP="008152BF">
            <w:pPr>
              <w:pStyle w:val="NormalWeb"/>
              <w:numPr>
                <w:ilvl w:val="0"/>
                <w:numId w:val="8"/>
              </w:numPr>
            </w:pPr>
            <w:r>
              <w:t>Adjusting scope during the life cycle can end a project.</w:t>
            </w:r>
          </w:p>
          <w:p w14:paraId="24CE0AE8" w14:textId="77777777" w:rsidR="00E65DF7" w:rsidRDefault="00E65DF7" w:rsidP="008152BF">
            <w:pPr>
              <w:pStyle w:val="NormalWeb"/>
              <w:numPr>
                <w:ilvl w:val="0"/>
                <w:numId w:val="8"/>
              </w:numPr>
            </w:pPr>
            <w:r>
              <w:t>Integration is done as a "big-bang. at the very end, which doesn't allow identifying any technological or business bottleneck or challenges early.</w:t>
            </w:r>
          </w:p>
        </w:tc>
      </w:tr>
    </w:tbl>
    <w:p w14:paraId="0095F504" w14:textId="77777777" w:rsidR="006C6208" w:rsidRDefault="006C6208"/>
    <w:p w14:paraId="13E53CB3" w14:textId="77777777" w:rsidR="008152BF" w:rsidRDefault="008152BF"/>
    <w:p w14:paraId="5C5652E1" w14:textId="77777777" w:rsidR="004935F3" w:rsidRDefault="004935F3" w:rsidP="004935F3">
      <w:pPr>
        <w:pStyle w:val="Heading1"/>
      </w:pPr>
      <w:r>
        <w:t xml:space="preserve">Agile Model &amp; Methodology: Guide for Developers and Testers </w:t>
      </w:r>
    </w:p>
    <w:p w14:paraId="76B65B63" w14:textId="77777777" w:rsidR="004935F3" w:rsidRDefault="004935F3" w:rsidP="004935F3">
      <w:pPr>
        <w:pStyle w:val="NormalWeb"/>
      </w:pPr>
      <w:r>
        <w:t xml:space="preserve">To understand the concept of agile testing, first let's understand- </w:t>
      </w:r>
    </w:p>
    <w:p w14:paraId="4CDCDECC" w14:textId="77777777" w:rsidR="004935F3" w:rsidRDefault="004935F3" w:rsidP="004935F3">
      <w:pPr>
        <w:pStyle w:val="Heading3"/>
      </w:pPr>
      <w:r>
        <w:t>What is Agile Methodology?</w:t>
      </w:r>
    </w:p>
    <w:p w14:paraId="505C1F6F" w14:textId="77777777" w:rsidR="004935F3" w:rsidRDefault="004935F3" w:rsidP="004935F3">
      <w:pPr>
        <w:pStyle w:val="NormalWeb"/>
      </w:pPr>
      <w:r>
        <w:t xml:space="preserve">AGILE methodology is a practice that promotes </w:t>
      </w:r>
      <w:hyperlink r:id="rId41" w:anchor="88852499" w:tooltip="Click to Continue &gt; by netutils" w:history="1">
        <w:r>
          <w:rPr>
            <w:rStyle w:val="Hyperlink"/>
            <w:b/>
            <w:bCs/>
          </w:rPr>
          <w:t>continuous</w:t>
        </w:r>
        <w:r>
          <w:rPr>
            <w:b/>
            <w:bCs/>
            <w:noProof/>
            <w:color w:val="0000FF"/>
          </w:rPr>
          <w:drawing>
            <wp:inline distT="0" distB="0" distL="0" distR="0" wp14:anchorId="340BD928" wp14:editId="4596977E">
              <wp:extent cx="95250" cy="95250"/>
              <wp:effectExtent l="0" t="0" r="0" b="0"/>
              <wp:docPr id="71" name="Picture 71" descr="http://cdncache-a.akamaihd.net/items/it/img/arrow-10x10.png">
                <a:hlinkClick xmlns:a="http://schemas.openxmlformats.org/drawingml/2006/main" r:id="rId4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dncache-a.akamaihd.net/items/it/img/arrow-10x10.png">
                        <a:hlinkClick r:id="rId42"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Pr>
        <w:t>iteration</w:t>
      </w:r>
      <w:r>
        <w:t xml:space="preserve"> of development and testing throughout the</w:t>
      </w:r>
      <w:hyperlink r:id="rId43" w:anchor="96255732" w:tooltip="Click to Continue &gt; by netutils" w:history="1">
        <w:r>
          <w:rPr>
            <w:rStyle w:val="Hyperlink"/>
          </w:rPr>
          <w:t xml:space="preserve"> software</w:t>
        </w:r>
        <w:r>
          <w:rPr>
            <w:noProof/>
            <w:color w:val="0000FF"/>
          </w:rPr>
          <w:drawing>
            <wp:inline distT="0" distB="0" distL="0" distR="0" wp14:anchorId="3D3E8CF2" wp14:editId="23B20764">
              <wp:extent cx="95250" cy="95250"/>
              <wp:effectExtent l="0" t="0" r="0" b="0"/>
              <wp:docPr id="70" name="Picture 70" descr="http://cdncache-a.akamaihd.net/items/it/img/arrow-10x10.png">
                <a:hlinkClick xmlns:a="http://schemas.openxmlformats.org/drawingml/2006/main" r:id="rId4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dncache-a.akamaihd.net/items/it/img/arrow-10x10.png">
                        <a:hlinkClick r:id="rId44"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development lifecycle of the project. Both development and testing activities are concurrent unlike the Waterfall model </w:t>
      </w:r>
    </w:p>
    <w:p w14:paraId="792ED1AB" w14:textId="77777777" w:rsidR="004935F3" w:rsidRDefault="004935F3" w:rsidP="004935F3">
      <w:pPr>
        <w:pStyle w:val="NormalWeb"/>
      </w:pPr>
      <w:r>
        <w:t xml:space="preserve">I hope we got an idea of Agile!!! Now, we can step on to Agile Testing. </w:t>
      </w:r>
    </w:p>
    <w:p w14:paraId="142E7FFD" w14:textId="77777777" w:rsidR="004935F3" w:rsidRDefault="004935F3" w:rsidP="004935F3">
      <w:pPr>
        <w:pStyle w:val="NormalWeb"/>
        <w:jc w:val="center"/>
      </w:pPr>
      <w:r>
        <w:br/>
      </w:r>
      <w:r>
        <w:rPr>
          <w:noProof/>
          <w:color w:val="0000FF"/>
        </w:rPr>
        <w:drawing>
          <wp:inline distT="0" distB="0" distL="0" distR="0" wp14:anchorId="7FD25B3F" wp14:editId="44036A82">
            <wp:extent cx="990600" cy="1266825"/>
            <wp:effectExtent l="0" t="0" r="0" b="9525"/>
            <wp:docPr id="69" name="Picture 69" descr="http://cdn.guru99.com/images/11-2014/agile_Processesv1_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dn.guru99.com/images/11-2014/agile_Processesv1_1.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0" cy="1266825"/>
                    </a:xfrm>
                    <a:prstGeom prst="rect">
                      <a:avLst/>
                    </a:prstGeom>
                    <a:noFill/>
                    <a:ln>
                      <a:noFill/>
                    </a:ln>
                  </pic:spPr>
                </pic:pic>
              </a:graphicData>
            </a:graphic>
          </wp:inline>
        </w:drawing>
      </w:r>
    </w:p>
    <w:p w14:paraId="56F0D1EB" w14:textId="77777777" w:rsidR="004935F3" w:rsidRDefault="004935F3" w:rsidP="004935F3">
      <w:pPr>
        <w:pStyle w:val="NormalWeb"/>
      </w:pPr>
      <w:r>
        <w:t xml:space="preserve">The agile software development emphasizes on four core values. </w:t>
      </w:r>
    </w:p>
    <w:p w14:paraId="6FB2095F" w14:textId="77777777" w:rsidR="004935F3" w:rsidRDefault="004935F3" w:rsidP="00162E2D">
      <w:pPr>
        <w:numPr>
          <w:ilvl w:val="0"/>
          <w:numId w:val="23"/>
        </w:numPr>
        <w:spacing w:before="100" w:beforeAutospacing="1" w:after="100" w:afterAutospacing="1" w:line="240" w:lineRule="auto"/>
      </w:pPr>
      <w:r>
        <w:t>Individual and team interactions over processes and tools</w:t>
      </w:r>
    </w:p>
    <w:p w14:paraId="1C1E7C06" w14:textId="77777777" w:rsidR="004935F3" w:rsidRDefault="004935F3" w:rsidP="00162E2D">
      <w:pPr>
        <w:numPr>
          <w:ilvl w:val="0"/>
          <w:numId w:val="23"/>
        </w:numPr>
        <w:spacing w:before="100" w:beforeAutospacing="1" w:after="100" w:afterAutospacing="1" w:line="240" w:lineRule="auto"/>
      </w:pPr>
      <w:r>
        <w:t>Working software over comprehensive</w:t>
      </w:r>
      <w:hyperlink r:id="rId47" w:anchor="1688958" w:tooltip="Click to Continue &gt; by netutils" w:history="1">
        <w:r>
          <w:rPr>
            <w:rStyle w:val="Hyperlink"/>
          </w:rPr>
          <w:t xml:space="preserve"> documentation</w:t>
        </w:r>
        <w:r>
          <w:rPr>
            <w:noProof/>
            <w:color w:val="0000FF"/>
          </w:rPr>
          <w:drawing>
            <wp:inline distT="0" distB="0" distL="0" distR="0" wp14:anchorId="5219E959" wp14:editId="4719D94B">
              <wp:extent cx="95250" cy="95250"/>
              <wp:effectExtent l="0" t="0" r="0" b="0"/>
              <wp:docPr id="68" name="Picture 68" descr="http://cdncache-a.akamaihd.net/items/it/img/arrow-10x10.png">
                <a:hlinkClick xmlns:a="http://schemas.openxmlformats.org/drawingml/2006/main" r:id="rId4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dncache-a.akamaihd.net/items/it/img/arrow-10x10.png">
                        <a:hlinkClick r:id="rId48"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14:paraId="5888A50E" w14:textId="77777777" w:rsidR="004935F3" w:rsidRDefault="004935F3" w:rsidP="00162E2D">
      <w:pPr>
        <w:numPr>
          <w:ilvl w:val="0"/>
          <w:numId w:val="23"/>
        </w:numPr>
        <w:spacing w:before="100" w:beforeAutospacing="1" w:after="100" w:afterAutospacing="1" w:line="240" w:lineRule="auto"/>
      </w:pPr>
      <w:r>
        <w:t>Customer collaboration over contract negotiation</w:t>
      </w:r>
    </w:p>
    <w:p w14:paraId="0D30F0BE" w14:textId="77777777" w:rsidR="004935F3" w:rsidRDefault="004935F3" w:rsidP="00162E2D">
      <w:pPr>
        <w:numPr>
          <w:ilvl w:val="0"/>
          <w:numId w:val="23"/>
        </w:numPr>
        <w:spacing w:before="100" w:beforeAutospacing="1" w:after="100" w:afterAutospacing="1" w:line="240" w:lineRule="auto"/>
      </w:pPr>
      <w:r>
        <w:t>Responding to change over following a plan</w:t>
      </w:r>
    </w:p>
    <w:p w14:paraId="299056A8" w14:textId="77777777" w:rsidR="004935F3" w:rsidRDefault="004935F3" w:rsidP="004935F3">
      <w:pPr>
        <w:pStyle w:val="Heading3"/>
      </w:pPr>
      <w:r>
        <w:lastRenderedPageBreak/>
        <w:t>Agile Vs Waterfall Method</w:t>
      </w:r>
    </w:p>
    <w:p w14:paraId="21593643" w14:textId="77777777" w:rsidR="004935F3" w:rsidRDefault="004935F3" w:rsidP="004935F3">
      <w:pPr>
        <w:pStyle w:val="NormalWeb"/>
      </w:pPr>
      <w:r>
        <w:t>Agile and Waterfall model are two different methods for</w:t>
      </w:r>
      <w:hyperlink r:id="rId49" w:anchor="80979677" w:tooltip="Click to Continue &gt; by netutils" w:history="1">
        <w:r>
          <w:rPr>
            <w:rStyle w:val="Hyperlink"/>
          </w:rPr>
          <w:t xml:space="preserve"> software</w:t>
        </w:r>
        <w:r>
          <w:rPr>
            <w:noProof/>
            <w:color w:val="0000FF"/>
          </w:rPr>
          <w:drawing>
            <wp:inline distT="0" distB="0" distL="0" distR="0" wp14:anchorId="45B1E38B" wp14:editId="54732868">
              <wp:extent cx="95250" cy="95250"/>
              <wp:effectExtent l="0" t="0" r="0" b="0"/>
              <wp:docPr id="67" name="Picture 67" descr="http://cdncache-a.akamaihd.net/items/it/img/arrow-10x10.png">
                <a:hlinkClick xmlns:a="http://schemas.openxmlformats.org/drawingml/2006/main" r:id="rId5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dncache-a.akamaihd.net/items/it/img/arrow-10x10.png">
                        <a:hlinkClick r:id="rId50"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development process. Though they are different in their approach, both methods are useful at times, depending on the</w:t>
      </w:r>
      <w:hyperlink r:id="rId51" w:anchor="5722925" w:tooltip="Click to Continue &gt; by netutils" w:history="1">
        <w:r>
          <w:rPr>
            <w:rStyle w:val="Hyperlink"/>
          </w:rPr>
          <w:t xml:space="preserve"> requirement</w:t>
        </w:r>
        <w:r>
          <w:rPr>
            <w:noProof/>
            <w:color w:val="0000FF"/>
          </w:rPr>
          <w:drawing>
            <wp:inline distT="0" distB="0" distL="0" distR="0" wp14:anchorId="60E2009C" wp14:editId="593E50EA">
              <wp:extent cx="95250" cy="95250"/>
              <wp:effectExtent l="0" t="0" r="0" b="0"/>
              <wp:docPr id="66" name="Picture 66" descr="http://cdncache-a.akamaihd.net/items/it/img/arrow-10x10.png">
                <a:hlinkClick xmlns:a="http://schemas.openxmlformats.org/drawingml/2006/main" r:id="rId5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dncache-a.akamaihd.net/items/it/img/arrow-10x10.png">
                        <a:hlinkClick r:id="rId52"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the type of the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0"/>
        <w:gridCol w:w="4410"/>
      </w:tblGrid>
      <w:tr w:rsidR="004935F3" w14:paraId="6F65B490" w14:textId="77777777" w:rsidTr="004935F3">
        <w:trPr>
          <w:tblCellSpacing w:w="15" w:type="dxa"/>
        </w:trPr>
        <w:tc>
          <w:tcPr>
            <w:tcW w:w="0" w:type="auto"/>
            <w:vAlign w:val="center"/>
            <w:hideMark/>
          </w:tcPr>
          <w:p w14:paraId="768369E6" w14:textId="77777777" w:rsidR="004935F3" w:rsidRDefault="004935F3">
            <w:pPr>
              <w:pStyle w:val="NormalWeb"/>
              <w:jc w:val="center"/>
              <w:rPr>
                <w:b/>
                <w:bCs/>
              </w:rPr>
            </w:pPr>
            <w:r>
              <w:rPr>
                <w:rStyle w:val="Strong"/>
              </w:rPr>
              <w:t>Agile Model</w:t>
            </w:r>
            <w:r>
              <w:rPr>
                <w:b/>
                <w:bCs/>
              </w:rPr>
              <w:t xml:space="preserve"> </w:t>
            </w:r>
          </w:p>
        </w:tc>
        <w:tc>
          <w:tcPr>
            <w:tcW w:w="0" w:type="auto"/>
            <w:vAlign w:val="center"/>
            <w:hideMark/>
          </w:tcPr>
          <w:p w14:paraId="2A829A49" w14:textId="77777777" w:rsidR="004935F3" w:rsidRDefault="004935F3">
            <w:pPr>
              <w:pStyle w:val="NormalWeb"/>
              <w:jc w:val="center"/>
              <w:rPr>
                <w:b/>
                <w:bCs/>
              </w:rPr>
            </w:pPr>
            <w:r>
              <w:rPr>
                <w:rStyle w:val="Strong"/>
              </w:rPr>
              <w:t>Waterfall Model</w:t>
            </w:r>
            <w:r>
              <w:rPr>
                <w:b/>
                <w:bCs/>
              </w:rPr>
              <w:t xml:space="preserve"> </w:t>
            </w:r>
          </w:p>
        </w:tc>
      </w:tr>
      <w:tr w:rsidR="004935F3" w14:paraId="372AF40D" w14:textId="77777777" w:rsidTr="004935F3">
        <w:trPr>
          <w:tblCellSpacing w:w="15" w:type="dxa"/>
        </w:trPr>
        <w:tc>
          <w:tcPr>
            <w:tcW w:w="0" w:type="auto"/>
            <w:vAlign w:val="center"/>
            <w:hideMark/>
          </w:tcPr>
          <w:p w14:paraId="2BCCF48C" w14:textId="77777777" w:rsidR="004935F3" w:rsidRDefault="004935F3" w:rsidP="00162E2D">
            <w:pPr>
              <w:numPr>
                <w:ilvl w:val="0"/>
                <w:numId w:val="24"/>
              </w:numPr>
              <w:spacing w:before="100" w:beforeAutospacing="1" w:after="100" w:afterAutospacing="1" w:line="240" w:lineRule="auto"/>
            </w:pPr>
            <w:r>
              <w:t>Agile method proposes incremental and iterative approach to software design</w:t>
            </w:r>
          </w:p>
        </w:tc>
        <w:tc>
          <w:tcPr>
            <w:tcW w:w="0" w:type="auto"/>
            <w:vAlign w:val="center"/>
            <w:hideMark/>
          </w:tcPr>
          <w:p w14:paraId="70CE58A0" w14:textId="77777777" w:rsidR="004935F3" w:rsidRDefault="004935F3" w:rsidP="00162E2D">
            <w:pPr>
              <w:numPr>
                <w:ilvl w:val="0"/>
                <w:numId w:val="25"/>
              </w:numPr>
              <w:spacing w:before="100" w:beforeAutospacing="1" w:after="100" w:afterAutospacing="1" w:line="240" w:lineRule="auto"/>
            </w:pPr>
            <w:r>
              <w:t>Development of the software flows sequentially from start point to end point.</w:t>
            </w:r>
          </w:p>
        </w:tc>
      </w:tr>
      <w:tr w:rsidR="004935F3" w14:paraId="4AF99FAF" w14:textId="77777777" w:rsidTr="004935F3">
        <w:trPr>
          <w:tblCellSpacing w:w="15" w:type="dxa"/>
        </w:trPr>
        <w:tc>
          <w:tcPr>
            <w:tcW w:w="0" w:type="auto"/>
            <w:vAlign w:val="center"/>
            <w:hideMark/>
          </w:tcPr>
          <w:p w14:paraId="05E16F5E" w14:textId="77777777" w:rsidR="004935F3" w:rsidRDefault="004935F3" w:rsidP="00162E2D">
            <w:pPr>
              <w:numPr>
                <w:ilvl w:val="0"/>
                <w:numId w:val="26"/>
              </w:numPr>
              <w:spacing w:before="100" w:beforeAutospacing="1" w:after="100" w:afterAutospacing="1" w:line="240" w:lineRule="auto"/>
            </w:pPr>
            <w:r>
              <w:t xml:space="preserve">The </w:t>
            </w:r>
            <w:r>
              <w:rPr>
                <w:b/>
                <w:bCs/>
              </w:rPr>
              <w:t>agile process</w:t>
            </w:r>
            <w:r>
              <w:t xml:space="preserve"> is broken into individual models that designers work on</w:t>
            </w:r>
          </w:p>
        </w:tc>
        <w:tc>
          <w:tcPr>
            <w:tcW w:w="0" w:type="auto"/>
            <w:vAlign w:val="center"/>
            <w:hideMark/>
          </w:tcPr>
          <w:p w14:paraId="347A180E" w14:textId="77777777" w:rsidR="004935F3" w:rsidRDefault="004935F3" w:rsidP="00162E2D">
            <w:pPr>
              <w:numPr>
                <w:ilvl w:val="0"/>
                <w:numId w:val="27"/>
              </w:numPr>
              <w:spacing w:before="100" w:beforeAutospacing="1" w:after="100" w:afterAutospacing="1" w:line="240" w:lineRule="auto"/>
            </w:pPr>
            <w:r>
              <w:t xml:space="preserve">The design process is not broken into an </w:t>
            </w:r>
            <w:proofErr w:type="gramStart"/>
            <w:r>
              <w:t>individual models</w:t>
            </w:r>
            <w:proofErr w:type="gramEnd"/>
          </w:p>
        </w:tc>
      </w:tr>
      <w:tr w:rsidR="004935F3" w14:paraId="6936BBD0" w14:textId="77777777" w:rsidTr="004935F3">
        <w:trPr>
          <w:tblCellSpacing w:w="15" w:type="dxa"/>
        </w:trPr>
        <w:tc>
          <w:tcPr>
            <w:tcW w:w="0" w:type="auto"/>
            <w:vAlign w:val="center"/>
            <w:hideMark/>
          </w:tcPr>
          <w:p w14:paraId="656FEB2B" w14:textId="77777777" w:rsidR="004935F3" w:rsidRDefault="004935F3" w:rsidP="00162E2D">
            <w:pPr>
              <w:numPr>
                <w:ilvl w:val="0"/>
                <w:numId w:val="28"/>
              </w:numPr>
              <w:spacing w:before="100" w:beforeAutospacing="1" w:after="100" w:afterAutospacing="1" w:line="240" w:lineRule="auto"/>
            </w:pPr>
            <w:r>
              <w:t>The customer has early and frequent</w:t>
            </w:r>
            <w:hyperlink r:id="rId53" w:anchor="56236846" w:tooltip="Click to Continue &gt; by netutils" w:history="1">
              <w:r>
                <w:rPr>
                  <w:rStyle w:val="Hyperlink"/>
                </w:rPr>
                <w:t xml:space="preserve"> opportunities</w:t>
              </w:r>
              <w:r>
                <w:rPr>
                  <w:noProof/>
                  <w:color w:val="0000FF"/>
                </w:rPr>
                <w:drawing>
                  <wp:inline distT="0" distB="0" distL="0" distR="0" wp14:anchorId="46B2FE98" wp14:editId="5BDDE209">
                    <wp:extent cx="95250" cy="95250"/>
                    <wp:effectExtent l="0" t="0" r="0" b="0"/>
                    <wp:docPr id="65" name="Picture 65" descr="http://cdncache-a.akamaihd.net/items/it/img/arrow-10x10.png">
                      <a:hlinkClick xmlns:a="http://schemas.openxmlformats.org/drawingml/2006/main" r:id="rId5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dncache-a.akamaihd.net/items/it/img/arrow-10x10.png">
                              <a:hlinkClick r:id="rId54"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look at the</w:t>
            </w:r>
            <w:hyperlink r:id="rId55" w:anchor="14675703" w:tooltip="Click to Continue &gt; by netutils" w:history="1">
              <w:r>
                <w:rPr>
                  <w:rStyle w:val="Hyperlink"/>
                </w:rPr>
                <w:t xml:space="preserve"> product</w:t>
              </w:r>
              <w:r>
                <w:rPr>
                  <w:noProof/>
                  <w:color w:val="0000FF"/>
                </w:rPr>
                <w:drawing>
                  <wp:inline distT="0" distB="0" distL="0" distR="0" wp14:anchorId="6A3564C9" wp14:editId="1D6853FB">
                    <wp:extent cx="95250" cy="95250"/>
                    <wp:effectExtent l="0" t="0" r="0" b="0"/>
                    <wp:docPr id="64" name="Picture 64" descr="http://cdncache-a.akamaihd.net/items/it/img/arrow-10x10.png">
                      <a:hlinkClick xmlns:a="http://schemas.openxmlformats.org/drawingml/2006/main" r:id="rId5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dncache-a.akamaihd.net/items/it/img/arrow-10x10.png">
                              <a:hlinkClick r:id="rId56"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make decision and changes to the project</w:t>
            </w:r>
          </w:p>
        </w:tc>
        <w:tc>
          <w:tcPr>
            <w:tcW w:w="0" w:type="auto"/>
            <w:vAlign w:val="center"/>
            <w:hideMark/>
          </w:tcPr>
          <w:p w14:paraId="119DAE5C" w14:textId="77777777" w:rsidR="004935F3" w:rsidRDefault="004935F3" w:rsidP="00162E2D">
            <w:pPr>
              <w:numPr>
                <w:ilvl w:val="0"/>
                <w:numId w:val="29"/>
              </w:numPr>
              <w:spacing w:before="100" w:beforeAutospacing="1" w:after="100" w:afterAutospacing="1" w:line="240" w:lineRule="auto"/>
            </w:pPr>
            <w:r>
              <w:t>The customer can only see the product at the end of the project</w:t>
            </w:r>
          </w:p>
        </w:tc>
      </w:tr>
      <w:tr w:rsidR="004935F3" w14:paraId="640DB238" w14:textId="77777777" w:rsidTr="004935F3">
        <w:trPr>
          <w:tblCellSpacing w:w="15" w:type="dxa"/>
        </w:trPr>
        <w:tc>
          <w:tcPr>
            <w:tcW w:w="0" w:type="auto"/>
            <w:vAlign w:val="center"/>
            <w:hideMark/>
          </w:tcPr>
          <w:p w14:paraId="73D003D5" w14:textId="77777777" w:rsidR="004935F3" w:rsidRDefault="004935F3" w:rsidP="00162E2D">
            <w:pPr>
              <w:numPr>
                <w:ilvl w:val="0"/>
                <w:numId w:val="30"/>
              </w:numPr>
              <w:spacing w:before="100" w:beforeAutospacing="1" w:after="100" w:afterAutospacing="1" w:line="240" w:lineRule="auto"/>
            </w:pPr>
            <w:r>
              <w:t>Agile model is considered unstructured compared to the waterfall model</w:t>
            </w:r>
          </w:p>
        </w:tc>
        <w:tc>
          <w:tcPr>
            <w:tcW w:w="0" w:type="auto"/>
            <w:vAlign w:val="center"/>
            <w:hideMark/>
          </w:tcPr>
          <w:p w14:paraId="0E300A74" w14:textId="77777777" w:rsidR="004935F3" w:rsidRDefault="004935F3" w:rsidP="00162E2D">
            <w:pPr>
              <w:numPr>
                <w:ilvl w:val="0"/>
                <w:numId w:val="31"/>
              </w:numPr>
              <w:spacing w:before="100" w:beforeAutospacing="1" w:after="100" w:afterAutospacing="1" w:line="240" w:lineRule="auto"/>
            </w:pPr>
            <w:r>
              <w:t>Waterfall model are more secure because they are so plan oriented</w:t>
            </w:r>
          </w:p>
        </w:tc>
      </w:tr>
      <w:tr w:rsidR="004935F3" w14:paraId="53A8B329" w14:textId="77777777" w:rsidTr="004935F3">
        <w:trPr>
          <w:tblCellSpacing w:w="15" w:type="dxa"/>
        </w:trPr>
        <w:tc>
          <w:tcPr>
            <w:tcW w:w="0" w:type="auto"/>
            <w:vAlign w:val="center"/>
            <w:hideMark/>
          </w:tcPr>
          <w:p w14:paraId="7C7B0361" w14:textId="77777777" w:rsidR="004935F3" w:rsidRDefault="004935F3" w:rsidP="00162E2D">
            <w:pPr>
              <w:numPr>
                <w:ilvl w:val="0"/>
                <w:numId w:val="32"/>
              </w:numPr>
              <w:spacing w:before="100" w:beforeAutospacing="1" w:after="100" w:afterAutospacing="1" w:line="240" w:lineRule="auto"/>
            </w:pPr>
            <w:r>
              <w:t>Small projects can be implemented very quickly. For large projects, it is difficult to estimate the development time.</w:t>
            </w:r>
          </w:p>
        </w:tc>
        <w:tc>
          <w:tcPr>
            <w:tcW w:w="0" w:type="auto"/>
            <w:vAlign w:val="center"/>
            <w:hideMark/>
          </w:tcPr>
          <w:p w14:paraId="163D95CE" w14:textId="77777777" w:rsidR="004935F3" w:rsidRDefault="004935F3" w:rsidP="00162E2D">
            <w:pPr>
              <w:numPr>
                <w:ilvl w:val="0"/>
                <w:numId w:val="33"/>
              </w:numPr>
              <w:spacing w:before="100" w:beforeAutospacing="1" w:after="100" w:afterAutospacing="1" w:line="240" w:lineRule="auto"/>
            </w:pPr>
            <w:r>
              <w:t>All sorts of project can be estimated and completed.</w:t>
            </w:r>
          </w:p>
        </w:tc>
      </w:tr>
      <w:tr w:rsidR="004935F3" w14:paraId="48E69BC2" w14:textId="77777777" w:rsidTr="004935F3">
        <w:trPr>
          <w:tblCellSpacing w:w="15" w:type="dxa"/>
        </w:trPr>
        <w:tc>
          <w:tcPr>
            <w:tcW w:w="0" w:type="auto"/>
            <w:vAlign w:val="center"/>
            <w:hideMark/>
          </w:tcPr>
          <w:p w14:paraId="09EE15FF" w14:textId="77777777" w:rsidR="004935F3" w:rsidRDefault="004935F3" w:rsidP="00162E2D">
            <w:pPr>
              <w:numPr>
                <w:ilvl w:val="0"/>
                <w:numId w:val="34"/>
              </w:numPr>
              <w:spacing w:before="100" w:beforeAutospacing="1" w:after="100" w:afterAutospacing="1" w:line="240" w:lineRule="auto"/>
            </w:pPr>
            <w:r>
              <w:t>Error can be fixed in the middle of the project.</w:t>
            </w:r>
          </w:p>
        </w:tc>
        <w:tc>
          <w:tcPr>
            <w:tcW w:w="0" w:type="auto"/>
            <w:vAlign w:val="center"/>
            <w:hideMark/>
          </w:tcPr>
          <w:p w14:paraId="0DCE92E9" w14:textId="77777777" w:rsidR="004935F3" w:rsidRDefault="004935F3" w:rsidP="00162E2D">
            <w:pPr>
              <w:numPr>
                <w:ilvl w:val="0"/>
                <w:numId w:val="35"/>
              </w:numPr>
              <w:spacing w:before="100" w:beforeAutospacing="1" w:after="100" w:afterAutospacing="1" w:line="240" w:lineRule="auto"/>
            </w:pPr>
            <w:r>
              <w:t>Only at the end, the whole product is tested. If the requirement error is found or any changes have to be made, the project has to</w:t>
            </w:r>
            <w:hyperlink r:id="rId57" w:anchor="13764021" w:tooltip="Click to Continue &gt; by netutils" w:history="1">
              <w:r>
                <w:rPr>
                  <w:rStyle w:val="Hyperlink"/>
                </w:rPr>
                <w:t xml:space="preserve"> start</w:t>
              </w:r>
              <w:r>
                <w:rPr>
                  <w:noProof/>
                  <w:color w:val="0000FF"/>
                </w:rPr>
                <w:drawing>
                  <wp:inline distT="0" distB="0" distL="0" distR="0" wp14:anchorId="466A794F" wp14:editId="7DBC9D38">
                    <wp:extent cx="95250" cy="95250"/>
                    <wp:effectExtent l="0" t="0" r="0" b="0"/>
                    <wp:docPr id="63" name="Picture 63" descr="http://cdncache-a.akamaihd.net/items/it/img/arrow-10x10.png">
                      <a:hlinkClick xmlns:a="http://schemas.openxmlformats.org/drawingml/2006/main" r:id="rId5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dncache-a.akamaihd.net/items/it/img/arrow-10x10.png">
                              <a:hlinkClick r:id="rId58"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from the beginning</w:t>
            </w:r>
          </w:p>
        </w:tc>
      </w:tr>
      <w:tr w:rsidR="004935F3" w14:paraId="5B640ABF" w14:textId="77777777" w:rsidTr="004935F3">
        <w:trPr>
          <w:tblCellSpacing w:w="15" w:type="dxa"/>
        </w:trPr>
        <w:tc>
          <w:tcPr>
            <w:tcW w:w="0" w:type="auto"/>
            <w:vAlign w:val="center"/>
            <w:hideMark/>
          </w:tcPr>
          <w:p w14:paraId="51F23446" w14:textId="77777777" w:rsidR="004935F3" w:rsidRDefault="004935F3" w:rsidP="00162E2D">
            <w:pPr>
              <w:numPr>
                <w:ilvl w:val="0"/>
                <w:numId w:val="36"/>
              </w:numPr>
              <w:spacing w:before="100" w:beforeAutospacing="1" w:after="100" w:afterAutospacing="1" w:line="240" w:lineRule="auto"/>
            </w:pPr>
            <w:r>
              <w:t>Development process is iterative, and the project is executed in short (2-4) weeks iterations.</w:t>
            </w:r>
            <w:hyperlink r:id="rId59" w:anchor="10775851" w:tooltip="Click to Continue &gt; by netutils" w:history="1">
              <w:r>
                <w:rPr>
                  <w:rStyle w:val="Hyperlink"/>
                </w:rPr>
                <w:t xml:space="preserve"> Planning</w:t>
              </w:r>
              <w:r>
                <w:rPr>
                  <w:noProof/>
                  <w:color w:val="0000FF"/>
                </w:rPr>
                <w:drawing>
                  <wp:inline distT="0" distB="0" distL="0" distR="0" wp14:anchorId="47E85F29" wp14:editId="38977E70">
                    <wp:extent cx="95250" cy="95250"/>
                    <wp:effectExtent l="0" t="0" r="0" b="0"/>
                    <wp:docPr id="62" name="Picture 62" descr="http://cdncache-a.akamaihd.net/items/it/img/arrow-10x10.png">
                      <a:hlinkClick xmlns:a="http://schemas.openxmlformats.org/drawingml/2006/main" r:id="rId6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dncache-a.akamaihd.net/items/it/img/arrow-10x10.png">
                              <a:hlinkClick r:id="rId60"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is very less.</w:t>
            </w:r>
          </w:p>
        </w:tc>
        <w:tc>
          <w:tcPr>
            <w:tcW w:w="0" w:type="auto"/>
            <w:vAlign w:val="center"/>
            <w:hideMark/>
          </w:tcPr>
          <w:p w14:paraId="53CC3041" w14:textId="77777777" w:rsidR="004935F3" w:rsidRDefault="004935F3" w:rsidP="00162E2D">
            <w:pPr>
              <w:numPr>
                <w:ilvl w:val="0"/>
                <w:numId w:val="37"/>
              </w:numPr>
              <w:spacing w:before="100" w:beforeAutospacing="1" w:after="100" w:afterAutospacing="1" w:line="240" w:lineRule="auto"/>
            </w:pPr>
            <w:r>
              <w:t xml:space="preserve">The development process is phased, and the phase is much bigger than iteration. Every phase </w:t>
            </w:r>
            <w:proofErr w:type="gramStart"/>
            <w:r>
              <w:t>ends</w:t>
            </w:r>
            <w:proofErr w:type="gramEnd"/>
            <w:r>
              <w:t xml:space="preserve"> with the detailed description of the next phase.</w:t>
            </w:r>
          </w:p>
        </w:tc>
      </w:tr>
      <w:tr w:rsidR="004935F3" w14:paraId="6AADC9C9" w14:textId="77777777" w:rsidTr="004935F3">
        <w:trPr>
          <w:tblCellSpacing w:w="15" w:type="dxa"/>
        </w:trPr>
        <w:tc>
          <w:tcPr>
            <w:tcW w:w="0" w:type="auto"/>
            <w:vAlign w:val="center"/>
            <w:hideMark/>
          </w:tcPr>
          <w:p w14:paraId="27FD3920" w14:textId="77777777" w:rsidR="004935F3" w:rsidRDefault="004935F3" w:rsidP="00162E2D">
            <w:pPr>
              <w:numPr>
                <w:ilvl w:val="0"/>
                <w:numId w:val="38"/>
              </w:numPr>
              <w:spacing w:before="100" w:beforeAutospacing="1" w:after="100" w:afterAutospacing="1" w:line="240" w:lineRule="auto"/>
            </w:pPr>
            <w:r>
              <w:t>Documentation attends less priority than software development</w:t>
            </w:r>
          </w:p>
        </w:tc>
        <w:tc>
          <w:tcPr>
            <w:tcW w:w="0" w:type="auto"/>
            <w:vAlign w:val="center"/>
            <w:hideMark/>
          </w:tcPr>
          <w:p w14:paraId="38853E24" w14:textId="77777777" w:rsidR="004935F3" w:rsidRDefault="004935F3" w:rsidP="00162E2D">
            <w:pPr>
              <w:numPr>
                <w:ilvl w:val="0"/>
                <w:numId w:val="39"/>
              </w:numPr>
              <w:spacing w:before="100" w:beforeAutospacing="1" w:after="100" w:afterAutospacing="1" w:line="240" w:lineRule="auto"/>
            </w:pPr>
            <w:r>
              <w:t>Documentation is a top priority and can even use for training staff and upgrade the software with another team</w:t>
            </w:r>
          </w:p>
        </w:tc>
      </w:tr>
      <w:tr w:rsidR="004935F3" w14:paraId="557B095E" w14:textId="77777777" w:rsidTr="004935F3">
        <w:trPr>
          <w:tblCellSpacing w:w="15" w:type="dxa"/>
        </w:trPr>
        <w:tc>
          <w:tcPr>
            <w:tcW w:w="0" w:type="auto"/>
            <w:vAlign w:val="center"/>
            <w:hideMark/>
          </w:tcPr>
          <w:p w14:paraId="282314A3" w14:textId="77777777" w:rsidR="004935F3" w:rsidRDefault="004935F3" w:rsidP="00162E2D">
            <w:pPr>
              <w:numPr>
                <w:ilvl w:val="0"/>
                <w:numId w:val="40"/>
              </w:numPr>
              <w:spacing w:before="100" w:beforeAutospacing="1" w:after="100" w:afterAutospacing="1" w:line="240" w:lineRule="auto"/>
            </w:pPr>
            <w:r>
              <w:t>Every iteration has its own testing phase. It allows implementing regression testing every time new functions or logic are released.</w:t>
            </w:r>
          </w:p>
        </w:tc>
        <w:tc>
          <w:tcPr>
            <w:tcW w:w="0" w:type="auto"/>
            <w:vAlign w:val="center"/>
            <w:hideMark/>
          </w:tcPr>
          <w:p w14:paraId="64DB8B47" w14:textId="77777777" w:rsidR="004935F3" w:rsidRDefault="004935F3" w:rsidP="00162E2D">
            <w:pPr>
              <w:numPr>
                <w:ilvl w:val="0"/>
                <w:numId w:val="41"/>
              </w:numPr>
              <w:spacing w:before="100" w:beforeAutospacing="1" w:after="100" w:afterAutospacing="1" w:line="240" w:lineRule="auto"/>
            </w:pPr>
            <w:r>
              <w:t>Only after the development phase, the testing phase is executed because separate parts are not fully functional.</w:t>
            </w:r>
          </w:p>
        </w:tc>
      </w:tr>
      <w:tr w:rsidR="004935F3" w14:paraId="1925FD50" w14:textId="77777777" w:rsidTr="004935F3">
        <w:trPr>
          <w:tblCellSpacing w:w="15" w:type="dxa"/>
        </w:trPr>
        <w:tc>
          <w:tcPr>
            <w:tcW w:w="0" w:type="auto"/>
            <w:vAlign w:val="center"/>
            <w:hideMark/>
          </w:tcPr>
          <w:p w14:paraId="6C234E89" w14:textId="77777777" w:rsidR="004935F3" w:rsidRDefault="004935F3" w:rsidP="00162E2D">
            <w:pPr>
              <w:numPr>
                <w:ilvl w:val="0"/>
                <w:numId w:val="42"/>
              </w:numPr>
              <w:spacing w:before="100" w:beforeAutospacing="1" w:after="100" w:afterAutospacing="1" w:line="240" w:lineRule="auto"/>
            </w:pPr>
            <w:r>
              <w:t xml:space="preserve">In agile testing when an iteration end, </w:t>
            </w:r>
            <w:r>
              <w:lastRenderedPageBreak/>
              <w:t>shippable features of the product is delivered to the customer. New features are usable right after shipment. It is useful when you have good contact with customers.</w:t>
            </w:r>
          </w:p>
        </w:tc>
        <w:tc>
          <w:tcPr>
            <w:tcW w:w="0" w:type="auto"/>
            <w:vAlign w:val="center"/>
            <w:hideMark/>
          </w:tcPr>
          <w:p w14:paraId="2188D37C" w14:textId="77777777" w:rsidR="004935F3" w:rsidRDefault="004935F3" w:rsidP="00162E2D">
            <w:pPr>
              <w:numPr>
                <w:ilvl w:val="0"/>
                <w:numId w:val="43"/>
              </w:numPr>
              <w:spacing w:before="100" w:beforeAutospacing="1" w:after="100" w:afterAutospacing="1" w:line="240" w:lineRule="auto"/>
            </w:pPr>
            <w:r>
              <w:lastRenderedPageBreak/>
              <w:t xml:space="preserve">All features developed are delivered at </w:t>
            </w:r>
            <w:r>
              <w:lastRenderedPageBreak/>
              <w:t>once after the long implementation phase.</w:t>
            </w:r>
          </w:p>
        </w:tc>
      </w:tr>
      <w:tr w:rsidR="004935F3" w14:paraId="09573E88" w14:textId="77777777" w:rsidTr="004935F3">
        <w:trPr>
          <w:tblCellSpacing w:w="15" w:type="dxa"/>
        </w:trPr>
        <w:tc>
          <w:tcPr>
            <w:tcW w:w="0" w:type="auto"/>
            <w:vAlign w:val="center"/>
            <w:hideMark/>
          </w:tcPr>
          <w:p w14:paraId="6173A18E" w14:textId="77777777" w:rsidR="004935F3" w:rsidRDefault="004935F3" w:rsidP="00162E2D">
            <w:pPr>
              <w:numPr>
                <w:ilvl w:val="0"/>
                <w:numId w:val="44"/>
              </w:numPr>
              <w:spacing w:before="100" w:beforeAutospacing="1" w:after="100" w:afterAutospacing="1" w:line="240" w:lineRule="auto"/>
            </w:pPr>
            <w:r>
              <w:lastRenderedPageBreak/>
              <w:t>Testers and developers work together</w:t>
            </w:r>
          </w:p>
        </w:tc>
        <w:tc>
          <w:tcPr>
            <w:tcW w:w="0" w:type="auto"/>
            <w:vAlign w:val="center"/>
            <w:hideMark/>
          </w:tcPr>
          <w:p w14:paraId="2C09A6F8" w14:textId="77777777" w:rsidR="004935F3" w:rsidRDefault="004935F3" w:rsidP="00162E2D">
            <w:pPr>
              <w:numPr>
                <w:ilvl w:val="0"/>
                <w:numId w:val="45"/>
              </w:numPr>
              <w:spacing w:before="100" w:beforeAutospacing="1" w:after="100" w:afterAutospacing="1" w:line="240" w:lineRule="auto"/>
            </w:pPr>
            <w:r>
              <w:t>Testers work separately from developers</w:t>
            </w:r>
          </w:p>
        </w:tc>
      </w:tr>
      <w:tr w:rsidR="004935F3" w14:paraId="22AC68E7" w14:textId="77777777" w:rsidTr="004935F3">
        <w:trPr>
          <w:tblCellSpacing w:w="15" w:type="dxa"/>
        </w:trPr>
        <w:tc>
          <w:tcPr>
            <w:tcW w:w="0" w:type="auto"/>
            <w:vAlign w:val="center"/>
            <w:hideMark/>
          </w:tcPr>
          <w:p w14:paraId="730690FD" w14:textId="77777777" w:rsidR="004935F3" w:rsidRDefault="004935F3" w:rsidP="00162E2D">
            <w:pPr>
              <w:numPr>
                <w:ilvl w:val="0"/>
                <w:numId w:val="46"/>
              </w:numPr>
              <w:spacing w:before="100" w:beforeAutospacing="1" w:after="100" w:afterAutospacing="1" w:line="240" w:lineRule="auto"/>
            </w:pPr>
            <w:r>
              <w:t>At the end of every sprint, user acceptance is performed</w:t>
            </w:r>
          </w:p>
        </w:tc>
        <w:tc>
          <w:tcPr>
            <w:tcW w:w="0" w:type="auto"/>
            <w:vAlign w:val="center"/>
            <w:hideMark/>
          </w:tcPr>
          <w:p w14:paraId="5DF532D8" w14:textId="77777777" w:rsidR="004935F3" w:rsidRDefault="004935F3" w:rsidP="00162E2D">
            <w:pPr>
              <w:numPr>
                <w:ilvl w:val="0"/>
                <w:numId w:val="47"/>
              </w:numPr>
              <w:spacing w:before="100" w:beforeAutospacing="1" w:after="100" w:afterAutospacing="1" w:line="240" w:lineRule="auto"/>
            </w:pPr>
            <w:r>
              <w:t xml:space="preserve">User acceptance is </w:t>
            </w:r>
            <w:r>
              <w:rPr>
                <w:rStyle w:val="Strong"/>
              </w:rPr>
              <w:t>performed</w:t>
            </w:r>
            <w:r>
              <w:t xml:space="preserve"> at the end of the project.</w:t>
            </w:r>
          </w:p>
        </w:tc>
      </w:tr>
      <w:tr w:rsidR="004935F3" w14:paraId="0DB170FD" w14:textId="77777777" w:rsidTr="004935F3">
        <w:trPr>
          <w:tblCellSpacing w:w="15" w:type="dxa"/>
        </w:trPr>
        <w:tc>
          <w:tcPr>
            <w:tcW w:w="0" w:type="auto"/>
            <w:vAlign w:val="center"/>
            <w:hideMark/>
          </w:tcPr>
          <w:p w14:paraId="4B4136FD" w14:textId="77777777" w:rsidR="004935F3" w:rsidRDefault="004935F3" w:rsidP="00162E2D">
            <w:pPr>
              <w:numPr>
                <w:ilvl w:val="0"/>
                <w:numId w:val="48"/>
              </w:numPr>
              <w:spacing w:before="100" w:beforeAutospacing="1" w:after="100" w:afterAutospacing="1" w:line="240" w:lineRule="auto"/>
            </w:pPr>
            <w:r>
              <w:t>It requires close communication with developers and together analyze requirements and planning</w:t>
            </w:r>
          </w:p>
        </w:tc>
        <w:tc>
          <w:tcPr>
            <w:tcW w:w="0" w:type="auto"/>
            <w:vAlign w:val="center"/>
            <w:hideMark/>
          </w:tcPr>
          <w:p w14:paraId="1FE77648" w14:textId="77777777" w:rsidR="004935F3" w:rsidRDefault="004935F3" w:rsidP="00162E2D">
            <w:pPr>
              <w:numPr>
                <w:ilvl w:val="0"/>
                <w:numId w:val="49"/>
              </w:numPr>
              <w:spacing w:before="100" w:beforeAutospacing="1" w:after="100" w:afterAutospacing="1" w:line="240" w:lineRule="auto"/>
            </w:pPr>
            <w:r>
              <w:t>Developer does not involve in requirement and planning process. Usually, time delays between tests and coding</w:t>
            </w:r>
          </w:p>
        </w:tc>
      </w:tr>
    </w:tbl>
    <w:p w14:paraId="6B4862AA" w14:textId="77777777" w:rsidR="004935F3" w:rsidRDefault="004935F3" w:rsidP="004935F3">
      <w:pPr>
        <w:pStyle w:val="Heading4"/>
      </w:pPr>
      <w:r>
        <w:t>Agile Testing Methodology</w:t>
      </w:r>
    </w:p>
    <w:p w14:paraId="52FDFBE8" w14:textId="77777777" w:rsidR="004935F3" w:rsidRDefault="004935F3" w:rsidP="004935F3">
      <w:pPr>
        <w:pStyle w:val="NormalWeb"/>
        <w:jc w:val="center"/>
      </w:pPr>
      <w:r>
        <w:rPr>
          <w:noProof/>
          <w:color w:val="0000FF"/>
        </w:rPr>
        <w:drawing>
          <wp:inline distT="0" distB="0" distL="0" distR="0" wp14:anchorId="26DA60A9" wp14:editId="22BB024C">
            <wp:extent cx="6438900" cy="3733800"/>
            <wp:effectExtent l="0" t="0" r="0" b="0"/>
            <wp:docPr id="61" name="Picture 61" descr="http://cdn.guru99.com/images/11-2014/agile_Processesv1_2.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dn.guru99.com/images/11-2014/agile_Processesv1_2.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38900" cy="3733800"/>
                    </a:xfrm>
                    <a:prstGeom prst="rect">
                      <a:avLst/>
                    </a:prstGeom>
                    <a:noFill/>
                    <a:ln>
                      <a:noFill/>
                    </a:ln>
                  </pic:spPr>
                </pic:pic>
              </a:graphicData>
            </a:graphic>
          </wp:inline>
        </w:drawing>
      </w:r>
    </w:p>
    <w:p w14:paraId="74B5DFB3" w14:textId="77777777" w:rsidR="004935F3" w:rsidRDefault="004935F3" w:rsidP="004935F3">
      <w:pPr>
        <w:pStyle w:val="NormalWeb"/>
      </w:pPr>
      <w:r>
        <w:t xml:space="preserve">There are various </w:t>
      </w:r>
      <w:r>
        <w:rPr>
          <w:rStyle w:val="Strong"/>
        </w:rPr>
        <w:t>methods</w:t>
      </w:r>
      <w:r>
        <w:t xml:space="preserve"> present in agile testing, and those are listed below: </w:t>
      </w:r>
    </w:p>
    <w:p w14:paraId="0053CFDD" w14:textId="36D28AAD" w:rsidR="004935F3" w:rsidRDefault="00953246" w:rsidP="004935F3">
      <w:pPr>
        <w:pStyle w:val="Heading3"/>
      </w:pPr>
      <w:r>
        <w:lastRenderedPageBreak/>
        <w:t xml:space="preserve">     </w:t>
      </w:r>
      <w:r w:rsidR="004935F3">
        <w:t>Scrum</w:t>
      </w:r>
    </w:p>
    <w:p w14:paraId="2A5A1240" w14:textId="77777777" w:rsidR="004935F3" w:rsidRDefault="004935F3" w:rsidP="004935F3">
      <w:pPr>
        <w:pStyle w:val="NormalWeb"/>
      </w:pPr>
      <w:r>
        <w:t xml:space="preserve">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 </w:t>
      </w:r>
    </w:p>
    <w:p w14:paraId="5C7AE73C" w14:textId="77777777" w:rsidR="004935F3" w:rsidRDefault="004935F3" w:rsidP="004935F3">
      <w:pPr>
        <w:pStyle w:val="NormalWeb"/>
        <w:jc w:val="center"/>
      </w:pPr>
    </w:p>
    <w:p w14:paraId="7205C3AF" w14:textId="77777777" w:rsidR="004935F3" w:rsidRDefault="004935F3" w:rsidP="00162E2D">
      <w:pPr>
        <w:numPr>
          <w:ilvl w:val="0"/>
          <w:numId w:val="50"/>
        </w:numPr>
        <w:spacing w:before="100" w:beforeAutospacing="1" w:after="100" w:afterAutospacing="1" w:line="240" w:lineRule="auto"/>
      </w:pPr>
      <w:r>
        <w:t>Scrum Master</w:t>
      </w:r>
    </w:p>
    <w:p w14:paraId="6230F713" w14:textId="77777777" w:rsidR="004935F3" w:rsidRDefault="004935F3" w:rsidP="00162E2D">
      <w:pPr>
        <w:numPr>
          <w:ilvl w:val="1"/>
          <w:numId w:val="50"/>
        </w:numPr>
        <w:spacing w:before="100" w:beforeAutospacing="1" w:after="100" w:afterAutospacing="1" w:line="240" w:lineRule="auto"/>
      </w:pPr>
      <w:r>
        <w:t>Master is responsible for setting up the team</w:t>
      </w:r>
      <w:r w:rsidR="00296079">
        <w:rPr>
          <w:noProof/>
          <w:color w:val="0000FF"/>
        </w:rPr>
        <w:drawing>
          <wp:inline distT="0" distB="0" distL="0" distR="0" wp14:anchorId="7B53DB59" wp14:editId="5B12D8F2">
            <wp:extent cx="5334000" cy="2743200"/>
            <wp:effectExtent l="0" t="0" r="0" b="0"/>
            <wp:docPr id="60" name="Picture 60" descr="http://cdn.guru99.com/images/11-2014/agile_Processesv1_3.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dn.guru99.com/images/11-2014/agile_Processesv1_3.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r>
        <w:t>, sprint meeting and removes obstacles to progress</w:t>
      </w:r>
    </w:p>
    <w:p w14:paraId="0B838054" w14:textId="77777777" w:rsidR="004935F3" w:rsidRDefault="004935F3" w:rsidP="00162E2D">
      <w:pPr>
        <w:numPr>
          <w:ilvl w:val="0"/>
          <w:numId w:val="50"/>
        </w:numPr>
        <w:spacing w:before="100" w:beforeAutospacing="1" w:after="100" w:afterAutospacing="1" w:line="240" w:lineRule="auto"/>
      </w:pPr>
      <w:r>
        <w:t xml:space="preserve">Product owner </w:t>
      </w:r>
    </w:p>
    <w:p w14:paraId="4EDEC39F" w14:textId="77777777" w:rsidR="004935F3" w:rsidRDefault="004935F3" w:rsidP="00162E2D">
      <w:pPr>
        <w:numPr>
          <w:ilvl w:val="1"/>
          <w:numId w:val="50"/>
        </w:numPr>
        <w:spacing w:before="100" w:beforeAutospacing="1" w:after="100" w:afterAutospacing="1" w:line="240" w:lineRule="auto"/>
      </w:pPr>
      <w:r>
        <w:t>The Product Owner creates product backlog, prioritizes the backlog and is responsible for the delivery of the functionality at each iteration</w:t>
      </w:r>
    </w:p>
    <w:p w14:paraId="530391F0" w14:textId="77777777" w:rsidR="004935F3" w:rsidRDefault="004935F3" w:rsidP="00162E2D">
      <w:pPr>
        <w:numPr>
          <w:ilvl w:val="0"/>
          <w:numId w:val="50"/>
        </w:numPr>
        <w:spacing w:before="100" w:beforeAutospacing="1" w:after="100" w:afterAutospacing="1" w:line="240" w:lineRule="auto"/>
      </w:pPr>
      <w:r>
        <w:t xml:space="preserve">Scrum Team </w:t>
      </w:r>
    </w:p>
    <w:p w14:paraId="4B028299" w14:textId="77777777" w:rsidR="004935F3" w:rsidRDefault="004935F3" w:rsidP="00162E2D">
      <w:pPr>
        <w:numPr>
          <w:ilvl w:val="1"/>
          <w:numId w:val="50"/>
        </w:numPr>
        <w:spacing w:before="100" w:beforeAutospacing="1" w:after="100" w:afterAutospacing="1" w:line="240" w:lineRule="auto"/>
      </w:pPr>
      <w:r>
        <w:t xml:space="preserve">Team manages its own work and organizes the work to complete the sprint or cycle </w:t>
      </w:r>
    </w:p>
    <w:p w14:paraId="3A58FC54" w14:textId="0F568727" w:rsidR="004935F3" w:rsidRDefault="00605DA8" w:rsidP="004935F3">
      <w:pPr>
        <w:pStyle w:val="Heading3"/>
      </w:pPr>
      <w:r>
        <w:t xml:space="preserve">   </w:t>
      </w:r>
      <w:bookmarkStart w:id="0" w:name="_GoBack"/>
      <w:bookmarkEnd w:id="0"/>
      <w:r w:rsidR="004935F3">
        <w:t xml:space="preserve">Product Backlog </w:t>
      </w:r>
    </w:p>
    <w:p w14:paraId="02D4E6B4" w14:textId="77777777" w:rsidR="004935F3" w:rsidRDefault="004935F3" w:rsidP="004935F3">
      <w:pPr>
        <w:pStyle w:val="NormalWeb"/>
      </w:pPr>
      <w:r>
        <w:t xml:space="preserve">This is a repository where requirements are tracked with details on the no of requirements to be completed for each release. It should be maintained and prioritized </w:t>
      </w:r>
      <w:r w:rsidR="00871DF1">
        <w:t>by product owner</w:t>
      </w:r>
      <w:r>
        <w:t xml:space="preserve"> and it should be distributed to the scrum team. Team can also request for a new requirement addition or modification or deletion </w:t>
      </w:r>
    </w:p>
    <w:p w14:paraId="3CA3461B" w14:textId="77777777" w:rsidR="004935F3" w:rsidRDefault="004935F3"/>
    <w:p w14:paraId="5EC554EC" w14:textId="77777777" w:rsidR="004935F3" w:rsidRDefault="004935F3"/>
    <w:p w14:paraId="5357CDC8" w14:textId="77777777" w:rsidR="008152BF" w:rsidRDefault="008152BF" w:rsidP="008152BF">
      <w:pPr>
        <w:pStyle w:val="Heading4"/>
      </w:pPr>
      <w:r>
        <w:lastRenderedPageBreak/>
        <w:t>What is Software Testing Life Cycle (STLC)?</w:t>
      </w:r>
    </w:p>
    <w:p w14:paraId="6A7E48A5" w14:textId="77777777" w:rsidR="008152BF" w:rsidRDefault="00953246" w:rsidP="008152BF">
      <w:pPr>
        <w:pStyle w:val="NormalWeb"/>
      </w:pPr>
      <w:hyperlink r:id="rId65" w:anchor="59867" w:tooltip="Click to Continue &gt; by netutils" w:history="1">
        <w:r w:rsidR="008152BF">
          <w:rPr>
            <w:rStyle w:val="Hyperlink"/>
          </w:rPr>
          <w:t>Software Testing</w:t>
        </w:r>
        <w:r w:rsidR="008152BF">
          <w:rPr>
            <w:noProof/>
            <w:color w:val="0000FF"/>
          </w:rPr>
          <w:drawing>
            <wp:inline distT="0" distB="0" distL="0" distR="0" wp14:anchorId="7D19A03D" wp14:editId="5B254CAE">
              <wp:extent cx="95250" cy="95250"/>
              <wp:effectExtent l="0" t="0" r="0" b="0"/>
              <wp:docPr id="58" name="Picture 58" descr="http://cdncache-a.akamaihd.net/items/it/img/arrow-10x10.png">
                <a:hlinkClick xmlns:a="http://schemas.openxmlformats.org/drawingml/2006/main" r:id="rId6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66"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Life Cycle (STLC) is defined as a sequence of activities conducted to perform Software Testing. </w:t>
      </w:r>
    </w:p>
    <w:p w14:paraId="09B5DDBA" w14:textId="77777777" w:rsidR="008152BF" w:rsidRDefault="008152BF" w:rsidP="008152BF">
      <w:pPr>
        <w:pStyle w:val="NormalWeb"/>
      </w:pPr>
      <w:r>
        <w:t xml:space="preserve">It consists of series of activities carried out methodologically to help certify your software product. </w:t>
      </w:r>
    </w:p>
    <w:p w14:paraId="2107DEBF" w14:textId="77777777" w:rsidR="008152BF" w:rsidRDefault="008152BF" w:rsidP="008152BF">
      <w:pPr>
        <w:pStyle w:val="NormalWeb"/>
      </w:pPr>
      <w:r>
        <w:t xml:space="preserve">Diagram - Different stages in Software Test Life Cycle </w:t>
      </w:r>
    </w:p>
    <w:p w14:paraId="45F90560" w14:textId="77777777" w:rsidR="008152BF" w:rsidRDefault="008152BF" w:rsidP="008152BF">
      <w:pPr>
        <w:pStyle w:val="NormalWeb"/>
        <w:jc w:val="center"/>
      </w:pPr>
      <w:r>
        <w:rPr>
          <w:noProof/>
          <w:color w:val="0000FF"/>
        </w:rPr>
        <w:drawing>
          <wp:inline distT="0" distB="0" distL="0" distR="0" wp14:anchorId="40FB8740" wp14:editId="0C808C80">
            <wp:extent cx="4514850" cy="2009775"/>
            <wp:effectExtent l="0" t="0" r="0" b="9525"/>
            <wp:docPr id="57" name="Picture 57" descr="software-test-life-cycl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test-life-cycl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7D50125B" w14:textId="77777777" w:rsidR="008152BF" w:rsidRDefault="008152BF" w:rsidP="008152BF">
      <w:pPr>
        <w:pStyle w:val="NormalWeb"/>
      </w:pPr>
      <w:r>
        <w:t>Each of these stages have a definite Entry and Exit criteria</w:t>
      </w:r>
      <w:proofErr w:type="gramStart"/>
      <w:r>
        <w:t>; ,</w:t>
      </w:r>
      <w:proofErr w:type="gramEnd"/>
      <w:r>
        <w:t xml:space="preserve"> Activities &amp; Deliverables associated with it. </w:t>
      </w:r>
    </w:p>
    <w:p w14:paraId="03DD2F23" w14:textId="77777777" w:rsidR="008152BF" w:rsidRDefault="008152BF" w:rsidP="008152BF">
      <w:pPr>
        <w:pStyle w:val="Heading5"/>
      </w:pPr>
      <w:r>
        <w:t>What is Entry and Exit Criteria?</w:t>
      </w:r>
    </w:p>
    <w:p w14:paraId="576611C7" w14:textId="77777777" w:rsidR="008152BF" w:rsidRDefault="008152BF" w:rsidP="008152BF">
      <w:pPr>
        <w:pStyle w:val="NormalWeb"/>
      </w:pPr>
      <w:r>
        <w:rPr>
          <w:rStyle w:val="Strong"/>
          <w:rFonts w:eastAsiaTheme="majorEastAsia"/>
        </w:rPr>
        <w:t xml:space="preserve">Entry </w:t>
      </w:r>
      <w:proofErr w:type="spellStart"/>
      <w:proofErr w:type="gramStart"/>
      <w:r>
        <w:rPr>
          <w:rStyle w:val="Strong"/>
          <w:rFonts w:eastAsiaTheme="majorEastAsia"/>
        </w:rPr>
        <w:t>Criteria:</w:t>
      </w:r>
      <w:r>
        <w:t>Entry</w:t>
      </w:r>
      <w:proofErr w:type="spellEnd"/>
      <w:proofErr w:type="gramEnd"/>
      <w:r>
        <w:t xml:space="preserve"> Criteria gives the prerequisite items that must be completed before testing can begin. </w:t>
      </w:r>
    </w:p>
    <w:p w14:paraId="01C4E4C0" w14:textId="77777777" w:rsidR="008152BF" w:rsidRDefault="008152BF" w:rsidP="008152BF">
      <w:pPr>
        <w:pStyle w:val="NormalWeb"/>
      </w:pPr>
      <w:r>
        <w:rPr>
          <w:rStyle w:val="Strong"/>
          <w:rFonts w:eastAsiaTheme="majorEastAsia"/>
        </w:rPr>
        <w:t>Exit Criteria:</w:t>
      </w:r>
      <w:r>
        <w:t xml:space="preserve"> Exit Criteria defines the items that must be completed before testing can be concluded </w:t>
      </w:r>
    </w:p>
    <w:p w14:paraId="79884AFA" w14:textId="77777777" w:rsidR="008152BF" w:rsidRDefault="008152BF" w:rsidP="008152BF">
      <w:pPr>
        <w:pStyle w:val="NormalWeb"/>
      </w:pPr>
      <w:r>
        <w:t>You have Entry and Exit Criteria for all levels in the</w:t>
      </w:r>
      <w:hyperlink r:id="rId69" w:anchor="37198211" w:tooltip="Click to Continue &gt; by netutils" w:history="1">
        <w:r>
          <w:rPr>
            <w:rStyle w:val="Hyperlink"/>
          </w:rPr>
          <w:t xml:space="preserve"> Software Testing</w:t>
        </w:r>
        <w:r>
          <w:rPr>
            <w:noProof/>
            <w:color w:val="0000FF"/>
          </w:rPr>
          <w:drawing>
            <wp:inline distT="0" distB="0" distL="0" distR="0" wp14:anchorId="3A9AD3B5" wp14:editId="60B88BFC">
              <wp:extent cx="95250" cy="95250"/>
              <wp:effectExtent l="0" t="0" r="0" b="0"/>
              <wp:docPr id="56" name="Picture 56" descr="http://cdncache-a.akamaihd.net/items/it/img/arrow-10x10.png">
                <a:hlinkClick xmlns:a="http://schemas.openxmlformats.org/drawingml/2006/main" r:id="rId7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70"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Life Cycle (STLC) </w:t>
      </w:r>
    </w:p>
    <w:p w14:paraId="7CB13F9F" w14:textId="77777777" w:rsidR="008152BF" w:rsidRDefault="008152BF" w:rsidP="008152BF">
      <w:pPr>
        <w:pStyle w:val="NormalWeb"/>
      </w:pPr>
      <w:r>
        <w:t xml:space="preserve">In an Ideal world you will not enter the next stage until the exit criteria for the previous stage is met. But practically this is not always possible. So for this </w:t>
      </w:r>
      <w:proofErr w:type="gramStart"/>
      <w:r>
        <w:t>tutorial ,</w:t>
      </w:r>
      <w:proofErr w:type="gramEnd"/>
      <w:r>
        <w:t xml:space="preserve"> we will focus of activities and deliverables for the different stages in STLC life cycle. </w:t>
      </w:r>
      <w:proofErr w:type="spellStart"/>
      <w:proofErr w:type="gramStart"/>
      <w:r>
        <w:t>Lets</w:t>
      </w:r>
      <w:proofErr w:type="spellEnd"/>
      <w:proofErr w:type="gramEnd"/>
      <w:r>
        <w:t xml:space="preserve"> look into them in detail.</w:t>
      </w:r>
    </w:p>
    <w:p w14:paraId="36E2AFC6" w14:textId="77777777" w:rsidR="008152BF" w:rsidRDefault="008152BF" w:rsidP="008152BF">
      <w:pPr>
        <w:pStyle w:val="Heading3"/>
      </w:pPr>
      <w:r>
        <w:t>Requirement Analysis</w:t>
      </w:r>
    </w:p>
    <w:p w14:paraId="317DFFE5" w14:textId="77777777" w:rsidR="008152BF" w:rsidRDefault="008152BF" w:rsidP="008152BF">
      <w:pPr>
        <w:pStyle w:val="NormalWeb"/>
      </w:pPr>
      <w:r>
        <w:t>During this phase, test team studies the</w:t>
      </w:r>
      <w:hyperlink r:id="rId71" w:anchor="42676568" w:tooltip="Click to Continue &gt; by netutils" w:history="1">
        <w:r>
          <w:rPr>
            <w:rStyle w:val="Hyperlink"/>
          </w:rPr>
          <w:t xml:space="preserve"> requirements</w:t>
        </w:r>
        <w:r>
          <w:rPr>
            <w:noProof/>
            <w:color w:val="0000FF"/>
          </w:rPr>
          <w:drawing>
            <wp:inline distT="0" distB="0" distL="0" distR="0" wp14:anchorId="22DF3C75" wp14:editId="691F1C48">
              <wp:extent cx="95250" cy="95250"/>
              <wp:effectExtent l="0" t="0" r="0" b="0"/>
              <wp:docPr id="55" name="Picture 55" descr="http://cdncache-a.akamaihd.net/items/it/img/arrow-10x10.png">
                <a:hlinkClick xmlns:a="http://schemas.openxmlformats.org/drawingml/2006/main" r:id="rId7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72"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from a testing point of view to</w:t>
      </w:r>
      <w:hyperlink r:id="rId73" w:anchor="52720286" w:tooltip="Click to Continue &gt; by netutils" w:history="1">
        <w:r>
          <w:rPr>
            <w:rStyle w:val="Hyperlink"/>
          </w:rPr>
          <w:t xml:space="preserve"> identify</w:t>
        </w:r>
        <w:r>
          <w:rPr>
            <w:noProof/>
            <w:color w:val="0000FF"/>
          </w:rPr>
          <w:drawing>
            <wp:inline distT="0" distB="0" distL="0" distR="0" wp14:anchorId="698CF6CE" wp14:editId="5FE53851">
              <wp:extent cx="95250" cy="95250"/>
              <wp:effectExtent l="0" t="0" r="0" b="0"/>
              <wp:docPr id="54" name="Picture 54" descr="http://cdncache-a.akamaihd.net/items/it/img/arrow-10x10.png">
                <a:hlinkClick xmlns:a="http://schemas.openxmlformats.org/drawingml/2006/main" r:id="rId7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74"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testable requirements.</w:t>
      </w:r>
    </w:p>
    <w:p w14:paraId="49CEBA2D" w14:textId="77777777" w:rsidR="008152BF" w:rsidRDefault="008152BF" w:rsidP="008152BF">
      <w:pPr>
        <w:pStyle w:val="NormalWeb"/>
      </w:pPr>
      <w:r>
        <w:t xml:space="preserve">The QA team may interact with various stakeholders (Client, Business Analyst, Technical Leads, System Architects </w:t>
      </w:r>
      <w:proofErr w:type="spellStart"/>
      <w:r>
        <w:t>etc</w:t>
      </w:r>
      <w:proofErr w:type="spellEnd"/>
      <w:r>
        <w:t xml:space="preserve">) to understand the requirements in detail. </w:t>
      </w:r>
    </w:p>
    <w:p w14:paraId="1AC91CDA" w14:textId="77777777" w:rsidR="008152BF" w:rsidRDefault="008152BF" w:rsidP="008152BF">
      <w:pPr>
        <w:pStyle w:val="NormalWeb"/>
      </w:pPr>
      <w:r>
        <w:lastRenderedPageBreak/>
        <w:t xml:space="preserve">Requirements could be either Functional (defining what the software must do) or Non Functional (defining system performance /security </w:t>
      </w:r>
      <w:proofErr w:type="gramStart"/>
      <w:r>
        <w:t>availability )</w:t>
      </w:r>
      <w:proofErr w:type="gramEnd"/>
      <w:r>
        <w:t xml:space="preserve"> </w:t>
      </w:r>
    </w:p>
    <w:p w14:paraId="30649C21" w14:textId="77777777" w:rsidR="008152BF" w:rsidRDefault="008152BF" w:rsidP="008152BF">
      <w:pPr>
        <w:pStyle w:val="NormalWeb"/>
      </w:pPr>
      <w:proofErr w:type="gramStart"/>
      <w:r>
        <w:t>.Automation</w:t>
      </w:r>
      <w:proofErr w:type="gramEnd"/>
      <w:r>
        <w:t xml:space="preserve"> feasibility for the given testing project is also done in this stage. </w:t>
      </w:r>
      <w:hyperlink r:id="rId75" w:anchor="76002057" w:tooltip="Click to Continue &gt; by netutils" w:history="1">
        <w:r>
          <w:rPr>
            <w:rStyle w:val="Hyperlink"/>
            <w:b/>
            <w:bCs/>
          </w:rPr>
          <w:t>Activities</w:t>
        </w:r>
        <w:r>
          <w:rPr>
            <w:b/>
            <w:bCs/>
            <w:noProof/>
            <w:color w:val="0000FF"/>
          </w:rPr>
          <w:drawing>
            <wp:inline distT="0" distB="0" distL="0" distR="0" wp14:anchorId="77AE6273" wp14:editId="7803CC9C">
              <wp:extent cx="95250" cy="95250"/>
              <wp:effectExtent l="0" t="0" r="0" b="0"/>
              <wp:docPr id="53" name="Picture 53" descr="http://cdncache-a.akamaihd.net/items/it/img/arrow-10x10.png">
                <a:hlinkClick xmlns:a="http://schemas.openxmlformats.org/drawingml/2006/main" r:id="rId7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76"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p w14:paraId="1EC67C07" w14:textId="77777777" w:rsidR="008152BF" w:rsidRDefault="008152BF" w:rsidP="00162E2D">
      <w:pPr>
        <w:numPr>
          <w:ilvl w:val="0"/>
          <w:numId w:val="11"/>
        </w:numPr>
        <w:spacing w:before="100" w:beforeAutospacing="1" w:after="100" w:afterAutospacing="1" w:line="240" w:lineRule="auto"/>
      </w:pPr>
      <w:r>
        <w:t>Identify types of tests to be</w:t>
      </w:r>
      <w:hyperlink r:id="rId77" w:anchor="79900592" w:tooltip="Click to Continue &gt; by netutils" w:history="1">
        <w:r>
          <w:rPr>
            <w:rStyle w:val="Hyperlink"/>
          </w:rPr>
          <w:t xml:space="preserve"> performed</w:t>
        </w:r>
        <w:r>
          <w:rPr>
            <w:noProof/>
            <w:color w:val="0000FF"/>
          </w:rPr>
          <w:drawing>
            <wp:inline distT="0" distB="0" distL="0" distR="0" wp14:anchorId="44CD802C" wp14:editId="1ABAE96F">
              <wp:extent cx="95250" cy="95250"/>
              <wp:effectExtent l="0" t="0" r="0" b="0"/>
              <wp:docPr id="52" name="Picture 52" descr="http://cdncache-a.akamaihd.net/items/it/img/arrow-10x10.png">
                <a:hlinkClick xmlns:a="http://schemas.openxmlformats.org/drawingml/2006/main" r:id="rId7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78"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w:t>
      </w:r>
    </w:p>
    <w:p w14:paraId="3F90CA72" w14:textId="77777777" w:rsidR="008152BF" w:rsidRDefault="008152BF" w:rsidP="00162E2D">
      <w:pPr>
        <w:numPr>
          <w:ilvl w:val="0"/>
          <w:numId w:val="11"/>
        </w:numPr>
        <w:spacing w:before="100" w:beforeAutospacing="1" w:after="100" w:afterAutospacing="1" w:line="240" w:lineRule="auto"/>
      </w:pPr>
      <w:r>
        <w:t>Gather details about testing priorities and focus.</w:t>
      </w:r>
    </w:p>
    <w:p w14:paraId="30B35035" w14:textId="77777777" w:rsidR="008152BF" w:rsidRDefault="008152BF" w:rsidP="00162E2D">
      <w:pPr>
        <w:numPr>
          <w:ilvl w:val="0"/>
          <w:numId w:val="11"/>
        </w:numPr>
        <w:spacing w:before="100" w:beforeAutospacing="1" w:after="100" w:afterAutospacing="1" w:line="240" w:lineRule="auto"/>
      </w:pPr>
      <w:r>
        <w:t xml:space="preserve">Prepare </w:t>
      </w:r>
      <w:hyperlink r:id="rId79" w:tgtFrame="_blank" w:history="1">
        <w:r>
          <w:rPr>
            <w:rStyle w:val="Hyperlink"/>
          </w:rPr>
          <w:t>Requirement Traceability Matrix (RTM)</w:t>
        </w:r>
      </w:hyperlink>
      <w:r>
        <w:t>.</w:t>
      </w:r>
    </w:p>
    <w:p w14:paraId="6A18BE18" w14:textId="77777777" w:rsidR="008152BF" w:rsidRDefault="008152BF" w:rsidP="00162E2D">
      <w:pPr>
        <w:numPr>
          <w:ilvl w:val="0"/>
          <w:numId w:val="11"/>
        </w:numPr>
        <w:spacing w:before="100" w:beforeAutospacing="1" w:after="100" w:afterAutospacing="1" w:line="240" w:lineRule="auto"/>
      </w:pPr>
      <w:r>
        <w:t>Identify test environment details where testing is supposed to be carried out. </w:t>
      </w:r>
    </w:p>
    <w:p w14:paraId="52418B70" w14:textId="77777777" w:rsidR="008152BF" w:rsidRDefault="008152BF" w:rsidP="00162E2D">
      <w:pPr>
        <w:numPr>
          <w:ilvl w:val="0"/>
          <w:numId w:val="11"/>
        </w:numPr>
        <w:spacing w:before="100" w:beforeAutospacing="1" w:after="100" w:afterAutospacing="1" w:line="240" w:lineRule="auto"/>
      </w:pPr>
      <w:r>
        <w:t>Automation feasibility analysis (if required).</w:t>
      </w:r>
    </w:p>
    <w:p w14:paraId="378F3708" w14:textId="77777777" w:rsidR="008152BF" w:rsidRDefault="008152BF" w:rsidP="008152BF">
      <w:pPr>
        <w:spacing w:after="0"/>
      </w:pPr>
      <w:r>
        <w:rPr>
          <w:rStyle w:val="Strong"/>
        </w:rPr>
        <w:t>Deliverables</w:t>
      </w:r>
      <w:r>
        <w:t xml:space="preserve"> </w:t>
      </w:r>
    </w:p>
    <w:p w14:paraId="0C3F049A" w14:textId="77777777" w:rsidR="008152BF" w:rsidRDefault="008152BF" w:rsidP="00162E2D">
      <w:pPr>
        <w:numPr>
          <w:ilvl w:val="0"/>
          <w:numId w:val="12"/>
        </w:numPr>
        <w:spacing w:before="100" w:beforeAutospacing="1" w:after="100" w:afterAutospacing="1" w:line="240" w:lineRule="auto"/>
      </w:pPr>
      <w:r>
        <w:t>RTM</w:t>
      </w:r>
    </w:p>
    <w:p w14:paraId="68A0417D" w14:textId="77777777" w:rsidR="008152BF" w:rsidRDefault="008152BF" w:rsidP="00162E2D">
      <w:pPr>
        <w:numPr>
          <w:ilvl w:val="0"/>
          <w:numId w:val="12"/>
        </w:numPr>
        <w:spacing w:before="100" w:beforeAutospacing="1" w:after="100" w:afterAutospacing="1" w:line="240" w:lineRule="auto"/>
      </w:pPr>
      <w:r>
        <w:t>Automation feasibility report. (if</w:t>
      </w:r>
      <w:hyperlink r:id="rId80" w:anchor="66902333" w:tooltip="Click to Continue &gt; by netutils" w:history="1">
        <w:r>
          <w:rPr>
            <w:rStyle w:val="Hyperlink"/>
          </w:rPr>
          <w:t xml:space="preserve"> applicable</w:t>
        </w:r>
        <w:r>
          <w:rPr>
            <w:noProof/>
            <w:color w:val="0000FF"/>
          </w:rPr>
          <w:drawing>
            <wp:inline distT="0" distB="0" distL="0" distR="0" wp14:anchorId="0F9A0BD0" wp14:editId="23C3DECA">
              <wp:extent cx="95250" cy="95250"/>
              <wp:effectExtent l="0" t="0" r="0" b="0"/>
              <wp:docPr id="51" name="Picture 51" descr="http://cdncache-a.akamaihd.net/items/it/img/arrow-10x10.png">
                <a:hlinkClick xmlns:a="http://schemas.openxmlformats.org/drawingml/2006/main" r:id="rId8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8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p>
    <w:p w14:paraId="66FD456E" w14:textId="77777777" w:rsidR="008152BF" w:rsidRDefault="008152BF" w:rsidP="008152BF">
      <w:pPr>
        <w:pStyle w:val="Heading3"/>
      </w:pPr>
      <w:r>
        <w:t>Test Planning</w:t>
      </w:r>
    </w:p>
    <w:p w14:paraId="1D5D71D1" w14:textId="77777777" w:rsidR="008152BF" w:rsidRDefault="008152BF" w:rsidP="008152BF">
      <w:pPr>
        <w:pStyle w:val="NormalWeb"/>
      </w:pPr>
      <w:r>
        <w:t xml:space="preserve">This phase is also called </w:t>
      </w:r>
      <w:r>
        <w:rPr>
          <w:rStyle w:val="Strong"/>
          <w:rFonts w:eastAsiaTheme="majorEastAsia"/>
        </w:rPr>
        <w:t>Test Strategy</w:t>
      </w:r>
      <w:r>
        <w:t xml:space="preserve"> phase. Typically , in this stage, a Senior QA manager will determine effort and cost estimates for the project and would prepare and</w:t>
      </w:r>
      <w:hyperlink r:id="rId82" w:anchor="22755568" w:tooltip="Click to Continue &gt; by netutils" w:history="1">
        <w:r>
          <w:rPr>
            <w:rStyle w:val="Hyperlink"/>
          </w:rPr>
          <w:t xml:space="preserve"> finalize</w:t>
        </w:r>
        <w:r>
          <w:rPr>
            <w:noProof/>
            <w:color w:val="0000FF"/>
          </w:rPr>
          <w:drawing>
            <wp:inline distT="0" distB="0" distL="0" distR="0" wp14:anchorId="2C46B603" wp14:editId="2FC167A2">
              <wp:extent cx="95250" cy="95250"/>
              <wp:effectExtent l="0" t="0" r="0" b="0"/>
              <wp:docPr id="50" name="Picture 50" descr="http://cdncache-a.akamaihd.net/items/it/img/arrow-10x10.png">
                <a:hlinkClick xmlns:a="http://schemas.openxmlformats.org/drawingml/2006/main" r:id="rId8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ache-a.akamaihd.net/items/it/img/arrow-10x10.png">
                        <a:hlinkClick r:id="rId8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Test Plan. </w:t>
      </w:r>
      <w:r>
        <w:rPr>
          <w:rStyle w:val="Strong"/>
          <w:rFonts w:eastAsiaTheme="majorEastAsia"/>
        </w:rPr>
        <w:t>Activities</w:t>
      </w:r>
      <w:r>
        <w:t xml:space="preserve"> </w:t>
      </w:r>
    </w:p>
    <w:p w14:paraId="24E42523" w14:textId="77777777" w:rsidR="008152BF" w:rsidRDefault="008152BF" w:rsidP="00162E2D">
      <w:pPr>
        <w:numPr>
          <w:ilvl w:val="0"/>
          <w:numId w:val="13"/>
        </w:numPr>
        <w:spacing w:before="100" w:beforeAutospacing="1" w:after="100" w:afterAutospacing="1" w:line="240" w:lineRule="auto"/>
      </w:pPr>
      <w:r>
        <w:t>Preparation of test</w:t>
      </w:r>
      <w:hyperlink r:id="rId84" w:tgtFrame="a652c_1487112711_wwwguru99com_358392" w:tooltip="Click to Continue &gt; by netutils" w:history="1">
        <w:r>
          <w:rPr>
            <w:rStyle w:val="Hyperlink"/>
          </w:rPr>
          <w:t xml:space="preserve"> plan</w:t>
        </w:r>
        <w:r>
          <w:rPr>
            <w:noProof/>
            <w:color w:val="0000FF"/>
          </w:rPr>
          <w:drawing>
            <wp:inline distT="0" distB="0" distL="0" distR="0" wp14:anchorId="29B183D3" wp14:editId="1A1B048E">
              <wp:extent cx="95250" cy="95250"/>
              <wp:effectExtent l="0" t="0" r="0" b="0"/>
              <wp:docPr id="49" name="Picture 49" descr="http://cdncache-a.akamaihd.net/items/it/img/arrow-10x10.png">
                <a:hlinkClick xmlns:a="http://schemas.openxmlformats.org/drawingml/2006/main" r:id="rId84" tgtFrame="&quot;a652c_1487112711_wwwguru99com_358392&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84" tgtFrame="&quot;a652c_1487112711_wwwguru99com_358392&quot;"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/strategy document for various types of testing</w:t>
      </w:r>
    </w:p>
    <w:p w14:paraId="5F716AC2" w14:textId="77777777" w:rsidR="008152BF" w:rsidRDefault="008152BF" w:rsidP="00162E2D">
      <w:pPr>
        <w:numPr>
          <w:ilvl w:val="0"/>
          <w:numId w:val="13"/>
        </w:numPr>
        <w:spacing w:before="100" w:beforeAutospacing="1" w:after="100" w:afterAutospacing="1" w:line="240" w:lineRule="auto"/>
      </w:pPr>
      <w:r>
        <w:t>Test tool selection </w:t>
      </w:r>
    </w:p>
    <w:p w14:paraId="1D19736A" w14:textId="77777777" w:rsidR="008152BF" w:rsidRDefault="008152BF" w:rsidP="00162E2D">
      <w:pPr>
        <w:numPr>
          <w:ilvl w:val="0"/>
          <w:numId w:val="13"/>
        </w:numPr>
        <w:spacing w:before="100" w:beforeAutospacing="1" w:after="100" w:afterAutospacing="1" w:line="240" w:lineRule="auto"/>
      </w:pPr>
      <w:r>
        <w:t>Test effort estimation </w:t>
      </w:r>
    </w:p>
    <w:p w14:paraId="746D624D" w14:textId="77777777" w:rsidR="008152BF" w:rsidRDefault="008152BF" w:rsidP="00162E2D">
      <w:pPr>
        <w:numPr>
          <w:ilvl w:val="0"/>
          <w:numId w:val="13"/>
        </w:numPr>
        <w:spacing w:before="100" w:beforeAutospacing="1" w:after="100" w:afterAutospacing="1" w:line="240" w:lineRule="auto"/>
      </w:pPr>
      <w:r>
        <w:t>Resource planning and determining roles and responsibilities.</w:t>
      </w:r>
    </w:p>
    <w:p w14:paraId="2361180A" w14:textId="77777777" w:rsidR="008152BF" w:rsidRDefault="008152BF" w:rsidP="00162E2D">
      <w:pPr>
        <w:numPr>
          <w:ilvl w:val="0"/>
          <w:numId w:val="13"/>
        </w:numPr>
        <w:spacing w:before="100" w:beforeAutospacing="1" w:after="100" w:afterAutospacing="1" w:line="240" w:lineRule="auto"/>
      </w:pPr>
      <w:r>
        <w:t>Training requirement</w:t>
      </w:r>
    </w:p>
    <w:p w14:paraId="5EE3F90B" w14:textId="77777777" w:rsidR="008152BF" w:rsidRDefault="008152BF" w:rsidP="008152BF">
      <w:pPr>
        <w:spacing w:after="0"/>
      </w:pPr>
      <w:r>
        <w:rPr>
          <w:rStyle w:val="Strong"/>
        </w:rPr>
        <w:t>Deliverables </w:t>
      </w:r>
      <w:r>
        <w:t xml:space="preserve"> </w:t>
      </w:r>
    </w:p>
    <w:p w14:paraId="6AD60AC9" w14:textId="77777777" w:rsidR="008152BF" w:rsidRDefault="00953246" w:rsidP="00162E2D">
      <w:pPr>
        <w:numPr>
          <w:ilvl w:val="0"/>
          <w:numId w:val="14"/>
        </w:numPr>
        <w:spacing w:before="100" w:beforeAutospacing="1" w:after="100" w:afterAutospacing="1" w:line="240" w:lineRule="auto"/>
      </w:pPr>
      <w:hyperlink r:id="rId85" w:tgtFrame="_blank" w:history="1">
        <w:r w:rsidR="008152BF">
          <w:rPr>
            <w:rStyle w:val="Hyperlink"/>
          </w:rPr>
          <w:t>Test plan</w:t>
        </w:r>
      </w:hyperlink>
      <w:r w:rsidR="008152BF">
        <w:t xml:space="preserve"> /strategy document.</w:t>
      </w:r>
    </w:p>
    <w:p w14:paraId="3068C186" w14:textId="77777777" w:rsidR="008152BF" w:rsidRDefault="00953246" w:rsidP="00162E2D">
      <w:pPr>
        <w:numPr>
          <w:ilvl w:val="0"/>
          <w:numId w:val="14"/>
        </w:numPr>
        <w:spacing w:before="100" w:beforeAutospacing="1" w:after="100" w:afterAutospacing="1" w:line="240" w:lineRule="auto"/>
      </w:pPr>
      <w:hyperlink r:id="rId86" w:tgtFrame="_blank" w:history="1">
        <w:r w:rsidR="008152BF">
          <w:rPr>
            <w:rStyle w:val="Hyperlink"/>
          </w:rPr>
          <w:t>Effort estimation</w:t>
        </w:r>
      </w:hyperlink>
      <w:r w:rsidR="008152BF">
        <w:t xml:space="preserve"> document.</w:t>
      </w:r>
    </w:p>
    <w:p w14:paraId="3DD4F8F0" w14:textId="77777777" w:rsidR="008152BF" w:rsidRDefault="008152BF" w:rsidP="008152BF">
      <w:pPr>
        <w:pStyle w:val="Heading3"/>
      </w:pPr>
      <w:r>
        <w:t>Test Case Development</w:t>
      </w:r>
    </w:p>
    <w:p w14:paraId="2E5EDF10" w14:textId="77777777" w:rsidR="008152BF" w:rsidRDefault="008152BF" w:rsidP="008152BF">
      <w:pPr>
        <w:pStyle w:val="NormalWeb"/>
      </w:pPr>
      <w:r>
        <w:t xml:space="preserve">This phase involves creation, verification and rework of test cases &amp; test scripts. </w:t>
      </w:r>
      <w:hyperlink r:id="rId87" w:tgtFrame="_blank" w:history="1">
        <w:r>
          <w:rPr>
            <w:rStyle w:val="Hyperlink"/>
          </w:rPr>
          <w:t>Test data</w:t>
        </w:r>
      </w:hyperlink>
      <w:r>
        <w:t xml:space="preserve"> , is identified/created and is reviewed and then reworked as well.</w:t>
      </w:r>
    </w:p>
    <w:p w14:paraId="08A0346B" w14:textId="77777777" w:rsidR="008152BF" w:rsidRDefault="00953246" w:rsidP="008152BF">
      <w:hyperlink r:id="rId88" w:anchor="23219572" w:tooltip="Click to Continue &gt; by netutils" w:history="1">
        <w:r w:rsidR="008152BF">
          <w:rPr>
            <w:rStyle w:val="Hyperlink"/>
            <w:b/>
            <w:bCs/>
          </w:rPr>
          <w:t>Activities</w:t>
        </w:r>
        <w:r w:rsidR="008152BF">
          <w:rPr>
            <w:b/>
            <w:bCs/>
            <w:noProof/>
            <w:color w:val="0000FF"/>
          </w:rPr>
          <w:drawing>
            <wp:inline distT="0" distB="0" distL="0" distR="0" wp14:anchorId="198A7954" wp14:editId="705D58C4">
              <wp:extent cx="95250" cy="95250"/>
              <wp:effectExtent l="0" t="0" r="0" b="0"/>
              <wp:docPr id="48" name="Picture 48" descr="http://cdncache-a.akamaihd.net/items/it/img/arrow-10x10.png">
                <a:hlinkClick xmlns:a="http://schemas.openxmlformats.org/drawingml/2006/main" r:id="rId8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che-a.akamaihd.net/items/it/img/arrow-10x10.png">
                        <a:hlinkClick r:id="rId8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w:t>
      </w:r>
    </w:p>
    <w:p w14:paraId="0507AAEA" w14:textId="77777777" w:rsidR="008152BF" w:rsidRDefault="008152BF" w:rsidP="00162E2D">
      <w:pPr>
        <w:numPr>
          <w:ilvl w:val="0"/>
          <w:numId w:val="15"/>
        </w:numPr>
        <w:spacing w:before="100" w:beforeAutospacing="1" w:after="100" w:afterAutospacing="1" w:line="240" w:lineRule="auto"/>
      </w:pPr>
      <w:r>
        <w:t>Create test cases, automation scripts (if</w:t>
      </w:r>
      <w:hyperlink r:id="rId90" w:anchor="43336247" w:tooltip="Click to Continue &gt; by netutils" w:history="1">
        <w:r>
          <w:rPr>
            <w:rStyle w:val="Hyperlink"/>
          </w:rPr>
          <w:t xml:space="preserve"> applicable</w:t>
        </w:r>
        <w:r>
          <w:rPr>
            <w:noProof/>
            <w:color w:val="0000FF"/>
          </w:rPr>
          <w:drawing>
            <wp:inline distT="0" distB="0" distL="0" distR="0" wp14:anchorId="48233B75" wp14:editId="0AACD2D8">
              <wp:extent cx="95250" cy="95250"/>
              <wp:effectExtent l="0" t="0" r="0" b="0"/>
              <wp:docPr id="47" name="Picture 47" descr="http://cdncache-a.akamaihd.net/items/it/img/arrow-10x10.png">
                <a:hlinkClick xmlns:a="http://schemas.openxmlformats.org/drawingml/2006/main" r:id="rId9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ache-a.akamaihd.net/items/it/img/arrow-10x10.png">
                        <a:hlinkClick r:id="rId9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p>
    <w:p w14:paraId="123495C6" w14:textId="77777777" w:rsidR="008152BF" w:rsidRDefault="008152BF" w:rsidP="00162E2D">
      <w:pPr>
        <w:numPr>
          <w:ilvl w:val="0"/>
          <w:numId w:val="15"/>
        </w:numPr>
        <w:spacing w:before="100" w:beforeAutospacing="1" w:after="100" w:afterAutospacing="1" w:line="240" w:lineRule="auto"/>
      </w:pPr>
      <w:r>
        <w:t>Review and baseline test cases and scripts </w:t>
      </w:r>
    </w:p>
    <w:p w14:paraId="06627A57" w14:textId="77777777" w:rsidR="008152BF" w:rsidRDefault="008152BF" w:rsidP="00162E2D">
      <w:pPr>
        <w:numPr>
          <w:ilvl w:val="0"/>
          <w:numId w:val="15"/>
        </w:numPr>
        <w:spacing w:before="100" w:beforeAutospacing="1" w:after="100" w:afterAutospacing="1" w:line="240" w:lineRule="auto"/>
      </w:pPr>
      <w:r>
        <w:t>Create test data (If Test Environment is available)</w:t>
      </w:r>
    </w:p>
    <w:p w14:paraId="0AFC11EF" w14:textId="77777777" w:rsidR="008152BF" w:rsidRDefault="008152BF" w:rsidP="008152BF">
      <w:pPr>
        <w:spacing w:after="0"/>
      </w:pPr>
      <w:r>
        <w:rPr>
          <w:rStyle w:val="Strong"/>
        </w:rPr>
        <w:t>Deliverables </w:t>
      </w:r>
      <w:r>
        <w:t xml:space="preserve"> </w:t>
      </w:r>
    </w:p>
    <w:p w14:paraId="0348A564" w14:textId="77777777" w:rsidR="008152BF" w:rsidRDefault="008152BF" w:rsidP="00162E2D">
      <w:pPr>
        <w:numPr>
          <w:ilvl w:val="0"/>
          <w:numId w:val="16"/>
        </w:numPr>
        <w:spacing w:before="100" w:beforeAutospacing="1" w:after="100" w:afterAutospacing="1" w:line="240" w:lineRule="auto"/>
      </w:pPr>
      <w:r>
        <w:lastRenderedPageBreak/>
        <w:t>Test cases/scripts </w:t>
      </w:r>
    </w:p>
    <w:p w14:paraId="14FD9D36" w14:textId="77777777" w:rsidR="008152BF" w:rsidRDefault="008152BF" w:rsidP="00162E2D">
      <w:pPr>
        <w:numPr>
          <w:ilvl w:val="0"/>
          <w:numId w:val="16"/>
        </w:numPr>
        <w:spacing w:before="100" w:beforeAutospacing="1" w:after="100" w:afterAutospacing="1" w:line="240" w:lineRule="auto"/>
      </w:pPr>
      <w:r>
        <w:t>Test data</w:t>
      </w:r>
    </w:p>
    <w:p w14:paraId="6084D6B7" w14:textId="77777777" w:rsidR="008152BF" w:rsidRDefault="008152BF" w:rsidP="008152BF">
      <w:pPr>
        <w:pStyle w:val="Heading3"/>
      </w:pPr>
      <w:r>
        <w:t>Test Environment Setup</w:t>
      </w:r>
    </w:p>
    <w:p w14:paraId="632E20DE" w14:textId="77777777" w:rsidR="008152BF" w:rsidRDefault="008152BF" w:rsidP="008152BF">
      <w:pPr>
        <w:pStyle w:val="NormalWeb"/>
      </w:pPr>
      <w:r>
        <w:t>Test environment decides the</w:t>
      </w:r>
      <w:hyperlink r:id="rId92" w:anchor="5078152" w:tooltip="Click to Continue &gt; by netutils" w:history="1">
        <w:r>
          <w:rPr>
            <w:rStyle w:val="Hyperlink"/>
          </w:rPr>
          <w:t xml:space="preserve"> software</w:t>
        </w:r>
        <w:r>
          <w:rPr>
            <w:noProof/>
            <w:color w:val="0000FF"/>
          </w:rPr>
          <w:drawing>
            <wp:inline distT="0" distB="0" distL="0" distR="0" wp14:anchorId="23216C0E" wp14:editId="543B28C8">
              <wp:extent cx="95250" cy="95250"/>
              <wp:effectExtent l="0" t="0" r="0" b="0"/>
              <wp:docPr id="46" name="Picture 46" descr="http://cdncache-a.akamaihd.net/items/it/img/arrow-10x10.png">
                <a:hlinkClick xmlns:a="http://schemas.openxmlformats.org/drawingml/2006/main" r:id="rId9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ache-a.akamaihd.net/items/it/img/arrow-10x10.png">
                        <a:hlinkClick r:id="rId9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hardware conditions under which a work product is tested. Test environment set-up is one of the critical aspects of testing process and </w:t>
      </w:r>
      <w:r>
        <w:rPr>
          <w:rStyle w:val="Strong"/>
          <w:rFonts w:eastAsiaTheme="majorEastAsia"/>
          <w:i/>
          <w:iCs/>
        </w:rPr>
        <w:t>can be done in parallel with Test Case Development Stage</w:t>
      </w:r>
      <w:r>
        <w:t xml:space="preserve">. </w:t>
      </w:r>
      <w:r>
        <w:rPr>
          <w:rStyle w:val="Strong"/>
          <w:rFonts w:eastAsiaTheme="majorEastAsia"/>
          <w:i/>
          <w:iCs/>
        </w:rPr>
        <w:t>Test team may not be involved in this</w:t>
      </w:r>
      <w:hyperlink r:id="rId94" w:anchor="22007550" w:tooltip="Click to Continue &gt; by netutils" w:history="1">
        <w:r>
          <w:rPr>
            <w:rStyle w:val="Hyperlink"/>
            <w:b/>
            <w:bCs/>
            <w:i/>
            <w:iCs/>
          </w:rPr>
          <w:t xml:space="preserve"> activity</w:t>
        </w:r>
        <w:r>
          <w:rPr>
            <w:b/>
            <w:bCs/>
            <w:i/>
            <w:iCs/>
            <w:noProof/>
            <w:color w:val="0000FF"/>
          </w:rPr>
          <w:drawing>
            <wp:inline distT="0" distB="0" distL="0" distR="0" wp14:anchorId="7C98565F" wp14:editId="7B3672EB">
              <wp:extent cx="95250" cy="95250"/>
              <wp:effectExtent l="0" t="0" r="0" b="0"/>
              <wp:docPr id="45" name="Picture 45" descr="http://cdncache-a.akamaihd.net/items/it/img/arrow-10x10.png">
                <a:hlinkClick xmlns:a="http://schemas.openxmlformats.org/drawingml/2006/main" r:id="rId9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ache-a.akamaihd.net/items/it/img/arrow-10x10.png">
                        <a:hlinkClick r:id="rId95"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if the customer/development team provides the test environment in which case the test team is</w:t>
      </w:r>
      <w:hyperlink r:id="rId96" w:anchor="72161555" w:tooltip="Click to Continue &gt; by netutils" w:history="1">
        <w:r>
          <w:rPr>
            <w:rStyle w:val="Hyperlink"/>
          </w:rPr>
          <w:t xml:space="preserve"> required</w:t>
        </w:r>
        <w:r>
          <w:rPr>
            <w:noProof/>
            <w:color w:val="0000FF"/>
          </w:rPr>
          <w:drawing>
            <wp:inline distT="0" distB="0" distL="0" distR="0" wp14:anchorId="72E39DAD" wp14:editId="2124DCE0">
              <wp:extent cx="95250" cy="95250"/>
              <wp:effectExtent l="0" t="0" r="0" b="0"/>
              <wp:docPr id="44" name="Picture 44" descr="http://cdncache-a.akamaihd.net/items/it/img/arrow-10x10.png">
                <a:hlinkClick xmlns:a="http://schemas.openxmlformats.org/drawingml/2006/main" r:id="rId9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9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do a readiness check (smoke testing) of the given environment. </w:t>
      </w:r>
      <w:hyperlink r:id="rId98" w:anchor="26970903" w:tooltip="Click to Continue &gt; by netutils" w:history="1">
        <w:r>
          <w:rPr>
            <w:rStyle w:val="Hyperlink"/>
            <w:b/>
            <w:bCs/>
          </w:rPr>
          <w:t>Activities</w:t>
        </w:r>
        <w:r>
          <w:rPr>
            <w:b/>
            <w:bCs/>
            <w:noProof/>
            <w:color w:val="0000FF"/>
          </w:rPr>
          <w:drawing>
            <wp:inline distT="0" distB="0" distL="0" distR="0" wp14:anchorId="1E3A4DED" wp14:editId="3DCC3AB0">
              <wp:extent cx="95250" cy="95250"/>
              <wp:effectExtent l="0" t="0" r="0" b="0"/>
              <wp:docPr id="43" name="Picture 43" descr="http://cdncache-a.akamaihd.net/items/it/img/arrow-10x10.png">
                <a:hlinkClick xmlns:a="http://schemas.openxmlformats.org/drawingml/2006/main" r:id="rId9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9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eastAsiaTheme="majorEastAsia"/>
        </w:rPr>
        <w:t> </w:t>
      </w:r>
      <w:r>
        <w:t xml:space="preserve"> </w:t>
      </w:r>
    </w:p>
    <w:p w14:paraId="7BAFBE2F" w14:textId="77777777" w:rsidR="008152BF" w:rsidRDefault="008152BF" w:rsidP="00162E2D">
      <w:pPr>
        <w:numPr>
          <w:ilvl w:val="0"/>
          <w:numId w:val="17"/>
        </w:numPr>
        <w:spacing w:before="100" w:beforeAutospacing="1" w:after="100" w:afterAutospacing="1" w:line="240" w:lineRule="auto"/>
      </w:pPr>
      <w:r>
        <w:t>Understand the required architecture, environment set-up and prepare hardware and software</w:t>
      </w:r>
      <w:hyperlink r:id="rId100" w:anchor="35894361" w:tooltip="Click to Continue &gt; by netutils" w:history="1">
        <w:r>
          <w:rPr>
            <w:rStyle w:val="Hyperlink"/>
          </w:rPr>
          <w:t xml:space="preserve"> requirement</w:t>
        </w:r>
        <w:r>
          <w:rPr>
            <w:noProof/>
            <w:color w:val="0000FF"/>
          </w:rPr>
          <w:drawing>
            <wp:inline distT="0" distB="0" distL="0" distR="0" wp14:anchorId="5EF4579D" wp14:editId="5ED20E88">
              <wp:extent cx="95250" cy="95250"/>
              <wp:effectExtent l="0" t="0" r="0" b="0"/>
              <wp:docPr id="42" name="Picture 42" descr="http://cdncache-a.akamaihd.net/items/it/img/arrow-10x10.png">
                <a:hlinkClick xmlns:a="http://schemas.openxmlformats.org/drawingml/2006/main" r:id="rId10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10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list for the Test Environment. </w:t>
      </w:r>
    </w:p>
    <w:p w14:paraId="2020139A" w14:textId="77777777" w:rsidR="008152BF" w:rsidRDefault="008152BF" w:rsidP="00162E2D">
      <w:pPr>
        <w:numPr>
          <w:ilvl w:val="0"/>
          <w:numId w:val="17"/>
        </w:numPr>
        <w:spacing w:before="100" w:beforeAutospacing="1" w:after="100" w:afterAutospacing="1" w:line="240" w:lineRule="auto"/>
      </w:pPr>
      <w:r>
        <w:t>Setup test Environment and test data </w:t>
      </w:r>
    </w:p>
    <w:p w14:paraId="099CBE9C" w14:textId="77777777" w:rsidR="008152BF" w:rsidRDefault="008152BF" w:rsidP="00162E2D">
      <w:pPr>
        <w:numPr>
          <w:ilvl w:val="0"/>
          <w:numId w:val="17"/>
        </w:numPr>
        <w:spacing w:before="100" w:beforeAutospacing="1" w:after="100" w:afterAutospacing="1" w:line="240" w:lineRule="auto"/>
      </w:pPr>
      <w:r>
        <w:t>Perform smoke test on the build</w:t>
      </w:r>
    </w:p>
    <w:p w14:paraId="5D491AF8" w14:textId="77777777" w:rsidR="008152BF" w:rsidRDefault="008152BF" w:rsidP="008152BF">
      <w:pPr>
        <w:spacing w:after="0"/>
      </w:pPr>
      <w:r>
        <w:rPr>
          <w:rStyle w:val="Strong"/>
        </w:rPr>
        <w:t>Deliverables </w:t>
      </w:r>
      <w:r>
        <w:t xml:space="preserve"> </w:t>
      </w:r>
    </w:p>
    <w:p w14:paraId="589C940E" w14:textId="77777777" w:rsidR="008152BF" w:rsidRDefault="008152BF" w:rsidP="00162E2D">
      <w:pPr>
        <w:numPr>
          <w:ilvl w:val="0"/>
          <w:numId w:val="18"/>
        </w:numPr>
        <w:spacing w:before="100" w:beforeAutospacing="1" w:after="100" w:afterAutospacing="1" w:line="240" w:lineRule="auto"/>
      </w:pPr>
      <w:r>
        <w:t>Environment ready with test data set up </w:t>
      </w:r>
    </w:p>
    <w:p w14:paraId="09E8AF83" w14:textId="77777777" w:rsidR="008152BF" w:rsidRDefault="008152BF" w:rsidP="00162E2D">
      <w:pPr>
        <w:numPr>
          <w:ilvl w:val="0"/>
          <w:numId w:val="18"/>
        </w:numPr>
        <w:spacing w:before="100" w:beforeAutospacing="1" w:after="100" w:afterAutospacing="1" w:line="240" w:lineRule="auto"/>
      </w:pPr>
      <w:r>
        <w:t>Smoke Test Results.</w:t>
      </w:r>
    </w:p>
    <w:p w14:paraId="3EA1E093" w14:textId="77777777" w:rsidR="008152BF" w:rsidRDefault="008152BF" w:rsidP="008152BF">
      <w:pPr>
        <w:pStyle w:val="Heading3"/>
      </w:pPr>
      <w:r>
        <w:t>Test Execution</w:t>
      </w:r>
    </w:p>
    <w:p w14:paraId="633132C7" w14:textId="77777777" w:rsidR="008152BF" w:rsidRDefault="008152BF" w:rsidP="008152BF">
      <w:pPr>
        <w:pStyle w:val="NormalWeb"/>
      </w:pPr>
      <w:r>
        <w:t> During this phase test team will carry out the testing based on the test plans and the test cases prepared. Bugs will be reported back to the development team for correction and retesting will be</w:t>
      </w:r>
      <w:hyperlink r:id="rId102" w:anchor="48258405" w:tooltip="Click to Continue &gt; by netutils" w:history="1">
        <w:r>
          <w:rPr>
            <w:rStyle w:val="Hyperlink"/>
          </w:rPr>
          <w:t xml:space="preserve"> performed</w:t>
        </w:r>
        <w:r>
          <w:rPr>
            <w:noProof/>
            <w:color w:val="0000FF"/>
          </w:rPr>
          <w:drawing>
            <wp:inline distT="0" distB="0" distL="0" distR="0" wp14:anchorId="3B8451D8" wp14:editId="5E44AE86">
              <wp:extent cx="95250" cy="95250"/>
              <wp:effectExtent l="0" t="0" r="0" b="0"/>
              <wp:docPr id="41" name="Picture 41" descr="http://cdncache-a.akamaihd.net/items/it/img/arrow-10x10.png">
                <a:hlinkClick xmlns:a="http://schemas.openxmlformats.org/drawingml/2006/main" r:id="rId10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ache-a.akamaihd.net/items/it/img/arrow-10x10.png">
                        <a:hlinkClick r:id="rId10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r>
        <w:rPr>
          <w:rStyle w:val="Strong"/>
          <w:rFonts w:eastAsiaTheme="majorEastAsia"/>
        </w:rPr>
        <w:t>Activities </w:t>
      </w:r>
      <w:r>
        <w:t xml:space="preserve"> </w:t>
      </w:r>
    </w:p>
    <w:p w14:paraId="7175F227" w14:textId="77777777" w:rsidR="008152BF" w:rsidRDefault="008152BF" w:rsidP="00162E2D">
      <w:pPr>
        <w:numPr>
          <w:ilvl w:val="0"/>
          <w:numId w:val="19"/>
        </w:numPr>
        <w:spacing w:before="100" w:beforeAutospacing="1" w:after="100" w:afterAutospacing="1" w:line="240" w:lineRule="auto"/>
      </w:pPr>
      <w:r>
        <w:t>Execute tests as per</w:t>
      </w:r>
      <w:hyperlink r:id="rId104" w:anchor="77926561" w:tooltip="Click to Continue &gt; by netutils" w:history="1">
        <w:r>
          <w:rPr>
            <w:rStyle w:val="Hyperlink"/>
          </w:rPr>
          <w:t xml:space="preserve"> plan</w:t>
        </w:r>
        <w:r>
          <w:rPr>
            <w:noProof/>
            <w:color w:val="0000FF"/>
          </w:rPr>
          <w:drawing>
            <wp:inline distT="0" distB="0" distL="0" distR="0" wp14:anchorId="0BE82978" wp14:editId="648B8B73">
              <wp:extent cx="95250" cy="95250"/>
              <wp:effectExtent l="0" t="0" r="0" b="0"/>
              <wp:docPr id="40" name="Picture 40" descr="http://cdncache-a.akamaihd.net/items/it/img/arrow-10x10.png">
                <a:hlinkClick xmlns:a="http://schemas.openxmlformats.org/drawingml/2006/main" r:id="rId10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105"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14:paraId="54D7B7A8" w14:textId="77777777" w:rsidR="008152BF" w:rsidRDefault="008152BF" w:rsidP="00162E2D">
      <w:pPr>
        <w:numPr>
          <w:ilvl w:val="0"/>
          <w:numId w:val="19"/>
        </w:numPr>
        <w:spacing w:before="100" w:beforeAutospacing="1" w:after="100" w:afterAutospacing="1" w:line="240" w:lineRule="auto"/>
      </w:pPr>
      <w:r>
        <w:t>Document test results, and log defects for failed cases </w:t>
      </w:r>
    </w:p>
    <w:p w14:paraId="72AD7AAD" w14:textId="77777777" w:rsidR="008152BF" w:rsidRDefault="008152BF" w:rsidP="00162E2D">
      <w:pPr>
        <w:numPr>
          <w:ilvl w:val="0"/>
          <w:numId w:val="19"/>
        </w:numPr>
        <w:spacing w:before="100" w:beforeAutospacing="1" w:after="100" w:afterAutospacing="1" w:line="240" w:lineRule="auto"/>
      </w:pPr>
      <w:r>
        <w:t>Map defects to test cases in RTM </w:t>
      </w:r>
    </w:p>
    <w:p w14:paraId="0448261A" w14:textId="77777777" w:rsidR="008152BF" w:rsidRDefault="008152BF" w:rsidP="00162E2D">
      <w:pPr>
        <w:numPr>
          <w:ilvl w:val="0"/>
          <w:numId w:val="19"/>
        </w:numPr>
        <w:spacing w:before="100" w:beforeAutospacing="1" w:after="100" w:afterAutospacing="1" w:line="240" w:lineRule="auto"/>
      </w:pPr>
      <w:r>
        <w:t>Retest the defect fixes </w:t>
      </w:r>
    </w:p>
    <w:p w14:paraId="5EEA729C" w14:textId="77777777" w:rsidR="008152BF" w:rsidRDefault="008152BF" w:rsidP="00162E2D">
      <w:pPr>
        <w:numPr>
          <w:ilvl w:val="0"/>
          <w:numId w:val="19"/>
        </w:numPr>
        <w:spacing w:before="100" w:beforeAutospacing="1" w:after="100" w:afterAutospacing="1" w:line="240" w:lineRule="auto"/>
      </w:pPr>
      <w:r>
        <w:t>Track the defects to closure</w:t>
      </w:r>
    </w:p>
    <w:p w14:paraId="633BA93B" w14:textId="77777777" w:rsidR="008152BF" w:rsidRDefault="008152BF" w:rsidP="008152BF">
      <w:pPr>
        <w:spacing w:after="0"/>
      </w:pPr>
      <w:r>
        <w:rPr>
          <w:rStyle w:val="Strong"/>
        </w:rPr>
        <w:t>Deliverables </w:t>
      </w:r>
      <w:r>
        <w:t xml:space="preserve"> </w:t>
      </w:r>
    </w:p>
    <w:p w14:paraId="02D81F1E" w14:textId="77777777" w:rsidR="008152BF" w:rsidRDefault="00953246" w:rsidP="00162E2D">
      <w:pPr>
        <w:numPr>
          <w:ilvl w:val="0"/>
          <w:numId w:val="20"/>
        </w:numPr>
        <w:spacing w:before="100" w:beforeAutospacing="1" w:after="100" w:afterAutospacing="1" w:line="240" w:lineRule="auto"/>
      </w:pPr>
      <w:hyperlink r:id="rId106" w:anchor="79604413" w:tooltip="Click to Continue &gt; by netutils" w:history="1">
        <w:r w:rsidR="008152BF">
          <w:rPr>
            <w:rStyle w:val="Hyperlink"/>
          </w:rPr>
          <w:t>Completed</w:t>
        </w:r>
        <w:r w:rsidR="008152BF">
          <w:rPr>
            <w:noProof/>
            <w:color w:val="0000FF"/>
          </w:rPr>
          <w:drawing>
            <wp:inline distT="0" distB="0" distL="0" distR="0" wp14:anchorId="5871B715" wp14:editId="1D898795">
              <wp:extent cx="95250" cy="95250"/>
              <wp:effectExtent l="0" t="0" r="0" b="0"/>
              <wp:docPr id="39" name="Picture 39" descr="http://cdncache-a.akamaihd.net/items/it/img/arrow-10x10.png">
                <a:hlinkClick xmlns:a="http://schemas.openxmlformats.org/drawingml/2006/main" r:id="rId10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10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RTM with execution status </w:t>
      </w:r>
    </w:p>
    <w:p w14:paraId="382E7DD8" w14:textId="77777777" w:rsidR="008152BF" w:rsidRDefault="008152BF" w:rsidP="00162E2D">
      <w:pPr>
        <w:numPr>
          <w:ilvl w:val="0"/>
          <w:numId w:val="20"/>
        </w:numPr>
        <w:spacing w:before="100" w:beforeAutospacing="1" w:after="100" w:afterAutospacing="1" w:line="240" w:lineRule="auto"/>
      </w:pPr>
      <w:r>
        <w:t>Test cases updated with results </w:t>
      </w:r>
    </w:p>
    <w:p w14:paraId="6A9E86EF" w14:textId="77777777" w:rsidR="008152BF" w:rsidRDefault="008152BF" w:rsidP="00162E2D">
      <w:pPr>
        <w:numPr>
          <w:ilvl w:val="0"/>
          <w:numId w:val="20"/>
        </w:numPr>
        <w:spacing w:before="100" w:beforeAutospacing="1" w:after="100" w:afterAutospacing="1" w:line="240" w:lineRule="auto"/>
      </w:pPr>
      <w:r>
        <w:t>Defect reports</w:t>
      </w:r>
    </w:p>
    <w:p w14:paraId="5EAB69E5" w14:textId="77777777" w:rsidR="008152BF" w:rsidRDefault="008152BF" w:rsidP="008152BF">
      <w:pPr>
        <w:pStyle w:val="Heading3"/>
      </w:pPr>
      <w:r>
        <w:t>Test Cycle Closure</w:t>
      </w:r>
    </w:p>
    <w:p w14:paraId="710A65AF" w14:textId="77777777" w:rsidR="008152BF" w:rsidRDefault="008152BF" w:rsidP="008152BF">
      <w:pPr>
        <w:pStyle w:val="NormalWeb"/>
      </w:pPr>
      <w:r>
        <w:t xml:space="preserve">Testing team will </w:t>
      </w:r>
      <w:proofErr w:type="gramStart"/>
      <w:r>
        <w:t>meet ,</w:t>
      </w:r>
      <w:proofErr w:type="gramEnd"/>
      <w:r>
        <w:t xml:space="preserve"> discuss and analyze testing artifacts to identify strategies that have to be implemented in future, taking lessons from the current test cycle. The idea is to remove the process bottlenecks for future test cycles and share best practices for any similar projects in future. </w:t>
      </w:r>
      <w:hyperlink r:id="rId108" w:anchor="74444612" w:tooltip="Click to Continue &gt; by netutils" w:history="1">
        <w:r>
          <w:rPr>
            <w:rStyle w:val="Hyperlink"/>
            <w:b/>
            <w:bCs/>
          </w:rPr>
          <w:t>Activities</w:t>
        </w:r>
        <w:r>
          <w:rPr>
            <w:b/>
            <w:bCs/>
            <w:noProof/>
            <w:color w:val="0000FF"/>
          </w:rPr>
          <w:drawing>
            <wp:inline distT="0" distB="0" distL="0" distR="0" wp14:anchorId="402328A2" wp14:editId="1FDAAFF6">
              <wp:extent cx="95250" cy="95250"/>
              <wp:effectExtent l="0" t="0" r="0" b="0"/>
              <wp:docPr id="38" name="Picture 38" descr="http://cdncache-a.akamaihd.net/items/it/img/arrow-10x10.png">
                <a:hlinkClick xmlns:a="http://schemas.openxmlformats.org/drawingml/2006/main" r:id="rId10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10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p w14:paraId="36EBCF34" w14:textId="77777777" w:rsidR="008152BF" w:rsidRDefault="008152BF" w:rsidP="00162E2D">
      <w:pPr>
        <w:numPr>
          <w:ilvl w:val="0"/>
          <w:numId w:val="21"/>
        </w:numPr>
        <w:spacing w:before="100" w:beforeAutospacing="1" w:after="100" w:afterAutospacing="1" w:line="240" w:lineRule="auto"/>
      </w:pPr>
      <w:r>
        <w:lastRenderedPageBreak/>
        <w:t xml:space="preserve">Evaluate cycle completion criteria based on </w:t>
      </w:r>
      <w:proofErr w:type="spellStart"/>
      <w:r>
        <w:t>Time,Test</w:t>
      </w:r>
      <w:proofErr w:type="spellEnd"/>
      <w:r>
        <w:t xml:space="preserve"> </w:t>
      </w:r>
      <w:proofErr w:type="spellStart"/>
      <w:r>
        <w:t>coverage,Cost,Software,Critical</w:t>
      </w:r>
      <w:proofErr w:type="spellEnd"/>
      <w:r w:rsidR="00953246">
        <w:fldChar w:fldCharType="begin"/>
      </w:r>
      <w:r w:rsidR="00953246">
        <w:instrText xml:space="preserve"> HYPERLINK "http://www.guru99.com/software-testing-life-cycle.html" \l "95050153" \o "Click to Continue &gt; by netutils" </w:instrText>
      </w:r>
      <w:r w:rsidR="00953246">
        <w:fldChar w:fldCharType="separate"/>
      </w:r>
      <w:r>
        <w:rPr>
          <w:rStyle w:val="Hyperlink"/>
        </w:rPr>
        <w:t xml:space="preserve"> Business</w:t>
      </w:r>
      <w:r>
        <w:rPr>
          <w:noProof/>
          <w:color w:val="0000FF"/>
        </w:rPr>
        <w:drawing>
          <wp:inline distT="0" distB="0" distL="0" distR="0" wp14:anchorId="239D336E" wp14:editId="60CACC3D">
            <wp:extent cx="95250" cy="95250"/>
            <wp:effectExtent l="0" t="0" r="0" b="0"/>
            <wp:docPr id="37" name="Picture 37" descr="http://cdncache-a.akamaihd.net/items/it/img/arrow-10x10.png">
              <a:hlinkClick xmlns:a="http://schemas.openxmlformats.org/drawingml/2006/main" r:id="rId11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110"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953246">
        <w:rPr>
          <w:noProof/>
          <w:color w:val="0000FF"/>
        </w:rPr>
        <w:fldChar w:fldCharType="end"/>
      </w:r>
      <w:r>
        <w:t xml:space="preserve"> Objectives , Quality</w:t>
      </w:r>
    </w:p>
    <w:p w14:paraId="0F78D5A3" w14:textId="77777777" w:rsidR="008152BF" w:rsidRDefault="008152BF" w:rsidP="00162E2D">
      <w:pPr>
        <w:numPr>
          <w:ilvl w:val="0"/>
          <w:numId w:val="21"/>
        </w:numPr>
        <w:spacing w:before="100" w:beforeAutospacing="1" w:after="100" w:afterAutospacing="1" w:line="240" w:lineRule="auto"/>
      </w:pPr>
      <w:r>
        <w:t>Prepare test metrics based on the above parameters. </w:t>
      </w:r>
    </w:p>
    <w:p w14:paraId="29A8763A" w14:textId="77777777" w:rsidR="008152BF" w:rsidRDefault="008152BF" w:rsidP="00162E2D">
      <w:pPr>
        <w:numPr>
          <w:ilvl w:val="0"/>
          <w:numId w:val="21"/>
        </w:numPr>
        <w:spacing w:before="100" w:beforeAutospacing="1" w:after="100" w:afterAutospacing="1" w:line="240" w:lineRule="auto"/>
      </w:pPr>
      <w:r>
        <w:t>Document the learning out of the project </w:t>
      </w:r>
    </w:p>
    <w:p w14:paraId="3ECC68C3" w14:textId="77777777" w:rsidR="008152BF" w:rsidRDefault="008152BF" w:rsidP="00162E2D">
      <w:pPr>
        <w:numPr>
          <w:ilvl w:val="0"/>
          <w:numId w:val="21"/>
        </w:numPr>
        <w:spacing w:before="100" w:beforeAutospacing="1" w:after="100" w:afterAutospacing="1" w:line="240" w:lineRule="auto"/>
      </w:pPr>
      <w:r>
        <w:t>Prepare Test closure report </w:t>
      </w:r>
    </w:p>
    <w:p w14:paraId="42DBC493" w14:textId="77777777" w:rsidR="008152BF" w:rsidRDefault="008152BF" w:rsidP="00162E2D">
      <w:pPr>
        <w:numPr>
          <w:ilvl w:val="0"/>
          <w:numId w:val="21"/>
        </w:numPr>
        <w:spacing w:before="100" w:beforeAutospacing="1" w:after="100" w:afterAutospacing="1" w:line="240" w:lineRule="auto"/>
      </w:pPr>
      <w:r>
        <w:t>Qualitative and quantitative reporting of quality of the work</w:t>
      </w:r>
      <w:hyperlink r:id="rId111" w:anchor="64801561" w:tooltip="Click to Continue &gt; by netutils" w:history="1">
        <w:r>
          <w:rPr>
            <w:rStyle w:val="Hyperlink"/>
          </w:rPr>
          <w:t xml:space="preserve"> product</w:t>
        </w:r>
        <w:r>
          <w:rPr>
            <w:noProof/>
            <w:color w:val="0000FF"/>
          </w:rPr>
          <w:drawing>
            <wp:inline distT="0" distB="0" distL="0" distR="0" wp14:anchorId="5F0A32B9" wp14:editId="2548D8FF">
              <wp:extent cx="95250" cy="95250"/>
              <wp:effectExtent l="0" t="0" r="0" b="0"/>
              <wp:docPr id="36" name="Picture 36" descr="http://cdncache-a.akamaihd.net/items/it/img/arrow-10x10.png">
                <a:hlinkClick xmlns:a="http://schemas.openxmlformats.org/drawingml/2006/main" r:id="rId11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cache-a.akamaihd.net/items/it/img/arrow-10x10.png">
                        <a:hlinkClick r:id="rId112"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the customer. </w:t>
      </w:r>
    </w:p>
    <w:p w14:paraId="04111D0A" w14:textId="77777777" w:rsidR="008152BF" w:rsidRDefault="008152BF" w:rsidP="00162E2D">
      <w:pPr>
        <w:numPr>
          <w:ilvl w:val="0"/>
          <w:numId w:val="21"/>
        </w:numPr>
        <w:spacing w:before="100" w:beforeAutospacing="1" w:after="100" w:afterAutospacing="1" w:line="240" w:lineRule="auto"/>
      </w:pPr>
      <w:r>
        <w:t>Test result analysis to find out the defect distribution by type and severity.</w:t>
      </w:r>
    </w:p>
    <w:p w14:paraId="1F93AFBF" w14:textId="77777777" w:rsidR="008152BF" w:rsidRDefault="008152BF" w:rsidP="008152BF">
      <w:pPr>
        <w:spacing w:after="0"/>
      </w:pPr>
      <w:r>
        <w:rPr>
          <w:rStyle w:val="Strong"/>
        </w:rPr>
        <w:t>Deliverables </w:t>
      </w:r>
      <w:r>
        <w:t xml:space="preserve"> </w:t>
      </w:r>
    </w:p>
    <w:p w14:paraId="7FCA052E" w14:textId="77777777" w:rsidR="008152BF" w:rsidRDefault="008152BF" w:rsidP="00162E2D">
      <w:pPr>
        <w:numPr>
          <w:ilvl w:val="0"/>
          <w:numId w:val="22"/>
        </w:numPr>
        <w:spacing w:before="100" w:beforeAutospacing="1" w:after="100" w:afterAutospacing="1" w:line="240" w:lineRule="auto"/>
      </w:pPr>
      <w:r>
        <w:t>Test Closure report </w:t>
      </w:r>
    </w:p>
    <w:p w14:paraId="0435AAE7" w14:textId="77777777" w:rsidR="008152BF" w:rsidRDefault="008152BF" w:rsidP="00162E2D">
      <w:pPr>
        <w:numPr>
          <w:ilvl w:val="0"/>
          <w:numId w:val="22"/>
        </w:numPr>
        <w:spacing w:before="100" w:beforeAutospacing="1" w:after="100" w:afterAutospacing="1" w:line="240" w:lineRule="auto"/>
      </w:pPr>
      <w:r>
        <w:t>Test metrics</w:t>
      </w:r>
    </w:p>
    <w:p w14:paraId="19EA16B1" w14:textId="77777777" w:rsidR="008152BF" w:rsidRDefault="00953246" w:rsidP="008152BF">
      <w:pPr>
        <w:pStyle w:val="NormalWeb"/>
      </w:pPr>
      <w:hyperlink r:id="rId113" w:anchor="13968284" w:tooltip="Click to Continue &gt; by netutils" w:history="1">
        <w:proofErr w:type="gramStart"/>
        <w:r w:rsidR="008152BF">
          <w:rPr>
            <w:rStyle w:val="Hyperlink"/>
          </w:rPr>
          <w:t>Finally</w:t>
        </w:r>
        <w:proofErr w:type="gramEnd"/>
        <w:r w:rsidR="008152BF">
          <w:rPr>
            <w:noProof/>
            <w:color w:val="0000FF"/>
          </w:rPr>
          <w:drawing>
            <wp:inline distT="0" distB="0" distL="0" distR="0" wp14:anchorId="76B976CA" wp14:editId="440F2083">
              <wp:extent cx="95250" cy="95250"/>
              <wp:effectExtent l="0" t="0" r="0" b="0"/>
              <wp:docPr id="35" name="Picture 35" descr="http://cdncache-a.akamaihd.net/items/it/img/arrow-10x10.png">
                <a:hlinkClick xmlns:a="http://schemas.openxmlformats.org/drawingml/2006/main" r:id="rId11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cache-a.akamaihd.net/items/it/img/arrow-10x10.png">
                        <a:hlinkClick r:id="rId114"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w:t>
      </w:r>
      <w:r w:rsidR="008152BF">
        <w:rPr>
          <w:rStyle w:val="Strong"/>
          <w:rFonts w:eastAsiaTheme="majorEastAsia"/>
          <w:i/>
          <w:iCs/>
        </w:rPr>
        <w:t xml:space="preserve">summary </w:t>
      </w:r>
      <w:r w:rsidR="008152BF">
        <w:t xml:space="preserve">of STLC Phases along with Entry and Exit Criteria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3"/>
        <w:gridCol w:w="1992"/>
        <w:gridCol w:w="3110"/>
        <w:gridCol w:w="1631"/>
        <w:gridCol w:w="1314"/>
      </w:tblGrid>
      <w:tr w:rsidR="008152BF" w14:paraId="1A7B124B" w14:textId="77777777" w:rsidTr="00751247">
        <w:trPr>
          <w:tblCellSpacing w:w="0" w:type="dxa"/>
        </w:trPr>
        <w:tc>
          <w:tcPr>
            <w:tcW w:w="2449" w:type="dxa"/>
            <w:tcBorders>
              <w:top w:val="outset" w:sz="6" w:space="0" w:color="auto"/>
              <w:left w:val="outset" w:sz="6" w:space="0" w:color="auto"/>
              <w:bottom w:val="outset" w:sz="6" w:space="0" w:color="auto"/>
              <w:right w:val="outset" w:sz="6" w:space="0" w:color="auto"/>
            </w:tcBorders>
            <w:hideMark/>
          </w:tcPr>
          <w:p w14:paraId="447555AC" w14:textId="77777777" w:rsidR="008152BF" w:rsidRDefault="008152BF">
            <w:pPr>
              <w:jc w:val="center"/>
              <w:rPr>
                <w:b/>
                <w:bCs/>
              </w:rPr>
            </w:pPr>
            <w:r>
              <w:rPr>
                <w:rStyle w:val="Strong"/>
              </w:rPr>
              <w:t>STLC Stage</w:t>
            </w:r>
            <w:r>
              <w:rPr>
                <w:b/>
                <w:bCs/>
              </w:rPr>
              <w:t xml:space="preserve"> </w:t>
            </w:r>
          </w:p>
        </w:tc>
        <w:tc>
          <w:tcPr>
            <w:tcW w:w="3042" w:type="dxa"/>
            <w:tcBorders>
              <w:top w:val="outset" w:sz="6" w:space="0" w:color="auto"/>
              <w:left w:val="outset" w:sz="6" w:space="0" w:color="auto"/>
              <w:bottom w:val="outset" w:sz="6" w:space="0" w:color="auto"/>
              <w:right w:val="outset" w:sz="6" w:space="0" w:color="auto"/>
            </w:tcBorders>
            <w:hideMark/>
          </w:tcPr>
          <w:p w14:paraId="64648B5D" w14:textId="77777777" w:rsidR="008152BF" w:rsidRDefault="008152BF">
            <w:pPr>
              <w:jc w:val="center"/>
              <w:rPr>
                <w:b/>
                <w:bCs/>
              </w:rPr>
            </w:pPr>
            <w:r>
              <w:rPr>
                <w:rStyle w:val="Strong"/>
              </w:rPr>
              <w:t>Entry Criteria</w:t>
            </w:r>
            <w:r>
              <w:rPr>
                <w:b/>
                <w:bCs/>
              </w:rPr>
              <w:t xml:space="preserve"> </w:t>
            </w:r>
          </w:p>
        </w:tc>
        <w:tc>
          <w:tcPr>
            <w:tcW w:w="4782" w:type="dxa"/>
            <w:tcBorders>
              <w:top w:val="outset" w:sz="6" w:space="0" w:color="auto"/>
              <w:left w:val="outset" w:sz="6" w:space="0" w:color="auto"/>
              <w:bottom w:val="outset" w:sz="6" w:space="0" w:color="auto"/>
              <w:right w:val="outset" w:sz="6" w:space="0" w:color="auto"/>
            </w:tcBorders>
            <w:hideMark/>
          </w:tcPr>
          <w:p w14:paraId="00434D80" w14:textId="77777777" w:rsidR="008152BF" w:rsidRDefault="008152BF">
            <w:pPr>
              <w:jc w:val="center"/>
              <w:rPr>
                <w:b/>
                <w:bCs/>
              </w:rPr>
            </w:pPr>
            <w:r>
              <w:rPr>
                <w:rStyle w:val="Strong"/>
              </w:rPr>
              <w:t>Activity</w:t>
            </w:r>
            <w:r>
              <w:rPr>
                <w:b/>
                <w:bCs/>
              </w:rPr>
              <w:t xml:space="preserve"> </w:t>
            </w:r>
          </w:p>
        </w:tc>
        <w:tc>
          <w:tcPr>
            <w:tcW w:w="2432" w:type="dxa"/>
            <w:tcBorders>
              <w:top w:val="outset" w:sz="6" w:space="0" w:color="auto"/>
              <w:left w:val="outset" w:sz="6" w:space="0" w:color="auto"/>
              <w:bottom w:val="outset" w:sz="6" w:space="0" w:color="auto"/>
              <w:right w:val="outset" w:sz="6" w:space="0" w:color="auto"/>
            </w:tcBorders>
            <w:hideMark/>
          </w:tcPr>
          <w:p w14:paraId="3100CB64" w14:textId="77777777" w:rsidR="008152BF" w:rsidRDefault="008152BF">
            <w:pPr>
              <w:jc w:val="center"/>
              <w:rPr>
                <w:b/>
                <w:bCs/>
              </w:rPr>
            </w:pPr>
            <w:r>
              <w:rPr>
                <w:rStyle w:val="Strong"/>
              </w:rPr>
              <w:t>Exit Criteria</w:t>
            </w:r>
            <w:r>
              <w:rPr>
                <w:b/>
                <w:bCs/>
              </w:rP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06879566" w14:textId="77777777" w:rsidR="008152BF" w:rsidRDefault="008152BF">
            <w:pPr>
              <w:jc w:val="center"/>
              <w:rPr>
                <w:b/>
                <w:bCs/>
              </w:rPr>
            </w:pPr>
            <w:r>
              <w:rPr>
                <w:rStyle w:val="Strong"/>
              </w:rPr>
              <w:t>Deliverables</w:t>
            </w:r>
            <w:r>
              <w:rPr>
                <w:b/>
                <w:bCs/>
              </w:rPr>
              <w:t xml:space="preserve"> </w:t>
            </w:r>
          </w:p>
        </w:tc>
      </w:tr>
      <w:tr w:rsidR="008152BF" w14:paraId="66A3238F"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98F79" w14:textId="77777777" w:rsidR="008152BF" w:rsidRDefault="008152BF">
            <w:r>
              <w:t xml:space="preserve">Requirement Analysis </w:t>
            </w:r>
          </w:p>
        </w:tc>
        <w:tc>
          <w:tcPr>
            <w:tcW w:w="0" w:type="auto"/>
            <w:tcBorders>
              <w:top w:val="outset" w:sz="6" w:space="0" w:color="auto"/>
              <w:left w:val="outset" w:sz="6" w:space="0" w:color="auto"/>
              <w:bottom w:val="outset" w:sz="6" w:space="0" w:color="auto"/>
              <w:right w:val="outset" w:sz="6" w:space="0" w:color="auto"/>
            </w:tcBorders>
            <w:hideMark/>
          </w:tcPr>
          <w:p w14:paraId="1882190F" w14:textId="77777777" w:rsidR="008152BF" w:rsidRDefault="00953246">
            <w:hyperlink r:id="rId115" w:anchor="51311579" w:tooltip="Click to Continue &gt; by netutils" w:history="1">
              <w:r w:rsidR="008152BF">
                <w:rPr>
                  <w:rStyle w:val="Hyperlink"/>
                </w:rPr>
                <w:t>Requirements</w:t>
              </w:r>
              <w:r w:rsidR="008152BF">
                <w:rPr>
                  <w:noProof/>
                  <w:color w:val="0000FF"/>
                </w:rPr>
                <w:drawing>
                  <wp:inline distT="0" distB="0" distL="0" distR="0" wp14:anchorId="135F289F" wp14:editId="44A605DF">
                    <wp:extent cx="95250" cy="95250"/>
                    <wp:effectExtent l="0" t="0" r="0" b="0"/>
                    <wp:docPr id="34" name="Picture 34" descr="http://cdncache-a.akamaihd.net/items/it/img/arrow-10x10.png">
                      <a:hlinkClick xmlns:a="http://schemas.openxmlformats.org/drawingml/2006/main" r:id="rId11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cache-a.akamaihd.net/items/it/img/arrow-10x10.png">
                              <a:hlinkClick r:id="rId116"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Document available (both functional and </w:t>
            </w:r>
            <w:proofErr w:type="spellStart"/>
            <w:r w:rsidR="008152BF">
              <w:t>non functional</w:t>
            </w:r>
            <w:proofErr w:type="spellEnd"/>
            <w:r w:rsidR="008152BF">
              <w:t>)</w:t>
            </w:r>
            <w:r w:rsidR="008152BF">
              <w:br/>
            </w:r>
            <w:r w:rsidR="008152BF">
              <w:br/>
              <w:t>Acceptance criteria defined.</w:t>
            </w:r>
            <w:r w:rsidR="008152BF">
              <w:br/>
            </w:r>
            <w:r w:rsidR="008152BF">
              <w:br/>
              <w:t xml:space="preserve">Application architectural document available. </w:t>
            </w:r>
          </w:p>
        </w:tc>
        <w:tc>
          <w:tcPr>
            <w:tcW w:w="0" w:type="auto"/>
            <w:tcBorders>
              <w:top w:val="outset" w:sz="6" w:space="0" w:color="auto"/>
              <w:left w:val="outset" w:sz="6" w:space="0" w:color="auto"/>
              <w:bottom w:val="outset" w:sz="6" w:space="0" w:color="auto"/>
              <w:right w:val="outset" w:sz="6" w:space="0" w:color="auto"/>
            </w:tcBorders>
            <w:hideMark/>
          </w:tcPr>
          <w:p w14:paraId="520810EA" w14:textId="77777777" w:rsidR="008152BF" w:rsidRDefault="008152BF">
            <w:proofErr w:type="spellStart"/>
            <w:r>
              <w:t>Analyse</w:t>
            </w:r>
            <w:proofErr w:type="spellEnd"/>
            <w:r w:rsidR="00953246">
              <w:fldChar w:fldCharType="begin"/>
            </w:r>
            <w:r w:rsidR="00953246">
              <w:instrText xml:space="preserve"> HYPERLINK "http://www.guru99.com/software-testing-life-cycle.html" \l "70744701" \o "Click to Continue &gt; by netutils" </w:instrText>
            </w:r>
            <w:r w:rsidR="00953246">
              <w:fldChar w:fldCharType="separate"/>
            </w:r>
            <w:r>
              <w:rPr>
                <w:rStyle w:val="Hyperlink"/>
              </w:rPr>
              <w:t xml:space="preserve"> business</w:t>
            </w:r>
            <w:r>
              <w:rPr>
                <w:noProof/>
                <w:color w:val="0000FF"/>
              </w:rPr>
              <w:drawing>
                <wp:inline distT="0" distB="0" distL="0" distR="0" wp14:anchorId="303C1900" wp14:editId="0C97D870">
                  <wp:extent cx="95250" cy="95250"/>
                  <wp:effectExtent l="0" t="0" r="0" b="0"/>
                  <wp:docPr id="33" name="Picture 33" descr="http://cdncache-a.akamaihd.net/items/it/img/arrow-10x10.png">
                    <a:hlinkClick xmlns:a="http://schemas.openxmlformats.org/drawingml/2006/main" r:id="rId11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cache-a.akamaihd.net/items/it/img/arrow-10x10.png">
                            <a:hlinkClick r:id="rId11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953246">
              <w:rPr>
                <w:noProof/>
                <w:color w:val="0000FF"/>
              </w:rPr>
              <w:fldChar w:fldCharType="end"/>
            </w:r>
            <w:r>
              <w:t xml:space="preserve"> functionality to know the business modules and module specific functionalities.</w:t>
            </w:r>
            <w:r>
              <w:br/>
            </w:r>
            <w:r>
              <w:br/>
              <w:t>Identify all transactions in the modules.</w:t>
            </w:r>
            <w:r>
              <w:br/>
            </w:r>
            <w:r>
              <w:br/>
              <w:t>Identify all the user profiles.</w:t>
            </w:r>
            <w:r>
              <w:br/>
            </w:r>
            <w:r>
              <w:br/>
              <w:t>Gather user interface/authentication, geographic spread requirements.</w:t>
            </w:r>
            <w:r>
              <w:br/>
            </w:r>
            <w:r>
              <w:br/>
            </w:r>
            <w:hyperlink r:id="rId118" w:anchor="48466740" w:tooltip="Click to Continue &gt; by netutils" w:history="1">
              <w:r>
                <w:rPr>
                  <w:rStyle w:val="Hyperlink"/>
                </w:rPr>
                <w:t>Identify</w:t>
              </w:r>
              <w:r>
                <w:rPr>
                  <w:noProof/>
                  <w:color w:val="0000FF"/>
                </w:rPr>
                <w:drawing>
                  <wp:inline distT="0" distB="0" distL="0" distR="0" wp14:anchorId="38570672" wp14:editId="7D9F215F">
                    <wp:extent cx="95250" cy="95250"/>
                    <wp:effectExtent l="0" t="0" r="0" b="0"/>
                    <wp:docPr id="32" name="Picture 32" descr="http://cdncache-a.akamaihd.net/items/it/img/arrow-10x10.png">
                      <a:hlinkClick xmlns:a="http://schemas.openxmlformats.org/drawingml/2006/main" r:id="rId11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cache-a.akamaihd.net/items/it/img/arrow-10x10.png">
                              <a:hlinkClick r:id="rId11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types of tests to be performed.</w:t>
            </w:r>
            <w:r>
              <w:br/>
            </w:r>
            <w:r>
              <w:br/>
              <w:t>Gather details about testing priorities and focus.</w:t>
            </w:r>
            <w:r>
              <w:br/>
            </w:r>
            <w:r>
              <w:br/>
              <w:t>Prepare Requirement Traceability Matrix (RTM).</w:t>
            </w:r>
            <w:r>
              <w:br/>
            </w:r>
            <w:r>
              <w:br/>
              <w:t>Identify test environment details where testing is supposed to be carried out.</w:t>
            </w:r>
            <w:r>
              <w:br/>
            </w:r>
            <w:r>
              <w:br/>
              <w:t>Automation feasibility analysis (if</w:t>
            </w:r>
            <w:hyperlink r:id="rId120" w:anchor="11746372" w:tooltip="Click to Continue &gt; by netutils" w:history="1">
              <w:r>
                <w:rPr>
                  <w:rStyle w:val="Hyperlink"/>
                </w:rPr>
                <w:t xml:space="preserve"> required</w:t>
              </w:r>
              <w:r>
                <w:rPr>
                  <w:noProof/>
                  <w:color w:val="0000FF"/>
                </w:rPr>
                <w:drawing>
                  <wp:inline distT="0" distB="0" distL="0" distR="0" wp14:anchorId="5CD0312C" wp14:editId="39FB41F9">
                    <wp:extent cx="95250" cy="95250"/>
                    <wp:effectExtent l="0" t="0" r="0" b="0"/>
                    <wp:docPr id="31" name="Picture 31" descr="http://cdncache-a.akamaihd.net/items/it/img/arrow-10x10.png">
                      <a:hlinkClick xmlns:a="http://schemas.openxmlformats.org/drawingml/2006/main" r:id="rId12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cache-a.akamaihd.net/items/it/img/arrow-10x10.png">
                              <a:hlinkClick r:id="rId12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2432" w:type="dxa"/>
            <w:tcBorders>
              <w:top w:val="outset" w:sz="6" w:space="0" w:color="auto"/>
              <w:left w:val="outset" w:sz="6" w:space="0" w:color="auto"/>
              <w:bottom w:val="outset" w:sz="6" w:space="0" w:color="auto"/>
              <w:right w:val="outset" w:sz="6" w:space="0" w:color="auto"/>
            </w:tcBorders>
            <w:hideMark/>
          </w:tcPr>
          <w:p w14:paraId="1A7DD141" w14:textId="77777777" w:rsidR="008152BF" w:rsidRDefault="008152BF">
            <w:r>
              <w:t>Signed off RTM</w:t>
            </w:r>
            <w:r>
              <w:br/>
            </w:r>
            <w:r>
              <w:br/>
              <w:t>Test automation feasibility report signed off by the client</w:t>
            </w:r>
            <w:r>
              <w:br/>
            </w:r>
            <w:r>
              <w:b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67D161D5" w14:textId="77777777" w:rsidR="008152BF" w:rsidRDefault="008152BF">
            <w:r>
              <w:t>RTM</w:t>
            </w:r>
            <w:r>
              <w:br/>
            </w:r>
            <w:r>
              <w:br/>
              <w:t>Automation feasibility report (if</w:t>
            </w:r>
            <w:hyperlink r:id="rId122" w:anchor="53832807" w:tooltip="Click to Continue &gt; by netutils" w:history="1">
              <w:r>
                <w:rPr>
                  <w:rStyle w:val="Hyperlink"/>
                </w:rPr>
                <w:t xml:space="preserve"> applicable</w:t>
              </w:r>
              <w:r>
                <w:rPr>
                  <w:noProof/>
                  <w:color w:val="0000FF"/>
                </w:rPr>
                <w:drawing>
                  <wp:inline distT="0" distB="0" distL="0" distR="0" wp14:anchorId="771EB0E4" wp14:editId="6F7506F2">
                    <wp:extent cx="95250" cy="95250"/>
                    <wp:effectExtent l="0" t="0" r="0" b="0"/>
                    <wp:docPr id="30" name="Picture 30" descr="http://cdncache-a.akamaihd.net/items/it/img/arrow-10x10.png">
                      <a:hlinkClick xmlns:a="http://schemas.openxmlformats.org/drawingml/2006/main" r:id="rId12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cache-a.akamaihd.net/items/it/img/arrow-10x10.png">
                              <a:hlinkClick r:id="rId12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r>
              <w:br/>
            </w:r>
            <w:r>
              <w:br/>
              <w:t xml:space="preserve">    </w:t>
            </w:r>
          </w:p>
        </w:tc>
      </w:tr>
      <w:tr w:rsidR="008152BF" w14:paraId="5DB5C472"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981678" w14:textId="77777777" w:rsidR="008152BF" w:rsidRDefault="008152BF">
            <w:r>
              <w:lastRenderedPageBreak/>
              <w:t>Test</w:t>
            </w:r>
            <w:hyperlink r:id="rId124" w:anchor="87313525" w:tooltip="Click to Continue &gt; by netutils" w:history="1">
              <w:r>
                <w:rPr>
                  <w:rStyle w:val="Hyperlink"/>
                </w:rPr>
                <w:t xml:space="preserve"> Planning</w:t>
              </w:r>
              <w:r>
                <w:rPr>
                  <w:noProof/>
                  <w:color w:val="0000FF"/>
                </w:rPr>
                <w:drawing>
                  <wp:inline distT="0" distB="0" distL="0" distR="0" wp14:anchorId="7798764F" wp14:editId="2EFFB368">
                    <wp:extent cx="95250" cy="95250"/>
                    <wp:effectExtent l="0" t="0" r="0" b="0"/>
                    <wp:docPr id="29" name="Picture 29" descr="http://cdncache-a.akamaihd.net/items/it/img/arrow-10x10.png">
                      <a:hlinkClick xmlns:a="http://schemas.openxmlformats.org/drawingml/2006/main" r:id="rId12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cache-a.akamaihd.net/items/it/img/arrow-10x10.png">
                              <a:hlinkClick r:id="rId125"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2B430" w14:textId="77777777" w:rsidR="008152BF" w:rsidRDefault="008152BF">
            <w:r>
              <w:t>Requirements Documents</w:t>
            </w:r>
            <w:r>
              <w:br/>
            </w:r>
            <w:r>
              <w:br/>
              <w:t>Requirement Traceability matrix.</w:t>
            </w:r>
            <w:r>
              <w:br/>
            </w:r>
            <w:r>
              <w:br/>
              <w:t>Test automation feasibility</w:t>
            </w:r>
            <w:hyperlink r:id="rId126" w:anchor="99082202" w:tooltip="Click to Continue &gt; by netutils" w:history="1">
              <w:r>
                <w:rPr>
                  <w:rStyle w:val="Hyperlink"/>
                </w:rPr>
                <w:t xml:space="preserve"> document</w:t>
              </w:r>
              <w:r>
                <w:rPr>
                  <w:noProof/>
                  <w:color w:val="0000FF"/>
                </w:rPr>
                <w:drawing>
                  <wp:inline distT="0" distB="0" distL="0" distR="0" wp14:anchorId="22925641" wp14:editId="6303BB4D">
                    <wp:extent cx="95250" cy="95250"/>
                    <wp:effectExtent l="0" t="0" r="0" b="0"/>
                    <wp:docPr id="28" name="Picture 28" descr="http://cdncache-a.akamaihd.net/items/it/img/arrow-10x10.png">
                      <a:hlinkClick xmlns:a="http://schemas.openxmlformats.org/drawingml/2006/main" r:id="rId12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cache-a.akamaihd.net/items/it/img/arrow-10x10.png">
                              <a:hlinkClick r:id="rId12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770EC" w14:textId="77777777" w:rsidR="008152BF" w:rsidRDefault="008152BF">
            <w:r>
              <w:t>Analyze various testing approaches available</w:t>
            </w:r>
            <w:r>
              <w:br/>
            </w:r>
            <w:r>
              <w:br/>
              <w:t>Finalize on the best suited approach</w:t>
            </w:r>
            <w:r>
              <w:br/>
            </w:r>
            <w:r>
              <w:br/>
              <w:t>Preparation of test plan/strategy document for various types of testing</w:t>
            </w:r>
            <w:r>
              <w:br/>
            </w:r>
            <w:r>
              <w:br/>
              <w:t>Test tool selection</w:t>
            </w:r>
            <w:r>
              <w:br/>
            </w:r>
            <w:r>
              <w:br/>
              <w:t>Test effort estimation</w:t>
            </w:r>
            <w:r>
              <w:br/>
            </w:r>
            <w:r>
              <w:br/>
              <w:t xml:space="preserve">Resource planning and determining roles and responsibilities. </w:t>
            </w:r>
          </w:p>
        </w:tc>
        <w:tc>
          <w:tcPr>
            <w:tcW w:w="0" w:type="auto"/>
            <w:tcBorders>
              <w:top w:val="outset" w:sz="6" w:space="0" w:color="auto"/>
              <w:left w:val="outset" w:sz="6" w:space="0" w:color="auto"/>
              <w:bottom w:val="outset" w:sz="6" w:space="0" w:color="auto"/>
              <w:right w:val="outset" w:sz="6" w:space="0" w:color="auto"/>
            </w:tcBorders>
            <w:hideMark/>
          </w:tcPr>
          <w:p w14:paraId="29E4059F" w14:textId="77777777" w:rsidR="008152BF" w:rsidRDefault="008152BF">
            <w:r>
              <w:t>Approved test plan/strategy document.</w:t>
            </w:r>
            <w:r>
              <w:br/>
            </w:r>
            <w:r>
              <w:br/>
              <w:t xml:space="preserve">Effort estimation document signed off.   </w:t>
            </w:r>
          </w:p>
        </w:tc>
        <w:tc>
          <w:tcPr>
            <w:tcW w:w="2075" w:type="dxa"/>
            <w:tcBorders>
              <w:top w:val="outset" w:sz="6" w:space="0" w:color="auto"/>
              <w:left w:val="outset" w:sz="6" w:space="0" w:color="auto"/>
              <w:bottom w:val="outset" w:sz="6" w:space="0" w:color="auto"/>
              <w:right w:val="outset" w:sz="6" w:space="0" w:color="auto"/>
            </w:tcBorders>
            <w:hideMark/>
          </w:tcPr>
          <w:p w14:paraId="2BB87037" w14:textId="77777777" w:rsidR="008152BF" w:rsidRDefault="008152BF">
            <w:r>
              <w:t>Test plan/strategy document.</w:t>
            </w:r>
            <w:r>
              <w:br/>
            </w:r>
            <w:r>
              <w:br/>
              <w:t xml:space="preserve">Effort estimation document.   </w:t>
            </w:r>
          </w:p>
        </w:tc>
      </w:tr>
      <w:tr w:rsidR="008152BF" w14:paraId="78A8CEB1"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E3AC8" w14:textId="77777777" w:rsidR="008152BF" w:rsidRDefault="008152BF">
            <w:r>
              <w:t xml:space="preserve">Test case development </w:t>
            </w:r>
          </w:p>
        </w:tc>
        <w:tc>
          <w:tcPr>
            <w:tcW w:w="0" w:type="auto"/>
            <w:tcBorders>
              <w:top w:val="outset" w:sz="6" w:space="0" w:color="auto"/>
              <w:left w:val="outset" w:sz="6" w:space="0" w:color="auto"/>
              <w:bottom w:val="outset" w:sz="6" w:space="0" w:color="auto"/>
              <w:right w:val="outset" w:sz="6" w:space="0" w:color="auto"/>
            </w:tcBorders>
            <w:hideMark/>
          </w:tcPr>
          <w:p w14:paraId="6B61DDAD" w14:textId="77777777" w:rsidR="008152BF" w:rsidRDefault="008152BF">
            <w:r>
              <w:t>Requirements Documents</w:t>
            </w:r>
            <w:r>
              <w:br/>
            </w:r>
            <w:r>
              <w:br/>
              <w:t>RTM and test plan</w:t>
            </w:r>
            <w:r>
              <w:br/>
            </w:r>
            <w:r>
              <w:br/>
              <w:t>Automation analysis</w:t>
            </w:r>
            <w:hyperlink r:id="rId128" w:anchor="74366501" w:tooltip="Click to Continue &gt; by netutils" w:history="1">
              <w:r>
                <w:rPr>
                  <w:rStyle w:val="Hyperlink"/>
                </w:rPr>
                <w:t xml:space="preserve"> report</w:t>
              </w:r>
              <w:r>
                <w:rPr>
                  <w:noProof/>
                  <w:color w:val="0000FF"/>
                </w:rPr>
                <w:drawing>
                  <wp:inline distT="0" distB="0" distL="0" distR="0" wp14:anchorId="213561F3" wp14:editId="17FB6D1D">
                    <wp:extent cx="95250" cy="95250"/>
                    <wp:effectExtent l="0" t="0" r="0" b="0"/>
                    <wp:docPr id="27" name="Picture 27" descr="http://cdncache-a.akamaihd.net/items/it/img/arrow-10x10.png">
                      <a:hlinkClick xmlns:a="http://schemas.openxmlformats.org/drawingml/2006/main" r:id="rId12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cache-a.akamaihd.net/items/it/img/arrow-10x10.png">
                              <a:hlinkClick r:id="rId12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821994" w14:textId="77777777" w:rsidR="008152BF" w:rsidRDefault="008152BF">
            <w:r>
              <w:t>Create test cases, automation scripts (where</w:t>
            </w:r>
            <w:hyperlink r:id="rId130" w:anchor="56740565" w:tooltip="Click to Continue &gt; by netutils" w:history="1">
              <w:r>
                <w:rPr>
                  <w:rStyle w:val="Hyperlink"/>
                </w:rPr>
                <w:t xml:space="preserve"> applicable</w:t>
              </w:r>
              <w:r>
                <w:rPr>
                  <w:noProof/>
                  <w:color w:val="0000FF"/>
                </w:rPr>
                <w:drawing>
                  <wp:inline distT="0" distB="0" distL="0" distR="0" wp14:anchorId="2395B01A" wp14:editId="4091A29F">
                    <wp:extent cx="95250" cy="95250"/>
                    <wp:effectExtent l="0" t="0" r="0" b="0"/>
                    <wp:docPr id="26" name="Picture 26" descr="http://cdncache-a.akamaihd.net/items/it/img/arrow-10x10.png">
                      <a:hlinkClick xmlns:a="http://schemas.openxmlformats.org/drawingml/2006/main" r:id="rId13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dncache-a.akamaihd.net/items/it/img/arrow-10x10.png">
                              <a:hlinkClick r:id="rId13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r>
              <w:br/>
            </w:r>
            <w:r>
              <w:br/>
              <w:t>Review and baseline test cases and scripts</w:t>
            </w:r>
            <w:r>
              <w:br/>
            </w:r>
            <w:r>
              <w:br/>
              <w:t xml:space="preserve">Create test data </w:t>
            </w:r>
          </w:p>
        </w:tc>
        <w:tc>
          <w:tcPr>
            <w:tcW w:w="0" w:type="auto"/>
            <w:tcBorders>
              <w:top w:val="outset" w:sz="6" w:space="0" w:color="auto"/>
              <w:left w:val="outset" w:sz="6" w:space="0" w:color="auto"/>
              <w:bottom w:val="outset" w:sz="6" w:space="0" w:color="auto"/>
              <w:right w:val="outset" w:sz="6" w:space="0" w:color="auto"/>
            </w:tcBorders>
            <w:hideMark/>
          </w:tcPr>
          <w:p w14:paraId="2E1C139D" w14:textId="77777777" w:rsidR="008152BF" w:rsidRDefault="008152BF">
            <w:r>
              <w:t>Reviewed and signed test Cases/scripts</w:t>
            </w:r>
            <w:r>
              <w:br/>
            </w:r>
            <w:r>
              <w:br/>
              <w:t>Reviewed and signed test</w:t>
            </w:r>
            <w:hyperlink r:id="rId132" w:anchor="58687077" w:tooltip="Click to Continue &gt; by netutils" w:history="1">
              <w:r>
                <w:rPr>
                  <w:rStyle w:val="Hyperlink"/>
                </w:rPr>
                <w:t xml:space="preserve"> data</w:t>
              </w:r>
              <w:r>
                <w:rPr>
                  <w:noProof/>
                  <w:color w:val="0000FF"/>
                </w:rPr>
                <w:drawing>
                  <wp:inline distT="0" distB="0" distL="0" distR="0" wp14:anchorId="2E188B0D" wp14:editId="7E9B2AAA">
                    <wp:extent cx="95250" cy="95250"/>
                    <wp:effectExtent l="0" t="0" r="0" b="0"/>
                    <wp:docPr id="25" name="Picture 25" descr="http://cdncache-a.akamaihd.net/items/it/img/arrow-10x10.png">
                      <a:hlinkClick xmlns:a="http://schemas.openxmlformats.org/drawingml/2006/main" r:id="rId13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cache-a.akamaihd.net/items/it/img/arrow-10x10.png">
                              <a:hlinkClick r:id="rId13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06294781" w14:textId="77777777" w:rsidR="008152BF" w:rsidRDefault="008152BF">
            <w:r>
              <w:t>Test cases/scripts</w:t>
            </w:r>
            <w:r>
              <w:br/>
            </w:r>
            <w:r>
              <w:br/>
              <w:t xml:space="preserve">Test data   </w:t>
            </w:r>
          </w:p>
        </w:tc>
      </w:tr>
      <w:tr w:rsidR="008152BF" w14:paraId="747F225D"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E4A4B" w14:textId="77777777" w:rsidR="008152BF" w:rsidRDefault="008152BF">
            <w:r>
              <w:t xml:space="preserve">Test Environment setup </w:t>
            </w:r>
          </w:p>
        </w:tc>
        <w:tc>
          <w:tcPr>
            <w:tcW w:w="0" w:type="auto"/>
            <w:tcBorders>
              <w:top w:val="outset" w:sz="6" w:space="0" w:color="auto"/>
              <w:left w:val="outset" w:sz="6" w:space="0" w:color="auto"/>
              <w:bottom w:val="outset" w:sz="6" w:space="0" w:color="auto"/>
              <w:right w:val="outset" w:sz="6" w:space="0" w:color="auto"/>
            </w:tcBorders>
            <w:hideMark/>
          </w:tcPr>
          <w:p w14:paraId="624511F6" w14:textId="77777777" w:rsidR="008152BF" w:rsidRDefault="008152BF">
            <w:r>
              <w:t>System Design and architecture documents are available</w:t>
            </w:r>
            <w:r>
              <w:br/>
            </w:r>
            <w:r>
              <w:br/>
              <w:t xml:space="preserve">Environment set-up plan is available </w:t>
            </w:r>
          </w:p>
        </w:tc>
        <w:tc>
          <w:tcPr>
            <w:tcW w:w="0" w:type="auto"/>
            <w:tcBorders>
              <w:top w:val="outset" w:sz="6" w:space="0" w:color="auto"/>
              <w:left w:val="outset" w:sz="6" w:space="0" w:color="auto"/>
              <w:bottom w:val="outset" w:sz="6" w:space="0" w:color="auto"/>
              <w:right w:val="outset" w:sz="6" w:space="0" w:color="auto"/>
            </w:tcBorders>
            <w:hideMark/>
          </w:tcPr>
          <w:p w14:paraId="0ECEE7CE" w14:textId="77777777" w:rsidR="008152BF" w:rsidRDefault="008152BF">
            <w:r>
              <w:t>Understand the required architecture, environment set-up</w:t>
            </w:r>
            <w:r>
              <w:br/>
            </w:r>
            <w:r>
              <w:br/>
              <w:t>Prepare hardware and software requirement list</w:t>
            </w:r>
            <w:r>
              <w:br/>
            </w:r>
            <w:r>
              <w:br/>
            </w:r>
            <w:hyperlink r:id="rId134" w:anchor="47850627" w:tooltip="Click to Continue &gt; by netutils" w:history="1">
              <w:r>
                <w:rPr>
                  <w:rStyle w:val="Hyperlink"/>
                </w:rPr>
                <w:t>Finalize</w:t>
              </w:r>
              <w:r>
                <w:rPr>
                  <w:noProof/>
                  <w:color w:val="0000FF"/>
                </w:rPr>
                <w:drawing>
                  <wp:inline distT="0" distB="0" distL="0" distR="0" wp14:anchorId="21C0BDC3" wp14:editId="7A3C9B02">
                    <wp:extent cx="95250" cy="95250"/>
                    <wp:effectExtent l="0" t="0" r="0" b="0"/>
                    <wp:docPr id="24" name="Picture 24" descr="http://cdncache-a.akamaihd.net/items/it/img/arrow-10x10.png">
                      <a:hlinkClick xmlns:a="http://schemas.openxmlformats.org/drawingml/2006/main" r:id="rId13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cache-a.akamaihd.net/items/it/img/arrow-10x10.png">
                              <a:hlinkClick r:id="rId135"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connectivity requirements</w:t>
            </w:r>
            <w:r>
              <w:br/>
            </w:r>
            <w:r>
              <w:br/>
              <w:t>Prepare environment setup checklist</w:t>
            </w:r>
            <w:r>
              <w:br/>
            </w:r>
            <w:r>
              <w:br/>
              <w:t>Setup test Environment and test data</w:t>
            </w:r>
            <w:r>
              <w:br/>
            </w:r>
            <w:r>
              <w:br/>
              <w:t>Perform smoke test on the build</w:t>
            </w:r>
            <w:r>
              <w:br/>
            </w:r>
            <w:r>
              <w:br/>
              <w:t xml:space="preserve">Accept/reject the build depending </w:t>
            </w:r>
            <w:r>
              <w:lastRenderedPageBreak/>
              <w:t xml:space="preserve">on smoke test result </w:t>
            </w:r>
          </w:p>
        </w:tc>
        <w:tc>
          <w:tcPr>
            <w:tcW w:w="0" w:type="auto"/>
            <w:tcBorders>
              <w:top w:val="outset" w:sz="6" w:space="0" w:color="auto"/>
              <w:left w:val="outset" w:sz="6" w:space="0" w:color="auto"/>
              <w:bottom w:val="outset" w:sz="6" w:space="0" w:color="auto"/>
              <w:right w:val="outset" w:sz="6" w:space="0" w:color="auto"/>
            </w:tcBorders>
            <w:hideMark/>
          </w:tcPr>
          <w:p w14:paraId="329F90B8" w14:textId="77777777" w:rsidR="008152BF" w:rsidRDefault="008152BF">
            <w:r>
              <w:lastRenderedPageBreak/>
              <w:t>Environment setup is working as per the plan and checklist</w:t>
            </w:r>
            <w:r>
              <w:br/>
            </w:r>
            <w:r>
              <w:br/>
              <w:t>Test data setup is complete</w:t>
            </w:r>
            <w:r>
              <w:br/>
            </w:r>
            <w:r>
              <w:br/>
              <w:t xml:space="preserve">Smoke test is successful   </w:t>
            </w:r>
          </w:p>
        </w:tc>
        <w:tc>
          <w:tcPr>
            <w:tcW w:w="2075" w:type="dxa"/>
            <w:tcBorders>
              <w:top w:val="outset" w:sz="6" w:space="0" w:color="auto"/>
              <w:left w:val="outset" w:sz="6" w:space="0" w:color="auto"/>
              <w:bottom w:val="outset" w:sz="6" w:space="0" w:color="auto"/>
              <w:right w:val="outset" w:sz="6" w:space="0" w:color="auto"/>
            </w:tcBorders>
            <w:hideMark/>
          </w:tcPr>
          <w:p w14:paraId="2E7FB63E" w14:textId="77777777" w:rsidR="008152BF" w:rsidRDefault="008152BF">
            <w:r>
              <w:t>Environment ready with test data set up</w:t>
            </w:r>
            <w:r>
              <w:br/>
            </w:r>
            <w:r>
              <w:br/>
              <w:t xml:space="preserve">Smoke Test Results.   </w:t>
            </w:r>
          </w:p>
        </w:tc>
      </w:tr>
      <w:tr w:rsidR="008152BF" w14:paraId="438168BF"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5652AE" w14:textId="77777777" w:rsidR="008152BF" w:rsidRDefault="008152BF">
            <w:r>
              <w:t xml:space="preserve">Test Execution </w:t>
            </w:r>
          </w:p>
        </w:tc>
        <w:tc>
          <w:tcPr>
            <w:tcW w:w="0" w:type="auto"/>
            <w:tcBorders>
              <w:top w:val="outset" w:sz="6" w:space="0" w:color="auto"/>
              <w:left w:val="outset" w:sz="6" w:space="0" w:color="auto"/>
              <w:bottom w:val="outset" w:sz="6" w:space="0" w:color="auto"/>
              <w:right w:val="outset" w:sz="6" w:space="0" w:color="auto"/>
            </w:tcBorders>
            <w:hideMark/>
          </w:tcPr>
          <w:p w14:paraId="26AEB1A8" w14:textId="77777777" w:rsidR="008152BF" w:rsidRDefault="008152BF">
            <w:r>
              <w:t>Baselined RTM, Test Plan , Test case/scripts are available</w:t>
            </w:r>
            <w:r>
              <w:br/>
            </w:r>
            <w:r>
              <w:br/>
              <w:t>Test</w:t>
            </w:r>
            <w:hyperlink r:id="rId136" w:anchor="88778177" w:tooltip="Click to Continue &gt; by netutils" w:history="1">
              <w:r>
                <w:rPr>
                  <w:rStyle w:val="Hyperlink"/>
                </w:rPr>
                <w:t xml:space="preserve"> environment</w:t>
              </w:r>
              <w:r>
                <w:rPr>
                  <w:noProof/>
                  <w:color w:val="0000FF"/>
                </w:rPr>
                <w:drawing>
                  <wp:inline distT="0" distB="0" distL="0" distR="0" wp14:anchorId="02138C46" wp14:editId="42F90650">
                    <wp:extent cx="95250" cy="95250"/>
                    <wp:effectExtent l="0" t="0" r="0" b="0"/>
                    <wp:docPr id="23" name="Picture 23" descr="http://cdncache-a.akamaihd.net/items/it/img/arrow-10x10.png">
                      <a:hlinkClick xmlns:a="http://schemas.openxmlformats.org/drawingml/2006/main" r:id="rId13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cache-a.akamaihd.net/items/it/img/arrow-10x10.png">
                              <a:hlinkClick r:id="rId13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is ready</w:t>
            </w:r>
            <w:r>
              <w:br/>
            </w:r>
            <w:r>
              <w:br/>
              <w:t>Test data set up is done</w:t>
            </w:r>
            <w:r>
              <w:br/>
            </w:r>
            <w:r>
              <w:br/>
              <w:t xml:space="preserve">Unit/Integration test report for the build to be tested is available </w:t>
            </w:r>
          </w:p>
        </w:tc>
        <w:tc>
          <w:tcPr>
            <w:tcW w:w="0" w:type="auto"/>
            <w:tcBorders>
              <w:top w:val="outset" w:sz="6" w:space="0" w:color="auto"/>
              <w:left w:val="outset" w:sz="6" w:space="0" w:color="auto"/>
              <w:bottom w:val="outset" w:sz="6" w:space="0" w:color="auto"/>
              <w:right w:val="outset" w:sz="6" w:space="0" w:color="auto"/>
            </w:tcBorders>
            <w:hideMark/>
          </w:tcPr>
          <w:p w14:paraId="16E248B5" w14:textId="77777777" w:rsidR="008152BF" w:rsidRDefault="008152BF">
            <w:r>
              <w:t>Execute tests as per</w:t>
            </w:r>
            <w:hyperlink r:id="rId138" w:anchor="54604420" w:tooltip="Click to Continue &gt; by netutils" w:history="1">
              <w:r>
                <w:rPr>
                  <w:rStyle w:val="Hyperlink"/>
                </w:rPr>
                <w:t xml:space="preserve"> plan</w:t>
              </w:r>
              <w:r>
                <w:rPr>
                  <w:noProof/>
                  <w:color w:val="0000FF"/>
                </w:rPr>
                <w:drawing>
                  <wp:inline distT="0" distB="0" distL="0" distR="0" wp14:anchorId="6673FD56" wp14:editId="0ACAA7A9">
                    <wp:extent cx="95250" cy="95250"/>
                    <wp:effectExtent l="0" t="0" r="0" b="0"/>
                    <wp:docPr id="22" name="Picture 22" descr="http://cdncache-a.akamaihd.net/items/it/img/arrow-10x10.png">
                      <a:hlinkClick xmlns:a="http://schemas.openxmlformats.org/drawingml/2006/main" r:id="rId13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dncache-a.akamaihd.net/items/it/img/arrow-10x10.png">
                              <a:hlinkClick r:id="rId139"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br/>
            </w:r>
            <w:r>
              <w:br/>
              <w:t>Document test results, and log defects for failed cases</w:t>
            </w:r>
            <w:r>
              <w:br/>
            </w:r>
            <w:r>
              <w:br/>
              <w:t>Update test plans/test cases, if necessary</w:t>
            </w:r>
            <w:r>
              <w:br/>
            </w:r>
            <w:r>
              <w:br/>
              <w:t>Map defects to test cases in RTM</w:t>
            </w:r>
            <w:r>
              <w:br/>
            </w:r>
            <w:r>
              <w:br/>
              <w:t>Retest the defect fixes</w:t>
            </w:r>
            <w:r>
              <w:br/>
            </w:r>
            <w:r>
              <w:br/>
              <w:t>Regression testing of</w:t>
            </w:r>
            <w:hyperlink r:id="rId140" w:anchor="41064358" w:tooltip="Click to Continue &gt; by netutils" w:history="1">
              <w:r>
                <w:rPr>
                  <w:rStyle w:val="Hyperlink"/>
                </w:rPr>
                <w:t xml:space="preserve"> application</w:t>
              </w:r>
              <w:r>
                <w:rPr>
                  <w:noProof/>
                  <w:color w:val="0000FF"/>
                </w:rPr>
                <w:drawing>
                  <wp:inline distT="0" distB="0" distL="0" distR="0" wp14:anchorId="1B8EA296" wp14:editId="4A002411">
                    <wp:extent cx="95250" cy="95250"/>
                    <wp:effectExtent l="0" t="0" r="0" b="0"/>
                    <wp:docPr id="21" name="Picture 21" descr="http://cdncache-a.akamaihd.net/items/it/img/arrow-10x10.png">
                      <a:hlinkClick xmlns:a="http://schemas.openxmlformats.org/drawingml/2006/main" r:id="rId14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dncache-a.akamaihd.net/items/it/img/arrow-10x10.png">
                              <a:hlinkClick r:id="rId141"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br/>
            </w:r>
            <w:r>
              <w:br/>
              <w:t xml:space="preserve">Track the defects to closure   </w:t>
            </w:r>
          </w:p>
        </w:tc>
        <w:tc>
          <w:tcPr>
            <w:tcW w:w="0" w:type="auto"/>
            <w:tcBorders>
              <w:top w:val="outset" w:sz="6" w:space="0" w:color="auto"/>
              <w:left w:val="outset" w:sz="6" w:space="0" w:color="auto"/>
              <w:bottom w:val="outset" w:sz="6" w:space="0" w:color="auto"/>
              <w:right w:val="outset" w:sz="6" w:space="0" w:color="auto"/>
            </w:tcBorders>
            <w:hideMark/>
          </w:tcPr>
          <w:p w14:paraId="020C16F5" w14:textId="77777777" w:rsidR="008152BF" w:rsidRDefault="008152BF">
            <w:r>
              <w:t>All tests planned are executed</w:t>
            </w:r>
            <w:r>
              <w:br/>
            </w:r>
            <w:r>
              <w:br/>
              <w:t xml:space="preserve">Defects logged and tracked to closure   </w:t>
            </w:r>
          </w:p>
        </w:tc>
        <w:tc>
          <w:tcPr>
            <w:tcW w:w="2075" w:type="dxa"/>
            <w:tcBorders>
              <w:top w:val="outset" w:sz="6" w:space="0" w:color="auto"/>
              <w:left w:val="outset" w:sz="6" w:space="0" w:color="auto"/>
              <w:bottom w:val="outset" w:sz="6" w:space="0" w:color="auto"/>
              <w:right w:val="outset" w:sz="6" w:space="0" w:color="auto"/>
            </w:tcBorders>
            <w:hideMark/>
          </w:tcPr>
          <w:p w14:paraId="24D96842" w14:textId="77777777" w:rsidR="008152BF" w:rsidRDefault="00953246">
            <w:hyperlink r:id="rId142" w:anchor="67951677" w:tooltip="Click to Continue &gt; by netutils" w:history="1">
              <w:r w:rsidR="008152BF">
                <w:rPr>
                  <w:rStyle w:val="Hyperlink"/>
                </w:rPr>
                <w:t>Completed</w:t>
              </w:r>
              <w:r w:rsidR="008152BF">
                <w:rPr>
                  <w:noProof/>
                  <w:color w:val="0000FF"/>
                </w:rPr>
                <w:drawing>
                  <wp:inline distT="0" distB="0" distL="0" distR="0" wp14:anchorId="02747646" wp14:editId="48EA0397">
                    <wp:extent cx="95250" cy="95250"/>
                    <wp:effectExtent l="0" t="0" r="0" b="0"/>
                    <wp:docPr id="20" name="Picture 20" descr="http://cdncache-a.akamaihd.net/items/it/img/arrow-10x10.png">
                      <a:hlinkClick xmlns:a="http://schemas.openxmlformats.org/drawingml/2006/main" r:id="rId14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cache-a.akamaihd.net/items/it/img/arrow-10x10.png">
                              <a:hlinkClick r:id="rId143"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RTM with execution status</w:t>
            </w:r>
            <w:r w:rsidR="008152BF">
              <w:br/>
            </w:r>
            <w:r w:rsidR="008152BF">
              <w:br/>
              <w:t>Test cases updated with results</w:t>
            </w:r>
            <w:r w:rsidR="008152BF">
              <w:br/>
            </w:r>
            <w:r w:rsidR="008152BF">
              <w:br/>
              <w:t xml:space="preserve">Defect reports </w:t>
            </w:r>
          </w:p>
        </w:tc>
      </w:tr>
      <w:tr w:rsidR="008152BF" w14:paraId="58F6EA14"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9C3DC7" w14:textId="77777777" w:rsidR="008152BF" w:rsidRDefault="008152BF">
            <w:r>
              <w:t xml:space="preserve">Test Cycle closure </w:t>
            </w:r>
          </w:p>
        </w:tc>
        <w:tc>
          <w:tcPr>
            <w:tcW w:w="0" w:type="auto"/>
            <w:tcBorders>
              <w:top w:val="outset" w:sz="6" w:space="0" w:color="auto"/>
              <w:left w:val="outset" w:sz="6" w:space="0" w:color="auto"/>
              <w:bottom w:val="outset" w:sz="6" w:space="0" w:color="auto"/>
              <w:right w:val="outset" w:sz="6" w:space="0" w:color="auto"/>
            </w:tcBorders>
            <w:hideMark/>
          </w:tcPr>
          <w:p w14:paraId="42FAE5B1" w14:textId="77777777" w:rsidR="008152BF" w:rsidRDefault="008152BF">
            <w:r>
              <w:t>Testing has been completed</w:t>
            </w:r>
            <w:r>
              <w:br/>
            </w:r>
            <w:r>
              <w:br/>
              <w:t>Test results are available</w:t>
            </w:r>
            <w:r>
              <w:br/>
            </w:r>
            <w:r>
              <w:br/>
              <w:t xml:space="preserve">Defect logs are available </w:t>
            </w:r>
          </w:p>
        </w:tc>
        <w:tc>
          <w:tcPr>
            <w:tcW w:w="0" w:type="auto"/>
            <w:tcBorders>
              <w:top w:val="outset" w:sz="6" w:space="0" w:color="auto"/>
              <w:left w:val="outset" w:sz="6" w:space="0" w:color="auto"/>
              <w:bottom w:val="outset" w:sz="6" w:space="0" w:color="auto"/>
              <w:right w:val="outset" w:sz="6" w:space="0" w:color="auto"/>
            </w:tcBorders>
            <w:hideMark/>
          </w:tcPr>
          <w:p w14:paraId="2E4A8E72" w14:textId="77777777" w:rsidR="008152BF" w:rsidRDefault="008152BF">
            <w:r>
              <w:t>Evaluate cycle completion criteria based on - Time, Test coverage , Cost , Software Quality , Critical Business Objectives</w:t>
            </w:r>
            <w:r>
              <w:br/>
            </w:r>
            <w:r>
              <w:br/>
              <w:t>Prepare test metrics based on the above parameters.</w:t>
            </w:r>
            <w:r>
              <w:br/>
            </w:r>
            <w:r>
              <w:br/>
            </w:r>
            <w:hyperlink r:id="rId144" w:anchor="35610073" w:tooltip="Click to Continue &gt; by netutils" w:history="1">
              <w:r>
                <w:rPr>
                  <w:rStyle w:val="Hyperlink"/>
                </w:rPr>
                <w:t>Document</w:t>
              </w:r>
              <w:r>
                <w:rPr>
                  <w:noProof/>
                  <w:color w:val="0000FF"/>
                </w:rPr>
                <w:drawing>
                  <wp:inline distT="0" distB="0" distL="0" distR="0" wp14:anchorId="54989F7C" wp14:editId="7E2B2A8A">
                    <wp:extent cx="95250" cy="95250"/>
                    <wp:effectExtent l="0" t="0" r="0" b="0"/>
                    <wp:docPr id="19" name="Picture 19" descr="http://cdncache-a.akamaihd.net/items/it/img/arrow-10x10.png">
                      <a:hlinkClick xmlns:a="http://schemas.openxmlformats.org/drawingml/2006/main" r:id="rId14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dncache-a.akamaihd.net/items/it/img/arrow-10x10.png">
                              <a:hlinkClick r:id="rId145"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learning out of the project</w:t>
            </w:r>
            <w:r>
              <w:br/>
            </w:r>
            <w:r>
              <w:br/>
              <w:t>Prepare Test closure report</w:t>
            </w:r>
            <w:r>
              <w:br/>
            </w:r>
            <w:r>
              <w:br/>
              <w:t>Qualitative and quantitative reporting of quality of the work product to the customer.</w:t>
            </w:r>
            <w:r>
              <w:br/>
            </w:r>
            <w:r>
              <w:br/>
              <w:t xml:space="preserve">Test result analysis to find out the defect distribution by type and severity </w:t>
            </w:r>
          </w:p>
        </w:tc>
        <w:tc>
          <w:tcPr>
            <w:tcW w:w="0" w:type="auto"/>
            <w:tcBorders>
              <w:top w:val="outset" w:sz="6" w:space="0" w:color="auto"/>
              <w:left w:val="outset" w:sz="6" w:space="0" w:color="auto"/>
              <w:bottom w:val="outset" w:sz="6" w:space="0" w:color="auto"/>
              <w:right w:val="outset" w:sz="6" w:space="0" w:color="auto"/>
            </w:tcBorders>
            <w:hideMark/>
          </w:tcPr>
          <w:p w14:paraId="7D476867" w14:textId="77777777" w:rsidR="008152BF" w:rsidRDefault="008152BF">
            <w:r>
              <w:t>Test Closure</w:t>
            </w:r>
            <w:hyperlink r:id="rId146" w:anchor="63684880" w:tooltip="Click to Continue &gt; by netutils" w:history="1">
              <w:r>
                <w:rPr>
                  <w:rStyle w:val="Hyperlink"/>
                </w:rPr>
                <w:t xml:space="preserve"> report</w:t>
              </w:r>
              <w:r>
                <w:rPr>
                  <w:noProof/>
                  <w:color w:val="0000FF"/>
                </w:rPr>
                <w:drawing>
                  <wp:inline distT="0" distB="0" distL="0" distR="0" wp14:anchorId="590BEFCF" wp14:editId="39FBC5D2">
                    <wp:extent cx="95250" cy="95250"/>
                    <wp:effectExtent l="0" t="0" r="0" b="0"/>
                    <wp:docPr id="18" name="Picture 18" descr="http://cdncache-a.akamaihd.net/items/it/img/arrow-10x10.png">
                      <a:hlinkClick xmlns:a="http://schemas.openxmlformats.org/drawingml/2006/main" r:id="rId14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ncache-a.akamaihd.net/items/it/img/arrow-10x10.png">
                              <a:hlinkClick r:id="rId147" tooltip="&quot;Click to Continue &gt; by netutil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signed off by client   </w:t>
            </w:r>
          </w:p>
        </w:tc>
        <w:tc>
          <w:tcPr>
            <w:tcW w:w="2075" w:type="dxa"/>
            <w:tcBorders>
              <w:top w:val="outset" w:sz="6" w:space="0" w:color="auto"/>
              <w:left w:val="outset" w:sz="6" w:space="0" w:color="auto"/>
              <w:bottom w:val="outset" w:sz="6" w:space="0" w:color="auto"/>
              <w:right w:val="outset" w:sz="6" w:space="0" w:color="auto"/>
            </w:tcBorders>
            <w:hideMark/>
          </w:tcPr>
          <w:p w14:paraId="377D3214" w14:textId="77777777" w:rsidR="008152BF" w:rsidRDefault="008152BF">
            <w:r>
              <w:t>Test Closure report</w:t>
            </w:r>
            <w:r>
              <w:br/>
            </w:r>
            <w:r>
              <w:br/>
              <w:t xml:space="preserve">Test metrics   </w:t>
            </w:r>
          </w:p>
        </w:tc>
      </w:tr>
    </w:tbl>
    <w:p w14:paraId="137EDFAE" w14:textId="77777777" w:rsidR="008152BF" w:rsidRDefault="008152BF" w:rsidP="008152BF">
      <w:pPr>
        <w:pStyle w:val="NormalWeb"/>
      </w:pPr>
      <w:r>
        <w:t> </w:t>
      </w:r>
    </w:p>
    <w:p w14:paraId="0557C498" w14:textId="77777777" w:rsidR="004935F3" w:rsidRDefault="004935F3" w:rsidP="004935F3">
      <w:pPr>
        <w:pStyle w:val="Heading2"/>
      </w:pPr>
      <w:r>
        <w:t>What is a Test Plan?</w:t>
      </w:r>
    </w:p>
    <w:p w14:paraId="131DBF68" w14:textId="77777777" w:rsidR="004935F3" w:rsidRDefault="004935F3" w:rsidP="004935F3">
      <w:pPr>
        <w:pStyle w:val="NormalWeb"/>
      </w:pPr>
      <w:r>
        <w:lastRenderedPageBreak/>
        <w:t>Test planning, the most important activity to ensure that there is initially a list of tasks and milestones in a baseline plan to track the progress of the project. It also defines the size of the test effort.</w:t>
      </w:r>
    </w:p>
    <w:p w14:paraId="7744B77E" w14:textId="77777777" w:rsidR="004935F3" w:rsidRDefault="004935F3" w:rsidP="004935F3">
      <w:pPr>
        <w:pStyle w:val="NormalWeb"/>
      </w:pPr>
      <w:r>
        <w:t>It is the main document often called as master test plan or a project test plan and usually developed during the early phase of the project.</w:t>
      </w:r>
    </w:p>
    <w:p w14:paraId="22405E40" w14:textId="77777777" w:rsidR="004935F3" w:rsidRDefault="004935F3" w:rsidP="004935F3">
      <w:pPr>
        <w:pStyle w:val="Heading2"/>
      </w:pPr>
      <w:r>
        <w:t>Test Plan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4280"/>
        <w:gridCol w:w="4610"/>
      </w:tblGrid>
      <w:tr w:rsidR="00D10EC9" w14:paraId="79371A12" w14:textId="77777777" w:rsidTr="004935F3">
        <w:trPr>
          <w:tblCellSpacing w:w="15" w:type="dxa"/>
        </w:trPr>
        <w:tc>
          <w:tcPr>
            <w:tcW w:w="0" w:type="auto"/>
            <w:vAlign w:val="center"/>
            <w:hideMark/>
          </w:tcPr>
          <w:p w14:paraId="1A6C924C" w14:textId="77777777" w:rsidR="004935F3" w:rsidRDefault="004935F3">
            <w:pPr>
              <w:jc w:val="center"/>
              <w:rPr>
                <w:b/>
                <w:bCs/>
              </w:rPr>
            </w:pPr>
            <w:proofErr w:type="spellStart"/>
            <w:r>
              <w:rPr>
                <w:b/>
                <w:bCs/>
              </w:rPr>
              <w:t>S.No</w:t>
            </w:r>
            <w:proofErr w:type="spellEnd"/>
            <w:r>
              <w:rPr>
                <w:b/>
                <w:bCs/>
              </w:rPr>
              <w:t>.</w:t>
            </w:r>
          </w:p>
        </w:tc>
        <w:tc>
          <w:tcPr>
            <w:tcW w:w="0" w:type="auto"/>
            <w:vAlign w:val="center"/>
            <w:hideMark/>
          </w:tcPr>
          <w:p w14:paraId="5235274E" w14:textId="77777777" w:rsidR="004935F3" w:rsidRDefault="004935F3">
            <w:pPr>
              <w:jc w:val="center"/>
              <w:rPr>
                <w:b/>
                <w:bCs/>
              </w:rPr>
            </w:pPr>
            <w:r>
              <w:rPr>
                <w:b/>
                <w:bCs/>
              </w:rPr>
              <w:t>Parameter</w:t>
            </w:r>
          </w:p>
        </w:tc>
        <w:tc>
          <w:tcPr>
            <w:tcW w:w="0" w:type="auto"/>
            <w:vAlign w:val="center"/>
            <w:hideMark/>
          </w:tcPr>
          <w:p w14:paraId="5C31AFEE" w14:textId="77777777" w:rsidR="004935F3" w:rsidRDefault="004935F3">
            <w:pPr>
              <w:jc w:val="center"/>
              <w:rPr>
                <w:b/>
                <w:bCs/>
              </w:rPr>
            </w:pPr>
            <w:r>
              <w:rPr>
                <w:b/>
                <w:bCs/>
              </w:rPr>
              <w:t>Description</w:t>
            </w:r>
          </w:p>
        </w:tc>
      </w:tr>
      <w:tr w:rsidR="00D10EC9" w14:paraId="6C53DA1B" w14:textId="77777777" w:rsidTr="004935F3">
        <w:trPr>
          <w:tblCellSpacing w:w="15" w:type="dxa"/>
        </w:trPr>
        <w:tc>
          <w:tcPr>
            <w:tcW w:w="0" w:type="auto"/>
            <w:vAlign w:val="center"/>
            <w:hideMark/>
          </w:tcPr>
          <w:p w14:paraId="51F011DC" w14:textId="77777777" w:rsidR="004935F3" w:rsidRDefault="004935F3">
            <w:r>
              <w:t>1.</w:t>
            </w:r>
          </w:p>
        </w:tc>
        <w:tc>
          <w:tcPr>
            <w:tcW w:w="0" w:type="auto"/>
            <w:vAlign w:val="center"/>
            <w:hideMark/>
          </w:tcPr>
          <w:p w14:paraId="01E9FF5D" w14:textId="77777777" w:rsidR="004935F3" w:rsidRDefault="004935F3">
            <w:r>
              <w:t>Test plan identifier</w:t>
            </w:r>
          </w:p>
        </w:tc>
        <w:tc>
          <w:tcPr>
            <w:tcW w:w="0" w:type="auto"/>
            <w:vAlign w:val="center"/>
            <w:hideMark/>
          </w:tcPr>
          <w:p w14:paraId="08F64F7B" w14:textId="77777777" w:rsidR="004935F3" w:rsidRDefault="004935F3">
            <w:r>
              <w:t>Unique identifying reference.</w:t>
            </w:r>
          </w:p>
        </w:tc>
      </w:tr>
      <w:tr w:rsidR="00D10EC9" w14:paraId="7BA700ED" w14:textId="77777777" w:rsidTr="004935F3">
        <w:trPr>
          <w:tblCellSpacing w:w="15" w:type="dxa"/>
        </w:trPr>
        <w:tc>
          <w:tcPr>
            <w:tcW w:w="0" w:type="auto"/>
            <w:vAlign w:val="center"/>
            <w:hideMark/>
          </w:tcPr>
          <w:p w14:paraId="67E32606" w14:textId="77777777" w:rsidR="004935F3" w:rsidRDefault="004935F3">
            <w:r>
              <w:t>2.</w:t>
            </w:r>
          </w:p>
        </w:tc>
        <w:tc>
          <w:tcPr>
            <w:tcW w:w="0" w:type="auto"/>
            <w:vAlign w:val="center"/>
            <w:hideMark/>
          </w:tcPr>
          <w:p w14:paraId="10369836" w14:textId="77777777" w:rsidR="004935F3" w:rsidRDefault="004935F3">
            <w:r>
              <w:t>Introduction</w:t>
            </w:r>
          </w:p>
        </w:tc>
        <w:tc>
          <w:tcPr>
            <w:tcW w:w="0" w:type="auto"/>
            <w:vAlign w:val="center"/>
            <w:hideMark/>
          </w:tcPr>
          <w:p w14:paraId="3B4744D1" w14:textId="77777777" w:rsidR="004935F3" w:rsidRDefault="004935F3">
            <w:r>
              <w:t>A brief introduction about the project and to the document.</w:t>
            </w:r>
          </w:p>
          <w:p w14:paraId="197A15E7" w14:textId="3A6EC87F" w:rsidR="00D10EC9" w:rsidRDefault="00D10EC9">
            <w:r>
              <w:t xml:space="preserve">Amazon is web based application which allows users to buy things online as well to sell the </w:t>
            </w:r>
            <w:proofErr w:type="spellStart"/>
            <w:proofErr w:type="gramStart"/>
            <w:r>
              <w:t>things.User</w:t>
            </w:r>
            <w:proofErr w:type="spellEnd"/>
            <w:proofErr w:type="gramEnd"/>
            <w:r>
              <w:t xml:space="preserve"> can search the product, buy the product and sell the things</w:t>
            </w:r>
          </w:p>
        </w:tc>
      </w:tr>
      <w:tr w:rsidR="00D10EC9" w14:paraId="3C2A0BBE" w14:textId="77777777" w:rsidTr="004935F3">
        <w:trPr>
          <w:tblCellSpacing w:w="15" w:type="dxa"/>
        </w:trPr>
        <w:tc>
          <w:tcPr>
            <w:tcW w:w="0" w:type="auto"/>
            <w:vAlign w:val="center"/>
            <w:hideMark/>
          </w:tcPr>
          <w:p w14:paraId="50DB8546" w14:textId="77777777" w:rsidR="004935F3" w:rsidRDefault="004935F3">
            <w:r>
              <w:t>3.</w:t>
            </w:r>
          </w:p>
        </w:tc>
        <w:tc>
          <w:tcPr>
            <w:tcW w:w="0" w:type="auto"/>
            <w:vAlign w:val="center"/>
            <w:hideMark/>
          </w:tcPr>
          <w:p w14:paraId="1094ADF7" w14:textId="77777777" w:rsidR="004935F3" w:rsidRDefault="004935F3">
            <w:r>
              <w:t>Test items</w:t>
            </w:r>
          </w:p>
        </w:tc>
        <w:tc>
          <w:tcPr>
            <w:tcW w:w="0" w:type="auto"/>
            <w:vAlign w:val="center"/>
            <w:hideMark/>
          </w:tcPr>
          <w:p w14:paraId="470E8482" w14:textId="77777777" w:rsidR="004935F3" w:rsidRDefault="004935F3">
            <w:r>
              <w:t>A test item is a software item that is the application under test.</w:t>
            </w:r>
          </w:p>
          <w:p w14:paraId="45191FDD" w14:textId="77777777" w:rsidR="00D10EC9" w:rsidRDefault="00D10EC9">
            <w:r>
              <w:t>Following features have to test:</w:t>
            </w:r>
          </w:p>
          <w:p w14:paraId="2E06F369" w14:textId="77777777" w:rsidR="00D10EC9" w:rsidRDefault="00D10EC9">
            <w:r>
              <w:t>Login function</w:t>
            </w:r>
          </w:p>
          <w:p w14:paraId="42CCEF52" w14:textId="77777777" w:rsidR="00D10EC9" w:rsidRDefault="00D10EC9">
            <w:r>
              <w:t>Signup function</w:t>
            </w:r>
          </w:p>
          <w:p w14:paraId="29842013" w14:textId="77777777" w:rsidR="00D10EC9" w:rsidRDefault="00D10EC9">
            <w:r>
              <w:t>Search function</w:t>
            </w:r>
          </w:p>
          <w:p w14:paraId="63D8AE2B" w14:textId="77777777" w:rsidR="00D10EC9" w:rsidRDefault="00D10EC9">
            <w:r>
              <w:t>Add to cart function</w:t>
            </w:r>
          </w:p>
          <w:p w14:paraId="32E2A6E9" w14:textId="2BB3001F" w:rsidR="00D10EC9" w:rsidRDefault="00D10EC9">
            <w:r>
              <w:t>Checkout function</w:t>
            </w:r>
          </w:p>
        </w:tc>
      </w:tr>
      <w:tr w:rsidR="00D10EC9" w14:paraId="051192BA" w14:textId="77777777" w:rsidTr="004935F3">
        <w:trPr>
          <w:tblCellSpacing w:w="15" w:type="dxa"/>
        </w:trPr>
        <w:tc>
          <w:tcPr>
            <w:tcW w:w="0" w:type="auto"/>
            <w:vAlign w:val="center"/>
            <w:hideMark/>
          </w:tcPr>
          <w:p w14:paraId="34113C5C" w14:textId="0A9EA401" w:rsidR="004935F3" w:rsidRDefault="004935F3">
            <w:r>
              <w:t>4.</w:t>
            </w:r>
          </w:p>
        </w:tc>
        <w:tc>
          <w:tcPr>
            <w:tcW w:w="0" w:type="auto"/>
            <w:vAlign w:val="center"/>
            <w:hideMark/>
          </w:tcPr>
          <w:p w14:paraId="14456214" w14:textId="77777777" w:rsidR="004935F3" w:rsidRDefault="004935F3">
            <w:r>
              <w:t>Features to be tested</w:t>
            </w:r>
          </w:p>
        </w:tc>
        <w:tc>
          <w:tcPr>
            <w:tcW w:w="0" w:type="auto"/>
            <w:vAlign w:val="center"/>
            <w:hideMark/>
          </w:tcPr>
          <w:p w14:paraId="44D045C6" w14:textId="77777777" w:rsidR="004935F3" w:rsidRDefault="004935F3">
            <w:r>
              <w:t xml:space="preserve">A feature that needs to tested on the </w:t>
            </w:r>
            <w:proofErr w:type="spellStart"/>
            <w:r>
              <w:t>testware</w:t>
            </w:r>
            <w:proofErr w:type="spellEnd"/>
            <w:r>
              <w:t>.</w:t>
            </w:r>
          </w:p>
        </w:tc>
      </w:tr>
      <w:tr w:rsidR="00D10EC9" w14:paraId="248C3A9B" w14:textId="77777777" w:rsidTr="004935F3">
        <w:trPr>
          <w:tblCellSpacing w:w="15" w:type="dxa"/>
        </w:trPr>
        <w:tc>
          <w:tcPr>
            <w:tcW w:w="0" w:type="auto"/>
            <w:vAlign w:val="center"/>
            <w:hideMark/>
          </w:tcPr>
          <w:p w14:paraId="0E369C3A" w14:textId="77777777" w:rsidR="004935F3" w:rsidRDefault="004935F3">
            <w:r>
              <w:t>5.</w:t>
            </w:r>
          </w:p>
        </w:tc>
        <w:tc>
          <w:tcPr>
            <w:tcW w:w="0" w:type="auto"/>
            <w:vAlign w:val="center"/>
            <w:hideMark/>
          </w:tcPr>
          <w:p w14:paraId="60140874" w14:textId="77777777" w:rsidR="004935F3" w:rsidRDefault="004935F3">
            <w:r>
              <w:t>Features not to be tested</w:t>
            </w:r>
          </w:p>
        </w:tc>
        <w:tc>
          <w:tcPr>
            <w:tcW w:w="0" w:type="auto"/>
            <w:vAlign w:val="center"/>
            <w:hideMark/>
          </w:tcPr>
          <w:p w14:paraId="0D186063" w14:textId="77777777" w:rsidR="004935F3" w:rsidRDefault="004935F3">
            <w:r>
              <w:t>Identify the features and the reasons for not including as part of testing.</w:t>
            </w:r>
          </w:p>
          <w:p w14:paraId="7B366624" w14:textId="77777777" w:rsidR="00D10EC9" w:rsidRDefault="00D10EC9"/>
          <w:p w14:paraId="5352DDEF" w14:textId="77777777" w:rsidR="00D10EC9" w:rsidRDefault="00D10EC9">
            <w:r>
              <w:t>Following feature are not ready for test in this release:</w:t>
            </w:r>
          </w:p>
          <w:p w14:paraId="7B952A7F" w14:textId="0118ED8A" w:rsidR="00D10EC9" w:rsidRDefault="00D10EC9">
            <w:r>
              <w:t>Checkout function</w:t>
            </w:r>
          </w:p>
        </w:tc>
      </w:tr>
      <w:tr w:rsidR="00D10EC9" w14:paraId="1A81A571" w14:textId="77777777" w:rsidTr="004935F3">
        <w:trPr>
          <w:tblCellSpacing w:w="15" w:type="dxa"/>
        </w:trPr>
        <w:tc>
          <w:tcPr>
            <w:tcW w:w="0" w:type="auto"/>
            <w:vAlign w:val="center"/>
            <w:hideMark/>
          </w:tcPr>
          <w:p w14:paraId="32B11883" w14:textId="77777777" w:rsidR="004935F3" w:rsidRDefault="004935F3">
            <w:r>
              <w:t>6.</w:t>
            </w:r>
          </w:p>
        </w:tc>
        <w:tc>
          <w:tcPr>
            <w:tcW w:w="0" w:type="auto"/>
            <w:vAlign w:val="center"/>
            <w:hideMark/>
          </w:tcPr>
          <w:p w14:paraId="4F062903" w14:textId="77777777" w:rsidR="004935F3" w:rsidRDefault="004935F3">
            <w:r>
              <w:t>Approach</w:t>
            </w:r>
          </w:p>
        </w:tc>
        <w:tc>
          <w:tcPr>
            <w:tcW w:w="0" w:type="auto"/>
            <w:vAlign w:val="center"/>
            <w:hideMark/>
          </w:tcPr>
          <w:p w14:paraId="345D69FA" w14:textId="77777777" w:rsidR="004935F3" w:rsidRDefault="004935F3">
            <w:r>
              <w:t>Details about the overall approach to testing.</w:t>
            </w:r>
          </w:p>
          <w:p w14:paraId="3A60469C" w14:textId="06F6B829" w:rsidR="00D10EC9" w:rsidRDefault="00D10EC9" w:rsidP="00D10EC9">
            <w:proofErr w:type="gramStart"/>
            <w:r>
              <w:lastRenderedPageBreak/>
              <w:t>First</w:t>
            </w:r>
            <w:proofErr w:type="gramEnd"/>
            <w:r>
              <w:t xml:space="preserve"> we have to complete manual testing then after that when major issues will fix then we will do automation testing.</w:t>
            </w:r>
          </w:p>
        </w:tc>
      </w:tr>
      <w:tr w:rsidR="00D10EC9" w14:paraId="79191897" w14:textId="77777777" w:rsidTr="004935F3">
        <w:trPr>
          <w:tblCellSpacing w:w="15" w:type="dxa"/>
        </w:trPr>
        <w:tc>
          <w:tcPr>
            <w:tcW w:w="0" w:type="auto"/>
            <w:vAlign w:val="center"/>
            <w:hideMark/>
          </w:tcPr>
          <w:p w14:paraId="7AB4A090" w14:textId="77777777" w:rsidR="004935F3" w:rsidRDefault="004935F3">
            <w:r>
              <w:lastRenderedPageBreak/>
              <w:t>7.</w:t>
            </w:r>
          </w:p>
        </w:tc>
        <w:tc>
          <w:tcPr>
            <w:tcW w:w="0" w:type="auto"/>
            <w:vAlign w:val="center"/>
            <w:hideMark/>
          </w:tcPr>
          <w:p w14:paraId="597FD57C" w14:textId="77777777" w:rsidR="004935F3" w:rsidRDefault="004935F3">
            <w:r>
              <w:t>Item pass/fail criteria</w:t>
            </w:r>
          </w:p>
          <w:p w14:paraId="798E80D0" w14:textId="77777777" w:rsidR="00D10EC9" w:rsidRDefault="00D10EC9">
            <w:r>
              <w:t xml:space="preserve">           Pass criteria:</w:t>
            </w:r>
          </w:p>
          <w:p w14:paraId="2D8694F0" w14:textId="77777777" w:rsidR="00D10EC9" w:rsidRDefault="00D10EC9">
            <w:r>
              <w:t xml:space="preserve">                                      When all the major issues are fixed and all the test cases have been executed then we can say our testing passed successfully</w:t>
            </w:r>
          </w:p>
          <w:p w14:paraId="6D5E2CEB" w14:textId="77777777" w:rsidR="00D10EC9" w:rsidRDefault="00D10EC9">
            <w:r>
              <w:t>Fail criteria:</w:t>
            </w:r>
          </w:p>
          <w:p w14:paraId="7E809D35" w14:textId="6D7699C0" w:rsidR="00D10EC9" w:rsidRDefault="00D10EC9">
            <w:r>
              <w:t xml:space="preserve">              When the major issue is not </w:t>
            </w:r>
            <w:proofErr w:type="gramStart"/>
            <w:r>
              <w:t>fixed</w:t>
            </w:r>
            <w:proofErr w:type="gramEnd"/>
            <w:r>
              <w:t xml:space="preserve"> we will consider our testing is failed.</w:t>
            </w:r>
          </w:p>
        </w:tc>
        <w:tc>
          <w:tcPr>
            <w:tcW w:w="0" w:type="auto"/>
            <w:vAlign w:val="center"/>
            <w:hideMark/>
          </w:tcPr>
          <w:p w14:paraId="4203BAA3" w14:textId="77777777" w:rsidR="004935F3" w:rsidRDefault="004935F3">
            <w:r>
              <w:t>Documented whether a software item has passed or failed its test.</w:t>
            </w:r>
          </w:p>
          <w:p w14:paraId="241BCC78" w14:textId="77777777" w:rsidR="00D10EC9" w:rsidRDefault="00D10EC9"/>
          <w:p w14:paraId="271C05D9" w14:textId="77777777" w:rsidR="00D10EC9" w:rsidRDefault="00D10EC9"/>
        </w:tc>
      </w:tr>
      <w:tr w:rsidR="00D10EC9" w14:paraId="6E9C243F" w14:textId="77777777" w:rsidTr="004935F3">
        <w:trPr>
          <w:tblCellSpacing w:w="15" w:type="dxa"/>
        </w:trPr>
        <w:tc>
          <w:tcPr>
            <w:tcW w:w="0" w:type="auto"/>
            <w:vAlign w:val="center"/>
            <w:hideMark/>
          </w:tcPr>
          <w:p w14:paraId="52D152FD" w14:textId="77777777" w:rsidR="004935F3" w:rsidRDefault="004935F3">
            <w:r>
              <w:t>8.</w:t>
            </w:r>
          </w:p>
        </w:tc>
        <w:tc>
          <w:tcPr>
            <w:tcW w:w="0" w:type="auto"/>
            <w:vAlign w:val="center"/>
            <w:hideMark/>
          </w:tcPr>
          <w:p w14:paraId="436990BF" w14:textId="77777777" w:rsidR="004935F3" w:rsidRDefault="004935F3">
            <w:r>
              <w:t>Test deliverables</w:t>
            </w:r>
          </w:p>
        </w:tc>
        <w:tc>
          <w:tcPr>
            <w:tcW w:w="0" w:type="auto"/>
            <w:vAlign w:val="center"/>
            <w:hideMark/>
          </w:tcPr>
          <w:p w14:paraId="79F549DE" w14:textId="77777777" w:rsidR="004935F3" w:rsidRDefault="004935F3">
            <w:r>
              <w:t xml:space="preserve">The deliverables that are delivered as part of the testing </w:t>
            </w:r>
            <w:proofErr w:type="spellStart"/>
            <w:proofErr w:type="gramStart"/>
            <w:r>
              <w:t>process,such</w:t>
            </w:r>
            <w:proofErr w:type="spellEnd"/>
            <w:proofErr w:type="gramEnd"/>
            <w:r>
              <w:t xml:space="preserve"> as test plans, test specifications and test summary reports.</w:t>
            </w:r>
          </w:p>
          <w:p w14:paraId="521FB1DF" w14:textId="77777777" w:rsidR="00D10EC9" w:rsidRDefault="00D10EC9"/>
          <w:p w14:paraId="4C747DE5" w14:textId="77777777" w:rsidR="00D10EC9" w:rsidRDefault="00D10EC9">
            <w:r>
              <w:t>Test plan</w:t>
            </w:r>
          </w:p>
          <w:p w14:paraId="4FFF2122" w14:textId="77777777" w:rsidR="00D10EC9" w:rsidRDefault="00D10EC9">
            <w:r>
              <w:t>Test cases</w:t>
            </w:r>
          </w:p>
          <w:p w14:paraId="43E2CB40" w14:textId="0B638DC4" w:rsidR="00D10EC9" w:rsidRDefault="00D10EC9">
            <w:r>
              <w:t>Test execution Report</w:t>
            </w:r>
          </w:p>
        </w:tc>
      </w:tr>
      <w:tr w:rsidR="00D10EC9" w14:paraId="644EC60B" w14:textId="77777777" w:rsidTr="004935F3">
        <w:trPr>
          <w:tblCellSpacing w:w="15" w:type="dxa"/>
        </w:trPr>
        <w:tc>
          <w:tcPr>
            <w:tcW w:w="0" w:type="auto"/>
            <w:vAlign w:val="center"/>
            <w:hideMark/>
          </w:tcPr>
          <w:p w14:paraId="77278875" w14:textId="09A6F005" w:rsidR="004935F3" w:rsidRDefault="004935F3">
            <w:r>
              <w:t>9.</w:t>
            </w:r>
          </w:p>
        </w:tc>
        <w:tc>
          <w:tcPr>
            <w:tcW w:w="0" w:type="auto"/>
            <w:vAlign w:val="center"/>
            <w:hideMark/>
          </w:tcPr>
          <w:p w14:paraId="42AAEF35" w14:textId="77777777" w:rsidR="004935F3" w:rsidRDefault="004935F3">
            <w:r>
              <w:t>Testing tasks</w:t>
            </w:r>
          </w:p>
        </w:tc>
        <w:tc>
          <w:tcPr>
            <w:tcW w:w="0" w:type="auto"/>
            <w:vAlign w:val="center"/>
            <w:hideMark/>
          </w:tcPr>
          <w:p w14:paraId="05424158" w14:textId="77777777" w:rsidR="004935F3" w:rsidRDefault="004935F3">
            <w:r>
              <w:t>All tasks for planning and executing the testing.</w:t>
            </w:r>
          </w:p>
          <w:p w14:paraId="539E5994" w14:textId="77777777" w:rsidR="00D10EC9" w:rsidRDefault="00D10EC9">
            <w:r>
              <w:t>Manual testing</w:t>
            </w:r>
          </w:p>
          <w:p w14:paraId="0273BC15" w14:textId="77777777" w:rsidR="00D10EC9" w:rsidRDefault="00D10EC9">
            <w:r>
              <w:t>Automation testing</w:t>
            </w:r>
          </w:p>
          <w:p w14:paraId="6F4DB3F5" w14:textId="77777777" w:rsidR="00D10EC9" w:rsidRDefault="00D10EC9">
            <w:r>
              <w:t xml:space="preserve">Bugs report </w:t>
            </w:r>
          </w:p>
          <w:p w14:paraId="32A7A417" w14:textId="6A8E472F" w:rsidR="00D10EC9" w:rsidRDefault="00D10EC9"/>
        </w:tc>
      </w:tr>
      <w:tr w:rsidR="00D10EC9" w14:paraId="06E7D9BE" w14:textId="77777777" w:rsidTr="004935F3">
        <w:trPr>
          <w:tblCellSpacing w:w="15" w:type="dxa"/>
        </w:trPr>
        <w:tc>
          <w:tcPr>
            <w:tcW w:w="0" w:type="auto"/>
            <w:vAlign w:val="center"/>
            <w:hideMark/>
          </w:tcPr>
          <w:p w14:paraId="3D107CF9" w14:textId="12FDAEB3" w:rsidR="004935F3" w:rsidRDefault="004935F3">
            <w:r>
              <w:t>10.</w:t>
            </w:r>
          </w:p>
        </w:tc>
        <w:tc>
          <w:tcPr>
            <w:tcW w:w="0" w:type="auto"/>
            <w:vAlign w:val="center"/>
            <w:hideMark/>
          </w:tcPr>
          <w:p w14:paraId="3C97224A" w14:textId="77777777" w:rsidR="004935F3" w:rsidRDefault="004935F3">
            <w:r>
              <w:t>Environmental needs</w:t>
            </w:r>
          </w:p>
        </w:tc>
        <w:tc>
          <w:tcPr>
            <w:tcW w:w="0" w:type="auto"/>
            <w:vAlign w:val="center"/>
            <w:hideMark/>
          </w:tcPr>
          <w:p w14:paraId="2923C3B3" w14:textId="77777777" w:rsidR="004935F3" w:rsidRDefault="004935F3">
            <w:r>
              <w:t>Defining the environmental requirements such as hardware, software, OS, network configurations, tools required.</w:t>
            </w:r>
          </w:p>
          <w:p w14:paraId="0D0B55D1" w14:textId="08B580AB" w:rsidR="00D10EC9" w:rsidRDefault="00D10EC9">
            <w:r>
              <w:t xml:space="preserve">For testing </w:t>
            </w:r>
            <w:proofErr w:type="gramStart"/>
            <w:r>
              <w:t>purpose</w:t>
            </w:r>
            <w:proofErr w:type="gramEnd"/>
            <w:r>
              <w:t xml:space="preserve"> we need separate environment.</w:t>
            </w:r>
          </w:p>
        </w:tc>
      </w:tr>
      <w:tr w:rsidR="00D10EC9" w14:paraId="598CAC6D" w14:textId="77777777" w:rsidTr="004935F3">
        <w:trPr>
          <w:tblCellSpacing w:w="15" w:type="dxa"/>
        </w:trPr>
        <w:tc>
          <w:tcPr>
            <w:tcW w:w="0" w:type="auto"/>
            <w:vAlign w:val="center"/>
            <w:hideMark/>
          </w:tcPr>
          <w:p w14:paraId="079904F3" w14:textId="77777777" w:rsidR="004935F3" w:rsidRDefault="004935F3">
            <w:r>
              <w:t>11.</w:t>
            </w:r>
          </w:p>
        </w:tc>
        <w:tc>
          <w:tcPr>
            <w:tcW w:w="0" w:type="auto"/>
            <w:vAlign w:val="center"/>
            <w:hideMark/>
          </w:tcPr>
          <w:p w14:paraId="145F973A" w14:textId="77777777" w:rsidR="004935F3" w:rsidRDefault="004935F3">
            <w:r>
              <w:t>Responsibilities</w:t>
            </w:r>
          </w:p>
        </w:tc>
        <w:tc>
          <w:tcPr>
            <w:tcW w:w="0" w:type="auto"/>
            <w:vAlign w:val="center"/>
            <w:hideMark/>
          </w:tcPr>
          <w:p w14:paraId="32394158" w14:textId="77777777" w:rsidR="004935F3" w:rsidRDefault="004935F3">
            <w:r>
              <w:t>Lists the roles and responsibilities of the team members.</w:t>
            </w:r>
          </w:p>
        </w:tc>
      </w:tr>
      <w:tr w:rsidR="00D10EC9" w14:paraId="6DC4DF5E" w14:textId="77777777" w:rsidTr="004935F3">
        <w:trPr>
          <w:tblCellSpacing w:w="15" w:type="dxa"/>
        </w:trPr>
        <w:tc>
          <w:tcPr>
            <w:tcW w:w="0" w:type="auto"/>
            <w:vAlign w:val="center"/>
            <w:hideMark/>
          </w:tcPr>
          <w:p w14:paraId="04BFBB2D" w14:textId="77777777" w:rsidR="004935F3" w:rsidRDefault="004935F3">
            <w:r>
              <w:t>12.</w:t>
            </w:r>
          </w:p>
        </w:tc>
        <w:tc>
          <w:tcPr>
            <w:tcW w:w="0" w:type="auto"/>
            <w:vAlign w:val="center"/>
            <w:hideMark/>
          </w:tcPr>
          <w:p w14:paraId="4A7C5E33" w14:textId="77777777" w:rsidR="004935F3" w:rsidRDefault="004935F3">
            <w:r>
              <w:t>Staffing and training needs</w:t>
            </w:r>
          </w:p>
        </w:tc>
        <w:tc>
          <w:tcPr>
            <w:tcW w:w="0" w:type="auto"/>
            <w:vAlign w:val="center"/>
            <w:hideMark/>
          </w:tcPr>
          <w:p w14:paraId="38E74B73" w14:textId="77777777" w:rsidR="004935F3" w:rsidRDefault="004935F3">
            <w:r>
              <w:t>Captures the actual staffing requirements and any specific skills and training requirements.</w:t>
            </w:r>
          </w:p>
          <w:p w14:paraId="2036B4DA" w14:textId="0C551E14" w:rsidR="00157C48" w:rsidRDefault="00157C48">
            <w:r>
              <w:lastRenderedPageBreak/>
              <w:t>Currently we don’t need any training</w:t>
            </w:r>
          </w:p>
        </w:tc>
      </w:tr>
      <w:tr w:rsidR="00D10EC9" w14:paraId="0CB31157" w14:textId="77777777" w:rsidTr="004935F3">
        <w:trPr>
          <w:tblCellSpacing w:w="15" w:type="dxa"/>
        </w:trPr>
        <w:tc>
          <w:tcPr>
            <w:tcW w:w="0" w:type="auto"/>
            <w:vAlign w:val="center"/>
            <w:hideMark/>
          </w:tcPr>
          <w:p w14:paraId="34BA00A0" w14:textId="77777777" w:rsidR="004935F3" w:rsidRDefault="004935F3">
            <w:r>
              <w:lastRenderedPageBreak/>
              <w:t>13.</w:t>
            </w:r>
          </w:p>
        </w:tc>
        <w:tc>
          <w:tcPr>
            <w:tcW w:w="0" w:type="auto"/>
            <w:vAlign w:val="center"/>
            <w:hideMark/>
          </w:tcPr>
          <w:p w14:paraId="5EB6CE1E" w14:textId="77777777" w:rsidR="004935F3" w:rsidRDefault="004935F3">
            <w:r>
              <w:t>Schedule</w:t>
            </w:r>
          </w:p>
        </w:tc>
        <w:tc>
          <w:tcPr>
            <w:tcW w:w="0" w:type="auto"/>
            <w:vAlign w:val="center"/>
            <w:hideMark/>
          </w:tcPr>
          <w:p w14:paraId="260E467E" w14:textId="77777777" w:rsidR="004935F3" w:rsidRDefault="004935F3">
            <w:r>
              <w:t>States the important project delivery dates and key milestones.</w:t>
            </w:r>
          </w:p>
        </w:tc>
      </w:tr>
      <w:tr w:rsidR="00D10EC9" w14:paraId="6AE6DF51" w14:textId="77777777" w:rsidTr="004935F3">
        <w:trPr>
          <w:tblCellSpacing w:w="15" w:type="dxa"/>
        </w:trPr>
        <w:tc>
          <w:tcPr>
            <w:tcW w:w="0" w:type="auto"/>
            <w:vAlign w:val="center"/>
            <w:hideMark/>
          </w:tcPr>
          <w:p w14:paraId="4CACE79C" w14:textId="77777777" w:rsidR="004935F3" w:rsidRDefault="004935F3">
            <w:r>
              <w:t>14.</w:t>
            </w:r>
          </w:p>
        </w:tc>
        <w:tc>
          <w:tcPr>
            <w:tcW w:w="0" w:type="auto"/>
            <w:vAlign w:val="center"/>
            <w:hideMark/>
          </w:tcPr>
          <w:p w14:paraId="203E1D92" w14:textId="77777777" w:rsidR="004935F3" w:rsidRDefault="004935F3">
            <w:r>
              <w:t xml:space="preserve">Risks and Mitigation </w:t>
            </w:r>
          </w:p>
        </w:tc>
        <w:tc>
          <w:tcPr>
            <w:tcW w:w="0" w:type="auto"/>
            <w:vAlign w:val="center"/>
            <w:hideMark/>
          </w:tcPr>
          <w:p w14:paraId="386F9944" w14:textId="77777777" w:rsidR="004935F3" w:rsidRDefault="004935F3">
            <w:r>
              <w:t>High-level project risks and assumptions and a mitigating plan for each identified risk.</w:t>
            </w:r>
          </w:p>
          <w:p w14:paraId="0A0131F9" w14:textId="77777777" w:rsidR="00157C48" w:rsidRDefault="00157C48"/>
        </w:tc>
      </w:tr>
      <w:tr w:rsidR="00D10EC9" w14:paraId="1763659A" w14:textId="77777777" w:rsidTr="004935F3">
        <w:trPr>
          <w:tblCellSpacing w:w="15" w:type="dxa"/>
        </w:trPr>
        <w:tc>
          <w:tcPr>
            <w:tcW w:w="0" w:type="auto"/>
            <w:vAlign w:val="center"/>
            <w:hideMark/>
          </w:tcPr>
          <w:p w14:paraId="361219AB" w14:textId="77777777" w:rsidR="004935F3" w:rsidRDefault="004935F3">
            <w:r>
              <w:t>15.</w:t>
            </w:r>
          </w:p>
        </w:tc>
        <w:tc>
          <w:tcPr>
            <w:tcW w:w="0" w:type="auto"/>
            <w:vAlign w:val="center"/>
            <w:hideMark/>
          </w:tcPr>
          <w:p w14:paraId="6F6F76AE" w14:textId="77777777" w:rsidR="004935F3" w:rsidRDefault="004935F3">
            <w:r>
              <w:t>Approvals</w:t>
            </w:r>
          </w:p>
        </w:tc>
        <w:tc>
          <w:tcPr>
            <w:tcW w:w="0" w:type="auto"/>
            <w:vAlign w:val="center"/>
            <w:hideMark/>
          </w:tcPr>
          <w:p w14:paraId="2228EEF1" w14:textId="77777777" w:rsidR="004935F3" w:rsidRDefault="004935F3">
            <w:r>
              <w:t>Captures all approvers of the document, their titles and the sign off date.</w:t>
            </w:r>
          </w:p>
        </w:tc>
      </w:tr>
    </w:tbl>
    <w:p w14:paraId="5B3D7473" w14:textId="77777777" w:rsidR="008152BF" w:rsidRDefault="008152BF"/>
    <w:p w14:paraId="5FA93FC2" w14:textId="77777777" w:rsidR="00954EF0" w:rsidRDefault="00954EF0"/>
    <w:p w14:paraId="7AFFE976" w14:textId="77777777" w:rsidR="00954EF0" w:rsidRDefault="00954EF0" w:rsidP="00954EF0">
      <w:pPr>
        <w:pStyle w:val="NormalWeb"/>
      </w:pPr>
      <w:r>
        <w:t xml:space="preserve">A Test Strategy document is a </w:t>
      </w:r>
      <w:proofErr w:type="gramStart"/>
      <w:r>
        <w:t>high level</w:t>
      </w:r>
      <w:proofErr w:type="gramEnd"/>
      <w:r>
        <w:t xml:space="preserve"> document and normally developed by project manager. This document defines “Software Testing Approach” to achieve testing objectives. The Test Strategy is normally derived from the Business Requirement Specification document.</w:t>
      </w:r>
    </w:p>
    <w:p w14:paraId="46AC5AF6" w14:textId="77777777" w:rsidR="00954EF0" w:rsidRDefault="00954EF0" w:rsidP="00954EF0">
      <w:pPr>
        <w:pStyle w:val="NormalWeb"/>
      </w:pPr>
      <w: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14:paraId="5D2A7C63" w14:textId="77777777" w:rsidR="00954EF0" w:rsidRDefault="00954EF0" w:rsidP="00954EF0">
      <w:pPr>
        <w:pStyle w:val="NormalWeb"/>
      </w:pPr>
      <w:r>
        <w:t>Some companies include the “Test Approach” or “Strategy” inside the Test Plan, which is fine and it is usually the case for small projects. However, for larger projects, there is one Test Strategy document and different number of Test Plans for each phase or level of testing.</w:t>
      </w:r>
    </w:p>
    <w:p w14:paraId="41F2C6D2" w14:textId="77777777" w:rsidR="00954EF0" w:rsidRDefault="00954EF0" w:rsidP="00954EF0">
      <w:pPr>
        <w:pStyle w:val="Heading3"/>
      </w:pPr>
      <w:r>
        <w:t>Components of the Test Strategy document</w:t>
      </w:r>
    </w:p>
    <w:p w14:paraId="19C22C80" w14:textId="77777777" w:rsidR="00954EF0" w:rsidRDefault="00954EF0" w:rsidP="00954EF0">
      <w:pPr>
        <w:numPr>
          <w:ilvl w:val="0"/>
          <w:numId w:val="51"/>
        </w:numPr>
        <w:spacing w:before="100" w:beforeAutospacing="1" w:after="100" w:afterAutospacing="1" w:line="240" w:lineRule="auto"/>
      </w:pPr>
      <w:r>
        <w:t>Scope and Objectives</w:t>
      </w:r>
    </w:p>
    <w:p w14:paraId="4931E58B" w14:textId="77777777" w:rsidR="00954EF0" w:rsidRDefault="00954EF0" w:rsidP="00954EF0">
      <w:pPr>
        <w:numPr>
          <w:ilvl w:val="0"/>
          <w:numId w:val="51"/>
        </w:numPr>
        <w:spacing w:before="100" w:beforeAutospacing="1" w:after="100" w:afterAutospacing="1" w:line="240" w:lineRule="auto"/>
      </w:pPr>
      <w:r>
        <w:t>Business issues</w:t>
      </w:r>
    </w:p>
    <w:p w14:paraId="1A3FE46F" w14:textId="77777777" w:rsidR="00954EF0" w:rsidRDefault="00954EF0" w:rsidP="00954EF0">
      <w:pPr>
        <w:numPr>
          <w:ilvl w:val="0"/>
          <w:numId w:val="51"/>
        </w:numPr>
        <w:spacing w:before="100" w:beforeAutospacing="1" w:after="100" w:afterAutospacing="1" w:line="240" w:lineRule="auto"/>
      </w:pPr>
      <w:r>
        <w:t>Roles and responsibilities</w:t>
      </w:r>
    </w:p>
    <w:p w14:paraId="202B2F1F" w14:textId="77777777" w:rsidR="00954EF0" w:rsidRDefault="00954EF0" w:rsidP="00954EF0">
      <w:pPr>
        <w:numPr>
          <w:ilvl w:val="0"/>
          <w:numId w:val="51"/>
        </w:numPr>
        <w:spacing w:before="100" w:beforeAutospacing="1" w:after="100" w:afterAutospacing="1" w:line="240" w:lineRule="auto"/>
      </w:pPr>
      <w:r>
        <w:t>Communication and status reporting</w:t>
      </w:r>
    </w:p>
    <w:p w14:paraId="33BB85F7" w14:textId="77777777" w:rsidR="00954EF0" w:rsidRDefault="00954EF0" w:rsidP="00954EF0">
      <w:pPr>
        <w:numPr>
          <w:ilvl w:val="0"/>
          <w:numId w:val="51"/>
        </w:numPr>
        <w:spacing w:before="100" w:beforeAutospacing="1" w:after="100" w:afterAutospacing="1" w:line="240" w:lineRule="auto"/>
      </w:pPr>
      <w:r>
        <w:t>Test deliverables</w:t>
      </w:r>
    </w:p>
    <w:p w14:paraId="3C0F1612" w14:textId="77777777" w:rsidR="00954EF0" w:rsidRDefault="00954EF0" w:rsidP="00954EF0">
      <w:pPr>
        <w:numPr>
          <w:ilvl w:val="0"/>
          <w:numId w:val="51"/>
        </w:numPr>
        <w:spacing w:before="100" w:beforeAutospacing="1" w:after="100" w:afterAutospacing="1" w:line="240" w:lineRule="auto"/>
      </w:pPr>
      <w:r>
        <w:t>Industry standards to follow</w:t>
      </w:r>
    </w:p>
    <w:p w14:paraId="29CE7301" w14:textId="77777777" w:rsidR="00954EF0" w:rsidRDefault="00954EF0" w:rsidP="00954EF0">
      <w:pPr>
        <w:numPr>
          <w:ilvl w:val="0"/>
          <w:numId w:val="51"/>
        </w:numPr>
        <w:spacing w:before="100" w:beforeAutospacing="1" w:after="100" w:afterAutospacing="1" w:line="240" w:lineRule="auto"/>
      </w:pPr>
      <w:r>
        <w:t>Test automation and tools</w:t>
      </w:r>
    </w:p>
    <w:p w14:paraId="701EA542" w14:textId="77777777" w:rsidR="00954EF0" w:rsidRDefault="00954EF0" w:rsidP="00954EF0">
      <w:pPr>
        <w:numPr>
          <w:ilvl w:val="0"/>
          <w:numId w:val="51"/>
        </w:numPr>
        <w:spacing w:before="100" w:beforeAutospacing="1" w:after="100" w:afterAutospacing="1" w:line="240" w:lineRule="auto"/>
      </w:pPr>
      <w:r>
        <w:t>Testing measurements and metrices</w:t>
      </w:r>
    </w:p>
    <w:p w14:paraId="62B6C225" w14:textId="77777777" w:rsidR="00954EF0" w:rsidRDefault="00954EF0" w:rsidP="00954EF0">
      <w:pPr>
        <w:numPr>
          <w:ilvl w:val="0"/>
          <w:numId w:val="51"/>
        </w:numPr>
        <w:spacing w:before="100" w:beforeAutospacing="1" w:after="100" w:afterAutospacing="1" w:line="240" w:lineRule="auto"/>
      </w:pPr>
      <w:r>
        <w:t>Risks and mitigation</w:t>
      </w:r>
    </w:p>
    <w:p w14:paraId="1842F84F" w14:textId="77777777" w:rsidR="00954EF0" w:rsidRDefault="00954EF0" w:rsidP="00954EF0">
      <w:pPr>
        <w:numPr>
          <w:ilvl w:val="0"/>
          <w:numId w:val="51"/>
        </w:numPr>
        <w:spacing w:before="100" w:beforeAutospacing="1" w:after="100" w:afterAutospacing="1" w:line="240" w:lineRule="auto"/>
      </w:pPr>
      <w:r>
        <w:t>Defect reporting and tracking</w:t>
      </w:r>
    </w:p>
    <w:p w14:paraId="5C3CB3A2" w14:textId="77777777" w:rsidR="00954EF0" w:rsidRDefault="00954EF0" w:rsidP="00954EF0">
      <w:pPr>
        <w:numPr>
          <w:ilvl w:val="0"/>
          <w:numId w:val="51"/>
        </w:numPr>
        <w:spacing w:before="100" w:beforeAutospacing="1" w:after="100" w:afterAutospacing="1" w:line="240" w:lineRule="auto"/>
      </w:pPr>
      <w:r>
        <w:t>Change and configuration management</w:t>
      </w:r>
    </w:p>
    <w:p w14:paraId="1FC42BE4" w14:textId="77777777" w:rsidR="00954EF0" w:rsidRDefault="00954EF0" w:rsidP="00954EF0">
      <w:pPr>
        <w:numPr>
          <w:ilvl w:val="0"/>
          <w:numId w:val="51"/>
        </w:numPr>
        <w:spacing w:before="100" w:beforeAutospacing="1" w:after="100" w:afterAutospacing="1" w:line="240" w:lineRule="auto"/>
      </w:pPr>
      <w:r>
        <w:t>Training plan</w:t>
      </w:r>
    </w:p>
    <w:p w14:paraId="43D47BBB" w14:textId="77777777" w:rsidR="00954EF0" w:rsidRDefault="00954EF0" w:rsidP="00954EF0">
      <w:pPr>
        <w:pStyle w:val="NormalWeb"/>
      </w:pPr>
      <w:r>
        <w:t xml:space="preserve">Here is an example of an </w:t>
      </w:r>
      <w:hyperlink r:id="rId148" w:history="1">
        <w:r>
          <w:rPr>
            <w:rStyle w:val="Hyperlink"/>
            <w:b/>
            <w:bCs/>
          </w:rPr>
          <w:t>Agile Test Strategy Document Template</w:t>
        </w:r>
      </w:hyperlink>
    </w:p>
    <w:p w14:paraId="499B8DB9" w14:textId="77777777" w:rsidR="00954EF0" w:rsidRDefault="00954EF0" w:rsidP="00954EF0">
      <w:pPr>
        <w:pStyle w:val="Heading2"/>
        <w:jc w:val="center"/>
      </w:pPr>
      <w:r>
        <w:t>Test Plan</w:t>
      </w:r>
    </w:p>
    <w:p w14:paraId="6F98D569" w14:textId="77777777" w:rsidR="00954EF0" w:rsidRDefault="00954EF0" w:rsidP="00954EF0">
      <w:pPr>
        <w:pStyle w:val="NormalWeb"/>
      </w:pPr>
      <w:r>
        <w:lastRenderedPageBreak/>
        <w:t>The Test Plan document on the other hand, is derived from the Product Description, Software Requirement Specification SRS, or Use Case Documents.</w:t>
      </w:r>
      <w:r>
        <w:br/>
        <w:t>The Test Plan document is usually prepared by the Test Lead or Test Manager and the focus of the document is to describe what to test, how to test, when to test and who will do what test.</w:t>
      </w:r>
    </w:p>
    <w:p w14:paraId="554009DD" w14:textId="77777777" w:rsidR="00954EF0" w:rsidRDefault="00954EF0" w:rsidP="00954EF0">
      <w:pPr>
        <w:rPr>
          <w:rStyle w:val="Hyperlink"/>
        </w:rPr>
      </w:pPr>
      <w:r>
        <w:fldChar w:fldCharType="begin"/>
      </w:r>
      <w:r>
        <w:instrText xml:space="preserve"> HYPERLINK "http://www.testingexcellence.com/how-to-create-a-powerful-test-strategy/" \t "_self" </w:instrText>
      </w:r>
      <w:r>
        <w:fldChar w:fldCharType="separate"/>
      </w:r>
    </w:p>
    <w:p w14:paraId="14C752B5" w14:textId="77777777" w:rsidR="00954EF0" w:rsidRDefault="00954EF0" w:rsidP="00954EF0">
      <w:r>
        <w:rPr>
          <w:color w:val="0000FF"/>
          <w:u w:val="single"/>
        </w:rPr>
        <w:t xml:space="preserve">  </w:t>
      </w:r>
      <w:r>
        <w:rPr>
          <w:rStyle w:val="posttitle"/>
          <w:color w:val="0000FF"/>
          <w:u w:val="single"/>
        </w:rPr>
        <w:t>How to create a powerful test strategy?</w:t>
      </w:r>
    </w:p>
    <w:p w14:paraId="3DBCA10D" w14:textId="77777777" w:rsidR="00954EF0" w:rsidRDefault="00954EF0" w:rsidP="00954EF0">
      <w:r>
        <w:fldChar w:fldCharType="end"/>
      </w:r>
    </w:p>
    <w:p w14:paraId="087B4B83" w14:textId="77777777" w:rsidR="00954EF0" w:rsidRDefault="00954EF0" w:rsidP="00954EF0">
      <w:pPr>
        <w:pStyle w:val="NormalWeb"/>
      </w:pPr>
      <w:r>
        <w:t>It is not uncommon to have one Master Test Plan which is a common document for the test phases and each test phase have their own Test Plan documents.</w:t>
      </w:r>
    </w:p>
    <w:p w14:paraId="7D0CA79E" w14:textId="77777777" w:rsidR="00954EF0" w:rsidRDefault="00954EF0" w:rsidP="00954EF0">
      <w:pPr>
        <w:pStyle w:val="NormalWeb"/>
      </w:pPr>
      <w:r>
        <w:t>There is much debate, as to whether the Test Plan document should also be a static document like the Test Strategy document mentioned above or should it be updated every often to reflect changes according to the direction of the project and activities.</w:t>
      </w:r>
    </w:p>
    <w:p w14:paraId="69876017" w14:textId="77777777" w:rsidR="00954EF0" w:rsidRDefault="00954EF0" w:rsidP="00954EF0">
      <w:pPr>
        <w:pStyle w:val="NormalWeb"/>
      </w:pPr>
      <w:r>
        <w:t>My own personal view is that when a testing phase starts and the Test Manager is “controlling” the activities, the test plan should be updated to reflect any deviation from the original plan. After all, Planning and Control are continuous activities in the formal test process.</w:t>
      </w:r>
    </w:p>
    <w:p w14:paraId="097E50C3" w14:textId="77777777" w:rsidR="00954EF0" w:rsidRDefault="00954EF0" w:rsidP="00954EF0">
      <w:pPr>
        <w:pStyle w:val="Heading3"/>
      </w:pPr>
      <w:r>
        <w:t>Components of the Test Plan document</w:t>
      </w:r>
    </w:p>
    <w:p w14:paraId="4DED0CB9" w14:textId="77777777" w:rsidR="00954EF0" w:rsidRDefault="00954EF0" w:rsidP="00954EF0">
      <w:pPr>
        <w:numPr>
          <w:ilvl w:val="0"/>
          <w:numId w:val="52"/>
        </w:numPr>
        <w:spacing w:before="100" w:beforeAutospacing="1" w:after="100" w:afterAutospacing="1" w:line="240" w:lineRule="auto"/>
      </w:pPr>
      <w:r>
        <w:t>Test Plan id</w:t>
      </w:r>
    </w:p>
    <w:p w14:paraId="1A0E04C7" w14:textId="77777777" w:rsidR="00954EF0" w:rsidRDefault="00954EF0" w:rsidP="00954EF0">
      <w:pPr>
        <w:numPr>
          <w:ilvl w:val="0"/>
          <w:numId w:val="52"/>
        </w:numPr>
        <w:spacing w:before="100" w:beforeAutospacing="1" w:after="100" w:afterAutospacing="1" w:line="240" w:lineRule="auto"/>
      </w:pPr>
      <w:r>
        <w:t>Introduction</w:t>
      </w:r>
    </w:p>
    <w:p w14:paraId="26DA0B87" w14:textId="77777777" w:rsidR="00954EF0" w:rsidRDefault="00954EF0" w:rsidP="00954EF0">
      <w:pPr>
        <w:numPr>
          <w:ilvl w:val="0"/>
          <w:numId w:val="52"/>
        </w:numPr>
        <w:spacing w:before="100" w:beforeAutospacing="1" w:after="100" w:afterAutospacing="1" w:line="240" w:lineRule="auto"/>
      </w:pPr>
      <w:r>
        <w:t>Test items</w:t>
      </w:r>
    </w:p>
    <w:p w14:paraId="15F90D97" w14:textId="77777777" w:rsidR="00954EF0" w:rsidRDefault="00954EF0" w:rsidP="00954EF0">
      <w:pPr>
        <w:numPr>
          <w:ilvl w:val="0"/>
          <w:numId w:val="52"/>
        </w:numPr>
        <w:spacing w:before="100" w:beforeAutospacing="1" w:after="100" w:afterAutospacing="1" w:line="240" w:lineRule="auto"/>
      </w:pPr>
      <w:r>
        <w:t>Features to be tested</w:t>
      </w:r>
    </w:p>
    <w:p w14:paraId="0E8B21A4" w14:textId="77777777" w:rsidR="00954EF0" w:rsidRDefault="00954EF0" w:rsidP="00954EF0">
      <w:pPr>
        <w:numPr>
          <w:ilvl w:val="0"/>
          <w:numId w:val="52"/>
        </w:numPr>
        <w:spacing w:before="100" w:beforeAutospacing="1" w:after="100" w:afterAutospacing="1" w:line="240" w:lineRule="auto"/>
      </w:pPr>
      <w:r>
        <w:t>Features not to be tested</w:t>
      </w:r>
    </w:p>
    <w:p w14:paraId="0A964482" w14:textId="77777777" w:rsidR="00954EF0" w:rsidRDefault="00954EF0" w:rsidP="00954EF0">
      <w:pPr>
        <w:numPr>
          <w:ilvl w:val="0"/>
          <w:numId w:val="52"/>
        </w:numPr>
        <w:spacing w:before="100" w:beforeAutospacing="1" w:after="100" w:afterAutospacing="1" w:line="240" w:lineRule="auto"/>
      </w:pPr>
      <w:r>
        <w:t>Test techniques</w:t>
      </w:r>
    </w:p>
    <w:p w14:paraId="41CEDDFB" w14:textId="77777777" w:rsidR="00954EF0" w:rsidRDefault="00954EF0" w:rsidP="00954EF0">
      <w:pPr>
        <w:numPr>
          <w:ilvl w:val="0"/>
          <w:numId w:val="52"/>
        </w:numPr>
        <w:spacing w:before="100" w:beforeAutospacing="1" w:after="100" w:afterAutospacing="1" w:line="240" w:lineRule="auto"/>
      </w:pPr>
      <w:r>
        <w:t>Testing tasks</w:t>
      </w:r>
    </w:p>
    <w:p w14:paraId="3826CD36" w14:textId="77777777" w:rsidR="00954EF0" w:rsidRDefault="00954EF0" w:rsidP="00954EF0">
      <w:pPr>
        <w:numPr>
          <w:ilvl w:val="0"/>
          <w:numId w:val="52"/>
        </w:numPr>
        <w:spacing w:before="100" w:beforeAutospacing="1" w:after="100" w:afterAutospacing="1" w:line="240" w:lineRule="auto"/>
      </w:pPr>
      <w:r>
        <w:t>Suspension criteria</w:t>
      </w:r>
    </w:p>
    <w:p w14:paraId="439B6117" w14:textId="77777777" w:rsidR="00954EF0" w:rsidRDefault="00954EF0" w:rsidP="00954EF0">
      <w:pPr>
        <w:numPr>
          <w:ilvl w:val="0"/>
          <w:numId w:val="52"/>
        </w:numPr>
        <w:spacing w:before="100" w:beforeAutospacing="1" w:after="100" w:afterAutospacing="1" w:line="240" w:lineRule="auto"/>
      </w:pPr>
      <w:r>
        <w:t>Features pass or fail criteria</w:t>
      </w:r>
    </w:p>
    <w:p w14:paraId="3AE88C58" w14:textId="77777777" w:rsidR="00954EF0" w:rsidRDefault="00954EF0" w:rsidP="00954EF0">
      <w:pPr>
        <w:numPr>
          <w:ilvl w:val="0"/>
          <w:numId w:val="52"/>
        </w:numPr>
        <w:spacing w:before="100" w:beforeAutospacing="1" w:after="100" w:afterAutospacing="1" w:line="240" w:lineRule="auto"/>
      </w:pPr>
      <w:r>
        <w:t>Test environment (Entry criteria, Exit criteria)</w:t>
      </w:r>
    </w:p>
    <w:p w14:paraId="065CCF68" w14:textId="77777777" w:rsidR="00954EF0" w:rsidRDefault="00954EF0" w:rsidP="00954EF0">
      <w:pPr>
        <w:numPr>
          <w:ilvl w:val="0"/>
          <w:numId w:val="52"/>
        </w:numPr>
        <w:spacing w:before="100" w:beforeAutospacing="1" w:after="100" w:afterAutospacing="1" w:line="240" w:lineRule="auto"/>
      </w:pPr>
      <w:r>
        <w:t>Test deliverables</w:t>
      </w:r>
    </w:p>
    <w:p w14:paraId="318D8E8A" w14:textId="77777777" w:rsidR="00954EF0" w:rsidRDefault="00954EF0" w:rsidP="00954EF0">
      <w:pPr>
        <w:numPr>
          <w:ilvl w:val="0"/>
          <w:numId w:val="52"/>
        </w:numPr>
        <w:spacing w:before="100" w:beforeAutospacing="1" w:after="100" w:afterAutospacing="1" w:line="240" w:lineRule="auto"/>
      </w:pPr>
      <w:r>
        <w:t>Staff and training needs</w:t>
      </w:r>
    </w:p>
    <w:p w14:paraId="1EA22218" w14:textId="77777777" w:rsidR="00954EF0" w:rsidRDefault="00954EF0" w:rsidP="00954EF0">
      <w:pPr>
        <w:numPr>
          <w:ilvl w:val="0"/>
          <w:numId w:val="52"/>
        </w:numPr>
        <w:spacing w:before="100" w:beforeAutospacing="1" w:after="100" w:afterAutospacing="1" w:line="240" w:lineRule="auto"/>
      </w:pPr>
      <w:r>
        <w:t>Responsibilities</w:t>
      </w:r>
    </w:p>
    <w:p w14:paraId="4D02C404" w14:textId="77777777" w:rsidR="00954EF0" w:rsidRDefault="00954EF0" w:rsidP="00954EF0">
      <w:pPr>
        <w:numPr>
          <w:ilvl w:val="0"/>
          <w:numId w:val="52"/>
        </w:numPr>
        <w:spacing w:before="100" w:beforeAutospacing="1" w:after="100" w:afterAutospacing="1" w:line="240" w:lineRule="auto"/>
      </w:pPr>
      <w:r>
        <w:t>Schedule</w:t>
      </w:r>
    </w:p>
    <w:p w14:paraId="7E26AA5C" w14:textId="77777777" w:rsidR="00954EF0" w:rsidRDefault="00954EF0" w:rsidP="00954EF0">
      <w:pPr>
        <w:pStyle w:val="NormalWeb"/>
      </w:pPr>
      <w:r>
        <w:t>This is a standard approach to prepare test plan and test strategy documents, but things can vary company-to-company.</w:t>
      </w:r>
    </w:p>
    <w:p w14:paraId="211BC095" w14:textId="77777777" w:rsidR="00137899" w:rsidRDefault="00137899" w:rsidP="00137899">
      <w:pPr>
        <w:pStyle w:val="Heading3"/>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a Test Scenario?</w:t>
      </w:r>
    </w:p>
    <w:p w14:paraId="40B7D88A" w14:textId="77777777" w:rsidR="00137899" w:rsidRDefault="00137899" w:rsidP="00137899">
      <w:pPr>
        <w:pStyle w:val="NormalWeb"/>
        <w:rPr>
          <w:rFonts w:ascii="Arial" w:eastAsiaTheme="minorHAnsi" w:hAnsi="Arial" w:cs="Arial"/>
          <w:color w:val="343434"/>
          <w:sz w:val="25"/>
          <w:szCs w:val="25"/>
        </w:rPr>
      </w:pPr>
      <w:r>
        <w:rPr>
          <w:rFonts w:ascii="Arial" w:hAnsi="Arial" w:cs="Arial"/>
          <w:color w:val="343434"/>
          <w:sz w:val="25"/>
          <w:szCs w:val="25"/>
        </w:rPr>
        <w:t>A Test Scenario is any functionality that can be tested. It is also called</w:t>
      </w:r>
      <w:r>
        <w:rPr>
          <w:rStyle w:val="apple-converted-space"/>
          <w:rFonts w:ascii="Arial" w:hAnsi="Arial" w:cs="Arial"/>
          <w:color w:val="343434"/>
          <w:sz w:val="25"/>
          <w:szCs w:val="25"/>
        </w:rPr>
        <w:t> </w:t>
      </w:r>
      <w:r>
        <w:rPr>
          <w:rStyle w:val="Strong"/>
          <w:rFonts w:ascii="Arial" w:hAnsi="Arial" w:cs="Arial"/>
          <w:color w:val="343434"/>
          <w:sz w:val="25"/>
          <w:szCs w:val="25"/>
        </w:rPr>
        <w:t>Test Condition or Test Possibility</w:t>
      </w:r>
      <w:r>
        <w:rPr>
          <w:rFonts w:ascii="Arial" w:hAnsi="Arial" w:cs="Arial"/>
          <w:color w:val="343434"/>
          <w:sz w:val="25"/>
          <w:szCs w:val="25"/>
        </w:rPr>
        <w:t xml:space="preserve">. As a tester, you may put yourself in the end user’s </w:t>
      </w:r>
      <w:r>
        <w:rPr>
          <w:rFonts w:ascii="Arial" w:hAnsi="Arial" w:cs="Arial"/>
          <w:color w:val="343434"/>
          <w:sz w:val="25"/>
          <w:szCs w:val="25"/>
        </w:rPr>
        <w:lastRenderedPageBreak/>
        <w:t>shoes and figure out the real-world scenarios and use cases of the Application Under Test.</w:t>
      </w:r>
      <w:r>
        <w:rPr>
          <w:rStyle w:val="apple-converted-space"/>
          <w:rFonts w:ascii="Arial" w:hAnsi="Arial" w:cs="Arial"/>
          <w:color w:val="343434"/>
          <w:sz w:val="25"/>
          <w:szCs w:val="25"/>
        </w:rPr>
        <w:t> </w:t>
      </w:r>
    </w:p>
    <w:p w14:paraId="67FAF9C0" w14:textId="77777777" w:rsidR="00137899" w:rsidRDefault="00137899" w:rsidP="00137899">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Scenario Testing?</w:t>
      </w:r>
    </w:p>
    <w:p w14:paraId="224C2FDD" w14:textId="77777777" w:rsidR="00137899" w:rsidRDefault="00137899" w:rsidP="00137899">
      <w:pPr>
        <w:pStyle w:val="NormalWeb"/>
        <w:rPr>
          <w:rFonts w:ascii="Arial" w:hAnsi="Arial" w:cs="Arial"/>
          <w:color w:val="343434"/>
          <w:sz w:val="25"/>
          <w:szCs w:val="25"/>
        </w:rPr>
      </w:pPr>
      <w:r>
        <w:rPr>
          <w:rFonts w:ascii="Arial" w:hAnsi="Arial" w:cs="Arial"/>
          <w:color w:val="343434"/>
          <w:sz w:val="25"/>
          <w:szCs w:val="25"/>
        </w:rPr>
        <w:t>Scenario Testing is a variant of Software Testing where Scenarios are Used for Testing. Scenarios help in an Easier Way of Testing of the more complicated Systems</w:t>
      </w:r>
    </w:p>
    <w:p w14:paraId="2D00623B"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Why create Test Scenarios?</w:t>
      </w:r>
    </w:p>
    <w:p w14:paraId="02C5461B"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t>Test Scenarios are created for following reasons,</w:t>
      </w:r>
      <w:r>
        <w:rPr>
          <w:rStyle w:val="apple-converted-space"/>
          <w:rFonts w:ascii="Arial" w:hAnsi="Arial" w:cs="Arial"/>
          <w:color w:val="343434"/>
          <w:sz w:val="25"/>
          <w:szCs w:val="25"/>
        </w:rPr>
        <w:t> </w:t>
      </w:r>
    </w:p>
    <w:p w14:paraId="651F3706"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Creating Test Scenarios ensures complete Test Coverage</w:t>
      </w:r>
    </w:p>
    <w:p w14:paraId="798ECA61"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Test Scenarios can be approved by various stakeholders like Business Analyst, Developers, Customers to ensure the Application Under Test is thoroughly tested. It ensures that the software is working for the most common use cases.</w:t>
      </w:r>
    </w:p>
    <w:p w14:paraId="75F6DCFA"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They serve as a quick tool to determine the testing work effort and accordingly create a proposal for the client or organize the workforce.</w:t>
      </w:r>
    </w:p>
    <w:p w14:paraId="1A8858D6"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They help determine the most important end-to-end transactions or the real use of the software applications.</w:t>
      </w:r>
    </w:p>
    <w:p w14:paraId="7BC4C083"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For studying the end-to-end functioning of the program, Test Scenario is critical.</w:t>
      </w:r>
    </w:p>
    <w:p w14:paraId="461A5953"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When not create Test Scenario?</w:t>
      </w:r>
    </w:p>
    <w:p w14:paraId="7BE1A92E"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t>Test Scenarios may not be created when</w:t>
      </w:r>
      <w:r>
        <w:rPr>
          <w:rStyle w:val="apple-converted-space"/>
          <w:rFonts w:ascii="Arial" w:hAnsi="Arial" w:cs="Arial"/>
          <w:color w:val="343434"/>
          <w:sz w:val="25"/>
          <w:szCs w:val="25"/>
        </w:rPr>
        <w:t> </w:t>
      </w:r>
    </w:p>
    <w:p w14:paraId="1B24365C"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 Application Under Test is complicated, unstable and there is a time crunch in the project.</w:t>
      </w:r>
    </w:p>
    <w:p w14:paraId="57462995"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Projects that follow Agile Methodology like Scrum, Kanban may not create Test Scenarios.</w:t>
      </w:r>
    </w:p>
    <w:p w14:paraId="39B621E1"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Test Scenario may not be created for a new bug fix or</w:t>
      </w:r>
      <w:r>
        <w:rPr>
          <w:rStyle w:val="apple-converted-space"/>
          <w:rFonts w:ascii="Arial" w:eastAsia="Times New Roman" w:hAnsi="Arial" w:cs="Arial"/>
          <w:color w:val="343434"/>
          <w:sz w:val="25"/>
          <w:szCs w:val="25"/>
        </w:rPr>
        <w:t> </w:t>
      </w:r>
      <w:hyperlink r:id="rId149" w:history="1">
        <w:r>
          <w:rPr>
            <w:rStyle w:val="Hyperlink"/>
            <w:rFonts w:ascii="Arial" w:eastAsia="Times New Roman" w:hAnsi="Arial" w:cs="Arial"/>
            <w:color w:val="04B8E6"/>
            <w:sz w:val="25"/>
            <w:szCs w:val="25"/>
            <w:u w:val="none"/>
          </w:rPr>
          <w:t>Regression Testing</w:t>
        </w:r>
      </w:hyperlink>
      <w:r>
        <w:rPr>
          <w:rFonts w:ascii="Arial" w:eastAsia="Times New Roman" w:hAnsi="Arial" w:cs="Arial"/>
          <w:color w:val="343434"/>
          <w:sz w:val="25"/>
          <w:szCs w:val="25"/>
        </w:rPr>
        <w:t>. In such cases, Test Scenarios must be already heavily documented in the previous test cycles. This is especially true for Maintenance projects.</w:t>
      </w:r>
    </w:p>
    <w:p w14:paraId="1B3E8C08"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How to create a Test Scenario</w:t>
      </w:r>
    </w:p>
    <w:p w14:paraId="498ED9D6"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t>As a tester, you can follow these five steps to create Test Scenarios-</w:t>
      </w:r>
      <w:r>
        <w:rPr>
          <w:rStyle w:val="apple-converted-space"/>
          <w:rFonts w:ascii="Arial" w:hAnsi="Arial" w:cs="Arial"/>
          <w:color w:val="343434"/>
          <w:sz w:val="25"/>
          <w:szCs w:val="25"/>
        </w:rPr>
        <w:t> </w:t>
      </w:r>
    </w:p>
    <w:p w14:paraId="0847B2CC"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lastRenderedPageBreak/>
        <w:t>Step 1</w:t>
      </w:r>
      <w:r>
        <w:rPr>
          <w:rFonts w:ascii="Arial" w:eastAsia="Times New Roman" w:hAnsi="Arial" w:cs="Arial"/>
          <w:color w:val="343434"/>
          <w:sz w:val="25"/>
          <w:szCs w:val="25"/>
        </w:rPr>
        <w:t>: Read the Requirement Documents like BRS, SRS, FRS, of the System Under Test (SUT).  You could also refer uses cases, books, manual, etc. of the application to be tested.</w:t>
      </w:r>
    </w:p>
    <w:p w14:paraId="41A2FD99"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2</w:t>
      </w:r>
      <w:r>
        <w:rPr>
          <w:rFonts w:ascii="Arial" w:eastAsia="Times New Roman" w:hAnsi="Arial" w:cs="Arial"/>
          <w:color w:val="343434"/>
          <w:sz w:val="25"/>
          <w:szCs w:val="25"/>
        </w:rPr>
        <w:t xml:space="preserve">: For each requirement, figure out possible </w:t>
      </w:r>
      <w:proofErr w:type="gramStart"/>
      <w:r>
        <w:rPr>
          <w:rFonts w:ascii="Arial" w:eastAsia="Times New Roman" w:hAnsi="Arial" w:cs="Arial"/>
          <w:color w:val="343434"/>
          <w:sz w:val="25"/>
          <w:szCs w:val="25"/>
        </w:rPr>
        <w:t>users</w:t>
      </w:r>
      <w:proofErr w:type="gramEnd"/>
      <w:r>
        <w:rPr>
          <w:rFonts w:ascii="Arial" w:eastAsia="Times New Roman" w:hAnsi="Arial" w:cs="Arial"/>
          <w:color w:val="343434"/>
          <w:sz w:val="25"/>
          <w:szCs w:val="25"/>
        </w:rPr>
        <w:t xml:space="preserve"> actions and objectives. Determine the technical aspects of the requirement. Ascertain possible scenarios of system abuse and evaluate users with hacker's mindset.</w:t>
      </w:r>
    </w:p>
    <w:p w14:paraId="24E7A6FB"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3:</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After reading the Requirements Document and doing your due Analysis, list out different test scenarios that verify each feature of the software.</w:t>
      </w:r>
    </w:p>
    <w:p w14:paraId="65FDC133"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4:</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Once you have listed all possible Test Scenarios, a</w:t>
      </w:r>
      <w:hyperlink r:id="rId150" w:history="1">
        <w:r>
          <w:rPr>
            <w:rStyle w:val="apple-converted-space"/>
            <w:rFonts w:ascii="Arial" w:eastAsia="Times New Roman" w:hAnsi="Arial" w:cs="Arial"/>
            <w:color w:val="04B8E6"/>
            <w:sz w:val="25"/>
            <w:szCs w:val="25"/>
          </w:rPr>
          <w:t> </w:t>
        </w:r>
        <w:r>
          <w:rPr>
            <w:rStyle w:val="Hyperlink"/>
            <w:rFonts w:ascii="Arial" w:eastAsia="Times New Roman" w:hAnsi="Arial" w:cs="Arial"/>
            <w:color w:val="04B8E6"/>
            <w:sz w:val="25"/>
            <w:szCs w:val="25"/>
            <w:u w:val="none"/>
          </w:rPr>
          <w:t>Traceability Matrix</w:t>
        </w:r>
        <w:r>
          <w:rPr>
            <w:rStyle w:val="apple-converted-space"/>
            <w:rFonts w:ascii="Arial" w:eastAsia="Times New Roman" w:hAnsi="Arial" w:cs="Arial"/>
            <w:color w:val="04B8E6"/>
            <w:sz w:val="25"/>
            <w:szCs w:val="25"/>
          </w:rPr>
          <w:t> </w:t>
        </w:r>
      </w:hyperlink>
      <w:r>
        <w:rPr>
          <w:rFonts w:ascii="Arial" w:eastAsia="Times New Roman" w:hAnsi="Arial" w:cs="Arial"/>
          <w:color w:val="343434"/>
          <w:sz w:val="25"/>
          <w:szCs w:val="25"/>
        </w:rPr>
        <w:t>is created to verify that each &amp; every requirement has a corresponding Test Scenario</w:t>
      </w:r>
    </w:p>
    <w:p w14:paraId="52E9AF72"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5:</w:t>
      </w:r>
      <w:r>
        <w:rPr>
          <w:rStyle w:val="apple-converted-space"/>
          <w:rFonts w:ascii="Arial" w:eastAsia="Times New Roman" w:hAnsi="Arial" w:cs="Arial"/>
          <w:b/>
          <w:bCs/>
          <w:color w:val="343434"/>
          <w:sz w:val="25"/>
          <w:szCs w:val="25"/>
        </w:rPr>
        <w:t> </w:t>
      </w:r>
      <w:r>
        <w:rPr>
          <w:rFonts w:ascii="Arial" w:eastAsia="Times New Roman" w:hAnsi="Arial" w:cs="Arial"/>
          <w:color w:val="343434"/>
          <w:sz w:val="25"/>
          <w:szCs w:val="25"/>
        </w:rPr>
        <w:t>The scenarios created are reviewed by your supervisor. Later, they are also reviewed by other Stakeholders in the project.</w:t>
      </w:r>
    </w:p>
    <w:p w14:paraId="69FC9429"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Tips to Create Test Scenarios</w:t>
      </w:r>
    </w:p>
    <w:p w14:paraId="19CCCA61"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Each Test Scenario should be tied to a minimum of one Requirement or User Story as per the Project Methodology.</w:t>
      </w:r>
    </w:p>
    <w:p w14:paraId="607CAAC7"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Before creating a Test Scenario that verifies multiple Requirements at once, ensure you have a Test Scenario that checks that requirement in isolation.</w:t>
      </w:r>
    </w:p>
    <w:p w14:paraId="29B06F55"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Avoid creating overly complicated Test Scenarios spanning multiple Requirements.</w:t>
      </w:r>
    </w:p>
    <w:p w14:paraId="70ABDDF4"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 number of scenarios may be large, and it is expensive to run them all. Based on customer priorities only run selected Test Scenarios</w:t>
      </w:r>
    </w:p>
    <w:p w14:paraId="3850A91F" w14:textId="77777777" w:rsidR="004831B2" w:rsidRDefault="004831B2" w:rsidP="004831B2">
      <w:pPr>
        <w:pStyle w:val="Heading3"/>
        <w:spacing w:line="276" w:lineRule="atLeast"/>
        <w:rPr>
          <w:rFonts w:ascii="Calibri" w:eastAsia="Times New Roman" w:hAnsi="Calibri"/>
          <w:color w:val="343434"/>
          <w:sz w:val="33"/>
          <w:szCs w:val="33"/>
        </w:rPr>
      </w:pPr>
      <w:r>
        <w:rPr>
          <w:rFonts w:ascii="Calibri" w:eastAsia="Times New Roman" w:hAnsi="Calibri"/>
          <w:color w:val="343434"/>
          <w:sz w:val="33"/>
          <w:szCs w:val="33"/>
        </w:rPr>
        <w:t xml:space="preserve">What is Traceability </w:t>
      </w:r>
      <w:proofErr w:type="gramStart"/>
      <w:r>
        <w:rPr>
          <w:rFonts w:ascii="Calibri" w:eastAsia="Times New Roman" w:hAnsi="Calibri"/>
          <w:color w:val="343434"/>
          <w:sz w:val="33"/>
          <w:szCs w:val="33"/>
        </w:rPr>
        <w:t>Matrix?(</w:t>
      </w:r>
      <w:proofErr w:type="gramEnd"/>
      <w:r>
        <w:rPr>
          <w:rFonts w:ascii="Calibri" w:eastAsia="Times New Roman" w:hAnsi="Calibri"/>
          <w:color w:val="343434"/>
          <w:sz w:val="33"/>
          <w:szCs w:val="33"/>
        </w:rPr>
        <w:t>TM)</w:t>
      </w:r>
    </w:p>
    <w:p w14:paraId="0974EEE5" w14:textId="77777777" w:rsidR="004831B2" w:rsidRDefault="004831B2" w:rsidP="004831B2">
      <w:pPr>
        <w:pStyle w:val="NormalWeb"/>
        <w:rPr>
          <w:rFonts w:ascii="Arial" w:eastAsiaTheme="minorHAnsi" w:hAnsi="Arial" w:cs="Arial"/>
          <w:color w:val="343434"/>
          <w:sz w:val="25"/>
          <w:szCs w:val="25"/>
        </w:rPr>
      </w:pPr>
      <w:r>
        <w:rPr>
          <w:rFonts w:ascii="Arial" w:hAnsi="Arial" w:cs="Arial"/>
          <w:color w:val="343434"/>
          <w:sz w:val="25"/>
          <w:szCs w:val="25"/>
        </w:rPr>
        <w:t>A Traceability Matrix is a document that co-relates any two-baseline documents that require a many-to-many relationship to check the completeness of the relationship.</w:t>
      </w:r>
      <w:r>
        <w:rPr>
          <w:rStyle w:val="apple-converted-space"/>
          <w:rFonts w:ascii="Arial" w:hAnsi="Arial" w:cs="Arial"/>
          <w:color w:val="343434"/>
          <w:sz w:val="25"/>
          <w:szCs w:val="25"/>
        </w:rPr>
        <w:t> </w:t>
      </w:r>
    </w:p>
    <w:p w14:paraId="65FD787E" w14:textId="77777777" w:rsidR="004831B2" w:rsidRDefault="004831B2" w:rsidP="004831B2">
      <w:pPr>
        <w:pStyle w:val="NormalWeb"/>
        <w:rPr>
          <w:rFonts w:ascii="Arial" w:hAnsi="Arial" w:cs="Arial"/>
          <w:color w:val="343434"/>
          <w:sz w:val="25"/>
          <w:szCs w:val="25"/>
        </w:rPr>
      </w:pPr>
      <w:r>
        <w:rPr>
          <w:rFonts w:ascii="Arial" w:hAnsi="Arial" w:cs="Arial"/>
          <w:color w:val="343434"/>
          <w:sz w:val="25"/>
          <w:szCs w:val="25"/>
        </w:rPr>
        <w:t>It is used to track the requirements and to check the current project requirements are met.</w:t>
      </w:r>
      <w:r>
        <w:rPr>
          <w:rStyle w:val="apple-converted-space"/>
          <w:rFonts w:ascii="Arial" w:hAnsi="Arial" w:cs="Arial"/>
          <w:color w:val="343434"/>
          <w:sz w:val="25"/>
          <w:szCs w:val="25"/>
        </w:rPr>
        <w:t> </w:t>
      </w:r>
    </w:p>
    <w:p w14:paraId="4804678B" w14:textId="77777777" w:rsidR="004831B2" w:rsidRDefault="004831B2" w:rsidP="004831B2">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RTM (Requirement Traceability Matrix)?</w:t>
      </w:r>
    </w:p>
    <w:p w14:paraId="6C051D4E" w14:textId="77777777" w:rsidR="004831B2" w:rsidRDefault="004831B2" w:rsidP="004831B2">
      <w:pPr>
        <w:pStyle w:val="NormalWeb"/>
        <w:rPr>
          <w:rFonts w:ascii="Arial" w:eastAsiaTheme="minorHAnsi" w:hAnsi="Arial" w:cs="Arial"/>
          <w:color w:val="343434"/>
          <w:sz w:val="25"/>
          <w:szCs w:val="25"/>
        </w:rPr>
      </w:pPr>
      <w:r>
        <w:rPr>
          <w:rFonts w:ascii="Arial" w:hAnsi="Arial" w:cs="Arial"/>
          <w:color w:val="343434"/>
          <w:sz w:val="25"/>
          <w:szCs w:val="25"/>
        </w:rPr>
        <w:t>Requirement Traceability Matrix or RTM captures all requirements proposed by the client or software development team and their traceability in a single document delivered at the conclusion of the life-cycle.</w:t>
      </w:r>
      <w:r>
        <w:rPr>
          <w:rStyle w:val="apple-converted-space"/>
          <w:rFonts w:ascii="Arial" w:hAnsi="Arial" w:cs="Arial"/>
          <w:color w:val="343434"/>
          <w:sz w:val="25"/>
          <w:szCs w:val="25"/>
        </w:rPr>
        <w:t> </w:t>
      </w:r>
    </w:p>
    <w:p w14:paraId="1B422310" w14:textId="77777777" w:rsidR="004831B2" w:rsidRDefault="004831B2" w:rsidP="004831B2">
      <w:pPr>
        <w:pStyle w:val="NormalWeb"/>
        <w:rPr>
          <w:rFonts w:ascii="Arial" w:hAnsi="Arial" w:cs="Arial"/>
          <w:color w:val="343434"/>
          <w:sz w:val="25"/>
          <w:szCs w:val="25"/>
        </w:rPr>
      </w:pPr>
      <w:r>
        <w:rPr>
          <w:rFonts w:ascii="Arial" w:hAnsi="Arial" w:cs="Arial"/>
          <w:color w:val="343434"/>
          <w:sz w:val="25"/>
          <w:szCs w:val="25"/>
        </w:rPr>
        <w:lastRenderedPageBreak/>
        <w:t>In other words, it is a document that maps and traces user requirement with test cases. The main purpose of Requirement Traceability Matrix is to see that all test cases are covered so that no functionality should miss while doing Software testing.</w:t>
      </w:r>
      <w:r>
        <w:rPr>
          <w:rStyle w:val="apple-converted-space"/>
          <w:rFonts w:ascii="Arial" w:hAnsi="Arial" w:cs="Arial"/>
          <w:color w:val="343434"/>
          <w:sz w:val="25"/>
          <w:szCs w:val="25"/>
        </w:rPr>
        <w:t> </w:t>
      </w:r>
    </w:p>
    <w:p w14:paraId="5347DBAD" w14:textId="77777777" w:rsidR="004831B2" w:rsidRDefault="004831B2" w:rsidP="004831B2">
      <w:pPr>
        <w:pStyle w:val="NormalWeb"/>
        <w:rPr>
          <w:rFonts w:ascii="Arial" w:hAnsi="Arial" w:cs="Arial"/>
          <w:color w:val="343434"/>
          <w:sz w:val="25"/>
          <w:szCs w:val="25"/>
        </w:rPr>
      </w:pPr>
      <w:r>
        <w:rPr>
          <w:rStyle w:val="Strong"/>
          <w:rFonts w:ascii="Arial" w:hAnsi="Arial" w:cs="Arial"/>
          <w:color w:val="343434"/>
          <w:sz w:val="25"/>
          <w:szCs w:val="25"/>
        </w:rPr>
        <w:t>Requirement Traceability Matrix – Parameters include</w:t>
      </w:r>
      <w:r>
        <w:rPr>
          <w:rStyle w:val="apple-converted-space"/>
          <w:rFonts w:ascii="Arial" w:hAnsi="Arial" w:cs="Arial"/>
          <w:b/>
          <w:bCs/>
          <w:color w:val="343434"/>
          <w:sz w:val="25"/>
          <w:szCs w:val="25"/>
        </w:rPr>
        <w:t> </w:t>
      </w:r>
    </w:p>
    <w:p w14:paraId="06C364E7"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 ID</w:t>
      </w:r>
    </w:p>
    <w:p w14:paraId="1102985C"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Risks</w:t>
      </w:r>
    </w:p>
    <w:p w14:paraId="2B9BBBDE"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 Type and Description</w:t>
      </w:r>
    </w:p>
    <w:p w14:paraId="10830134"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Trace to design specification</w:t>
      </w:r>
    </w:p>
    <w:p w14:paraId="0CD1DB4B"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Unit test cases</w:t>
      </w:r>
    </w:p>
    <w:p w14:paraId="69D696F3"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Integration test cases</w:t>
      </w:r>
    </w:p>
    <w:p w14:paraId="6869C5C9"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System test cases</w:t>
      </w:r>
    </w:p>
    <w:p w14:paraId="3CD5A43C"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User acceptance test cases</w:t>
      </w:r>
    </w:p>
    <w:p w14:paraId="6B0A6112"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Trace to test script</w:t>
      </w:r>
    </w:p>
    <w:p w14:paraId="083AD020" w14:textId="77777777" w:rsidR="004831B2" w:rsidRDefault="004831B2" w:rsidP="004831B2">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Types of Traceability Test Matrix</w:t>
      </w:r>
    </w:p>
    <w:p w14:paraId="534F1458"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Forward traceability</w:t>
      </w:r>
      <w:r>
        <w:rPr>
          <w:rFonts w:ascii="Arial" w:eastAsia="Times New Roman" w:hAnsi="Arial" w:cs="Arial"/>
          <w:color w:val="343434"/>
          <w:sz w:val="25"/>
          <w:szCs w:val="25"/>
        </w:rPr>
        <w:t>: This matrix is used to check whether the project progresses in the desired direction and for the right product. It makes sure that each requirement is applied to the product and that each requirement is tested thoroughly. It maps requirements to test cases.</w:t>
      </w:r>
    </w:p>
    <w:p w14:paraId="1BCC6111" w14:textId="77777777" w:rsidR="004831B2" w:rsidRDefault="004831B2" w:rsidP="004831B2">
      <w:pPr>
        <w:spacing w:after="0"/>
        <w:ind w:left="720"/>
        <w:rPr>
          <w:rFonts w:ascii="Arial" w:eastAsia="Times New Roman" w:hAnsi="Arial" w:cs="Arial"/>
          <w:color w:val="343434"/>
          <w:sz w:val="25"/>
          <w:szCs w:val="25"/>
        </w:rPr>
      </w:pPr>
      <w:r>
        <w:rPr>
          <w:rFonts w:ascii="Arial" w:eastAsia="Times New Roman" w:hAnsi="Arial" w:cs="Arial"/>
          <w:color w:val="343434"/>
          <w:sz w:val="25"/>
          <w:szCs w:val="25"/>
        </w:rPr>
        <w:br/>
      </w:r>
    </w:p>
    <w:p w14:paraId="0AB48EA3"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Backward or reverse traceability:</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4BD0C54D" w14:textId="77777777" w:rsidR="004831B2" w:rsidRDefault="004831B2" w:rsidP="004831B2">
      <w:pPr>
        <w:spacing w:after="0"/>
        <w:ind w:left="720"/>
        <w:rPr>
          <w:rFonts w:ascii="Arial" w:eastAsia="Times New Roman" w:hAnsi="Arial" w:cs="Arial"/>
          <w:color w:val="343434"/>
          <w:sz w:val="25"/>
          <w:szCs w:val="25"/>
        </w:rPr>
      </w:pPr>
      <w:r>
        <w:rPr>
          <w:rFonts w:ascii="Arial" w:eastAsia="Times New Roman" w:hAnsi="Arial" w:cs="Arial"/>
          <w:color w:val="343434"/>
          <w:sz w:val="25"/>
          <w:szCs w:val="25"/>
        </w:rPr>
        <w:br/>
      </w:r>
    </w:p>
    <w:p w14:paraId="232DFCC2"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 xml:space="preserve">Bi-directional traceability </w:t>
      </w:r>
      <w:proofErr w:type="gramStart"/>
      <w:r>
        <w:rPr>
          <w:rStyle w:val="Strong"/>
          <w:rFonts w:ascii="Arial" w:eastAsia="Times New Roman" w:hAnsi="Arial" w:cs="Arial"/>
          <w:color w:val="343434"/>
          <w:sz w:val="25"/>
          <w:szCs w:val="25"/>
        </w:rPr>
        <w:t xml:space="preserve">( </w:t>
      </w:r>
      <w:proofErr w:type="spellStart"/>
      <w:r>
        <w:rPr>
          <w:rStyle w:val="Strong"/>
          <w:rFonts w:ascii="Arial" w:eastAsia="Times New Roman" w:hAnsi="Arial" w:cs="Arial"/>
          <w:color w:val="343434"/>
          <w:sz w:val="25"/>
          <w:szCs w:val="25"/>
        </w:rPr>
        <w:t>Forward</w:t>
      </w:r>
      <w:proofErr w:type="gramEnd"/>
      <w:r>
        <w:rPr>
          <w:rStyle w:val="Strong"/>
          <w:rFonts w:ascii="Arial" w:eastAsia="Times New Roman" w:hAnsi="Arial" w:cs="Arial"/>
          <w:color w:val="343434"/>
          <w:sz w:val="25"/>
          <w:szCs w:val="25"/>
        </w:rPr>
        <w:t>+Backward</w:t>
      </w:r>
      <w:proofErr w:type="spellEnd"/>
      <w:r>
        <w:rPr>
          <w:rStyle w:val="Strong"/>
          <w:rFonts w:ascii="Arial" w:eastAsia="Times New Roman" w:hAnsi="Arial" w:cs="Arial"/>
          <w:color w:val="343434"/>
          <w:sz w:val="25"/>
          <w:szCs w:val="25"/>
        </w:rPr>
        <w:t>):</w:t>
      </w:r>
      <w:r>
        <w:rPr>
          <w:rStyle w:val="apple-converted-space"/>
          <w:rFonts w:ascii="Arial" w:eastAsia="Times New Roman" w:hAnsi="Arial" w:cs="Arial"/>
          <w:b/>
          <w:bCs/>
          <w:color w:val="343434"/>
          <w:sz w:val="25"/>
          <w:szCs w:val="25"/>
        </w:rPr>
        <w:t> </w:t>
      </w:r>
      <w:r>
        <w:rPr>
          <w:rFonts w:ascii="Arial" w:eastAsia="Times New Roman" w:hAnsi="Arial" w:cs="Arial"/>
          <w:color w:val="343434"/>
          <w:sz w:val="25"/>
          <w:szCs w:val="25"/>
        </w:rPr>
        <w:t>This traceability metrics ensures that all requirements are covered by test cases. It analyzes the impact of a change in requirements affected by the</w:t>
      </w:r>
      <w:hyperlink r:id="rId151" w:history="1">
        <w:r>
          <w:rPr>
            <w:rStyle w:val="apple-converted-space"/>
            <w:rFonts w:ascii="Arial" w:eastAsia="Times New Roman" w:hAnsi="Arial" w:cs="Arial"/>
            <w:color w:val="04B8E6"/>
            <w:sz w:val="25"/>
            <w:szCs w:val="25"/>
          </w:rPr>
          <w:t> </w:t>
        </w:r>
        <w:r>
          <w:rPr>
            <w:rStyle w:val="Hyperlink"/>
            <w:rFonts w:ascii="Arial" w:eastAsia="Times New Roman" w:hAnsi="Arial" w:cs="Arial"/>
            <w:color w:val="04B8E6"/>
            <w:sz w:val="25"/>
            <w:szCs w:val="25"/>
          </w:rPr>
          <w:t>Defect</w:t>
        </w:r>
        <w:r>
          <w:rPr>
            <w:rStyle w:val="apple-converted-space"/>
            <w:rFonts w:ascii="Arial" w:eastAsia="Times New Roman" w:hAnsi="Arial" w:cs="Arial"/>
            <w:color w:val="04B8E6"/>
            <w:sz w:val="25"/>
            <w:szCs w:val="25"/>
          </w:rPr>
          <w:t> </w:t>
        </w:r>
      </w:hyperlink>
      <w:r>
        <w:rPr>
          <w:rFonts w:ascii="Arial" w:eastAsia="Times New Roman" w:hAnsi="Arial" w:cs="Arial"/>
          <w:color w:val="343434"/>
          <w:sz w:val="25"/>
          <w:szCs w:val="25"/>
        </w:rPr>
        <w:t>in a work product and vice versa.  </w:t>
      </w:r>
    </w:p>
    <w:p w14:paraId="25606F9F" w14:textId="425F21AE" w:rsidR="00705D1F" w:rsidRDefault="00705D1F"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How to report defects?</w:t>
      </w:r>
    </w:p>
    <w:p w14:paraId="7FA6F056" w14:textId="4E740B4D" w:rsidR="00705D1F" w:rsidRDefault="009B3829"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 xml:space="preserve">ALM. Bugzilla, </w:t>
      </w:r>
      <w:proofErr w:type="spellStart"/>
      <w:proofErr w:type="gramStart"/>
      <w:r>
        <w:rPr>
          <w:rFonts w:ascii="Arial" w:eastAsia="Times New Roman" w:hAnsi="Arial" w:cs="Arial"/>
          <w:color w:val="343434"/>
          <w:sz w:val="25"/>
          <w:szCs w:val="25"/>
        </w:rPr>
        <w:t>jira,rally</w:t>
      </w:r>
      <w:proofErr w:type="spellEnd"/>
      <w:proofErr w:type="gramEnd"/>
    </w:p>
    <w:p w14:paraId="7AEF6EA1" w14:textId="0CFE0B57" w:rsidR="009B3829" w:rsidRDefault="009B3829"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lastRenderedPageBreak/>
        <w:t>What kind information you have to put while reporting defect?</w:t>
      </w:r>
    </w:p>
    <w:p w14:paraId="54E269B4" w14:textId="19418FFB" w:rsidR="009B3829" w:rsidRDefault="009B3829"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Description of the bug.</w:t>
      </w:r>
    </w:p>
    <w:p w14:paraId="067E9C60" w14:textId="4241D289" w:rsidR="000E7840" w:rsidRDefault="000E7840"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 xml:space="preserve">Steps to reproduce: </w:t>
      </w:r>
    </w:p>
    <w:p w14:paraId="55025271" w14:textId="06A228C2"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Expected Result</w:t>
      </w:r>
    </w:p>
    <w:p w14:paraId="5521A41F" w14:textId="160258BF"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Actual Result</w:t>
      </w:r>
    </w:p>
    <w:p w14:paraId="731348B0" w14:textId="588F23E8"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We have to attach screen shot</w:t>
      </w:r>
    </w:p>
    <w:p w14:paraId="0C6BC688" w14:textId="178AAAEA" w:rsidR="003F32FB" w:rsidRDefault="003F32FB"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 xml:space="preserve">Special test data you </w:t>
      </w:r>
      <w:proofErr w:type="gramStart"/>
      <w:r>
        <w:rPr>
          <w:rFonts w:ascii="Arial" w:eastAsia="Times New Roman" w:hAnsi="Arial" w:cs="Arial"/>
          <w:color w:val="343434"/>
          <w:sz w:val="25"/>
          <w:szCs w:val="25"/>
        </w:rPr>
        <w:t>used .</w:t>
      </w:r>
      <w:proofErr w:type="gramEnd"/>
    </w:p>
    <w:p w14:paraId="2A6CDEB7" w14:textId="77777777" w:rsidR="00C63C79" w:rsidRPr="00C63C79" w:rsidRDefault="00C63C79" w:rsidP="00C63C79">
      <w:pPr>
        <w:spacing w:before="100" w:beforeAutospacing="1" w:after="100" w:afterAutospacing="1" w:line="240" w:lineRule="auto"/>
        <w:rPr>
          <w:rFonts w:ascii="Arial" w:eastAsia="Times New Roman" w:hAnsi="Arial" w:cs="Arial"/>
          <w:color w:val="343434"/>
          <w:sz w:val="25"/>
          <w:szCs w:val="25"/>
        </w:rPr>
      </w:pPr>
    </w:p>
    <w:p w14:paraId="294DBA38" w14:textId="77777777" w:rsidR="00665106" w:rsidRDefault="00665106" w:rsidP="00137899">
      <w:pPr>
        <w:pStyle w:val="NormalWeb"/>
        <w:rPr>
          <w:rFonts w:ascii="Arial" w:eastAsiaTheme="minorHAnsi" w:hAnsi="Arial" w:cs="Arial"/>
          <w:color w:val="343434"/>
          <w:sz w:val="25"/>
          <w:szCs w:val="25"/>
        </w:rPr>
      </w:pPr>
    </w:p>
    <w:p w14:paraId="5EF9AD90" w14:textId="6A11CD20" w:rsidR="00137899" w:rsidRDefault="009D3C6B" w:rsidP="00954EF0">
      <w:pPr>
        <w:pStyle w:val="NormalWeb"/>
      </w:pPr>
      <w:r>
        <w:t>W</w:t>
      </w:r>
      <w:r w:rsidR="00753E2D">
        <w:t>hat</w:t>
      </w:r>
      <w:r>
        <w:t xml:space="preserve"> is priority and severity?</w:t>
      </w:r>
    </w:p>
    <w:p w14:paraId="03A68E7B" w14:textId="7E3737E2" w:rsidR="00DF3709" w:rsidRDefault="00DF3709" w:rsidP="00954EF0">
      <w:pPr>
        <w:pStyle w:val="NormalWeb"/>
      </w:pPr>
      <w:r>
        <w:t xml:space="preserve">  Priority </w:t>
      </w:r>
      <w:r>
        <w:tab/>
      </w:r>
      <w:r>
        <w:tab/>
      </w:r>
      <w:r>
        <w:tab/>
        <w:t>severity</w:t>
      </w:r>
    </w:p>
    <w:p w14:paraId="27B4B29E" w14:textId="0782C8BC" w:rsidR="00DF3709" w:rsidRDefault="00DF3709" w:rsidP="00954EF0">
      <w:pPr>
        <w:pStyle w:val="NormalWeb"/>
      </w:pPr>
      <w:r>
        <w:t>H</w:t>
      </w:r>
      <w:r>
        <w:tab/>
      </w:r>
      <w:r>
        <w:tab/>
      </w:r>
      <w:r>
        <w:tab/>
      </w:r>
      <w:r>
        <w:tab/>
      </w:r>
      <w:proofErr w:type="spellStart"/>
      <w:r>
        <w:t>H</w:t>
      </w:r>
      <w:proofErr w:type="spellEnd"/>
      <w:r>
        <w:t xml:space="preserve">               login functionality not working</w:t>
      </w:r>
    </w:p>
    <w:p w14:paraId="2767C8D2" w14:textId="3F5B79C3" w:rsidR="00DF3709" w:rsidRDefault="00DF3709" w:rsidP="00954EF0">
      <w:pPr>
        <w:pStyle w:val="NormalWeb"/>
      </w:pPr>
      <w:r>
        <w:t>L</w:t>
      </w:r>
      <w:r>
        <w:tab/>
      </w:r>
      <w:r>
        <w:tab/>
      </w:r>
      <w:r>
        <w:tab/>
      </w:r>
      <w:r>
        <w:tab/>
        <w:t xml:space="preserve">H               </w:t>
      </w:r>
    </w:p>
    <w:p w14:paraId="547EA10A" w14:textId="6BD8C22A" w:rsidR="00DF3709" w:rsidRDefault="00DF3709" w:rsidP="00954EF0">
      <w:pPr>
        <w:pStyle w:val="NormalWeb"/>
      </w:pPr>
      <w:r>
        <w:t>L</w:t>
      </w:r>
      <w:r>
        <w:tab/>
      </w:r>
      <w:r>
        <w:tab/>
      </w:r>
      <w:r>
        <w:tab/>
      </w:r>
      <w:r>
        <w:tab/>
      </w:r>
      <w:proofErr w:type="spellStart"/>
      <w:r>
        <w:t>L</w:t>
      </w:r>
      <w:proofErr w:type="spellEnd"/>
    </w:p>
    <w:p w14:paraId="065E5468" w14:textId="759DC1C9" w:rsidR="00DF3709" w:rsidRDefault="00DF3709" w:rsidP="00954EF0">
      <w:pPr>
        <w:pStyle w:val="NormalWeb"/>
      </w:pPr>
      <w:r>
        <w:t>H</w:t>
      </w:r>
      <w:r>
        <w:tab/>
      </w:r>
      <w:r>
        <w:tab/>
      </w:r>
      <w:r>
        <w:tab/>
      </w:r>
      <w:r>
        <w:tab/>
        <w:t>L</w:t>
      </w:r>
    </w:p>
    <w:p w14:paraId="5A351823" w14:textId="77777777" w:rsidR="00DF3709" w:rsidRDefault="00DF3709" w:rsidP="00954EF0">
      <w:pPr>
        <w:pStyle w:val="NormalWeb"/>
      </w:pPr>
    </w:p>
    <w:p w14:paraId="52DF6EF5" w14:textId="0BEE540D" w:rsidR="00BF47F2" w:rsidRDefault="00BF47F2" w:rsidP="00954EF0">
      <w:pPr>
        <w:pStyle w:val="NormalWeb"/>
      </w:pPr>
      <w:r>
        <w:t xml:space="preserve">Defect life </w:t>
      </w:r>
      <w:proofErr w:type="gramStart"/>
      <w:r>
        <w:t>cycle :</w:t>
      </w:r>
      <w:proofErr w:type="gramEnd"/>
    </w:p>
    <w:p w14:paraId="17394A91" w14:textId="32E4B1CD" w:rsidR="00BF47F2" w:rsidRDefault="00BF47F2" w:rsidP="00954EF0">
      <w:pPr>
        <w:pStyle w:val="NormalWeb"/>
      </w:pPr>
      <w:r>
        <w:t xml:space="preserve">  </w:t>
      </w:r>
      <w:r w:rsidR="001B3D0C">
        <w:t xml:space="preserve">New </w:t>
      </w:r>
    </w:p>
    <w:p w14:paraId="44E1003D" w14:textId="674A58F7" w:rsidR="0010180C" w:rsidRDefault="0010180C" w:rsidP="00954EF0">
      <w:pPr>
        <w:pStyle w:val="NormalWeb"/>
      </w:pPr>
      <w:r>
        <w:t>Open</w:t>
      </w:r>
    </w:p>
    <w:p w14:paraId="06D2FD41" w14:textId="2A43D7F8" w:rsidR="0010180C" w:rsidRDefault="0010180C" w:rsidP="00954EF0">
      <w:pPr>
        <w:pStyle w:val="NormalWeb"/>
      </w:pPr>
      <w:r>
        <w:t xml:space="preserve">Assigned </w:t>
      </w:r>
    </w:p>
    <w:p w14:paraId="7056F286" w14:textId="51EAF7EB" w:rsidR="005B2025" w:rsidRDefault="005B2025" w:rsidP="00954EF0">
      <w:pPr>
        <w:pStyle w:val="NormalWeb"/>
      </w:pPr>
      <w:r>
        <w:t>Question</w:t>
      </w:r>
    </w:p>
    <w:p w14:paraId="52A2FDAF" w14:textId="30442CA9" w:rsidR="005B2025" w:rsidRDefault="005B2025" w:rsidP="00954EF0">
      <w:pPr>
        <w:pStyle w:val="NormalWeb"/>
      </w:pPr>
      <w:r>
        <w:t>Replied</w:t>
      </w:r>
    </w:p>
    <w:p w14:paraId="3E35C7F1" w14:textId="42722D81" w:rsidR="005B2025" w:rsidRDefault="005B2025" w:rsidP="00954EF0">
      <w:pPr>
        <w:pStyle w:val="NormalWeb"/>
      </w:pPr>
      <w:r>
        <w:t>Re-assign</w:t>
      </w:r>
    </w:p>
    <w:p w14:paraId="577958D2" w14:textId="65515E35" w:rsidR="00327B7E" w:rsidRDefault="00327B7E" w:rsidP="00954EF0">
      <w:pPr>
        <w:pStyle w:val="NormalWeb"/>
      </w:pPr>
      <w:r>
        <w:t>Fix</w:t>
      </w:r>
    </w:p>
    <w:p w14:paraId="23E8389A" w14:textId="51877F01" w:rsidR="001B3D0C" w:rsidRDefault="00607AA3" w:rsidP="00954EF0">
      <w:pPr>
        <w:pStyle w:val="NormalWeb"/>
      </w:pPr>
      <w:r>
        <w:t>Ready for test</w:t>
      </w:r>
    </w:p>
    <w:p w14:paraId="13482386" w14:textId="6F7B57A4" w:rsidR="00607AA3" w:rsidRDefault="005370A9" w:rsidP="00954EF0">
      <w:pPr>
        <w:pStyle w:val="NormalWeb"/>
      </w:pPr>
      <w:r>
        <w:t>Re-open</w:t>
      </w:r>
    </w:p>
    <w:p w14:paraId="4A3BB429" w14:textId="69DE2B1B" w:rsidR="005370A9" w:rsidRDefault="005370A9" w:rsidP="00954EF0">
      <w:pPr>
        <w:pStyle w:val="NormalWeb"/>
      </w:pPr>
      <w:r>
        <w:lastRenderedPageBreak/>
        <w:t>close</w:t>
      </w:r>
    </w:p>
    <w:p w14:paraId="60B09DEB" w14:textId="77777777" w:rsidR="00BF47F2" w:rsidRDefault="00BF47F2" w:rsidP="00954EF0">
      <w:pPr>
        <w:pStyle w:val="NormalWeb"/>
      </w:pPr>
    </w:p>
    <w:p w14:paraId="79514A5C" w14:textId="77777777" w:rsidR="00136E8B" w:rsidRPr="00136E8B" w:rsidRDefault="00136E8B" w:rsidP="00136E8B">
      <w:pPr>
        <w:spacing w:after="150" w:line="240" w:lineRule="auto"/>
        <w:rPr>
          <w:rFonts w:ascii="Helvetica" w:hAnsi="Helvetica" w:cs="Times New Roman"/>
          <w:color w:val="333333"/>
          <w:sz w:val="27"/>
          <w:szCs w:val="27"/>
        </w:rPr>
      </w:pPr>
      <w:r w:rsidRPr="00136E8B">
        <w:rPr>
          <w:rFonts w:ascii="Helvetica" w:hAnsi="Helvetica" w:cs="Times New Roman"/>
          <w:b/>
          <w:bCs/>
          <w:color w:val="F26722"/>
          <w:sz w:val="32"/>
          <w:szCs w:val="32"/>
        </w:rPr>
        <w:t>What is a System Requirements Specification (SRS)?</w:t>
      </w:r>
    </w:p>
    <w:p w14:paraId="3E9EA70E" w14:textId="77777777" w:rsidR="00136E8B" w:rsidRDefault="00136E8B" w:rsidP="00136E8B">
      <w:pPr>
        <w:spacing w:after="150" w:line="240" w:lineRule="auto"/>
        <w:rPr>
          <w:rFonts w:ascii="Helvetica" w:hAnsi="Helvetica" w:cs="Times New Roman"/>
          <w:color w:val="000000"/>
          <w:sz w:val="27"/>
          <w:szCs w:val="27"/>
        </w:rPr>
      </w:pPr>
      <w:r w:rsidRPr="00136E8B">
        <w:rPr>
          <w:rFonts w:ascii="Helvetica" w:hAnsi="Helvetica" w:cs="Times New Roman"/>
          <w:color w:val="000000"/>
          <w:sz w:val="27"/>
          <w:szCs w:val="27"/>
        </w:rPr>
        <w:t>A </w:t>
      </w:r>
      <w:r w:rsidRPr="00136E8B">
        <w:rPr>
          <w:rFonts w:ascii="Helvetica" w:hAnsi="Helvetica" w:cs="Times New Roman"/>
          <w:b/>
          <w:bCs/>
          <w:color w:val="000000"/>
          <w:sz w:val="27"/>
          <w:szCs w:val="27"/>
        </w:rPr>
        <w:t>System Requirements Specification (SRS)</w:t>
      </w:r>
      <w:r w:rsidRPr="00136E8B">
        <w:rPr>
          <w:rFonts w:ascii="Helvetica" w:hAnsi="Helvetica" w:cs="Times New Roman"/>
          <w:color w:val="000000"/>
          <w:sz w:val="27"/>
          <w:szCs w:val="27"/>
        </w:rPr>
        <w:t> (also known as a Software Requirements Specification) is a document or set of documentation that describes the features and behavior of a system or software application. It includes a variety of elements (see below) that attempts to define the intended functionality required by the customer to satisfy their different users. In addition to specifying how the system should behave, the specification also defines at a high-level the main business processes that will be supported, what simplifying assumptions have been made and what </w:t>
      </w:r>
      <w:r w:rsidRPr="00136E8B">
        <w:rPr>
          <w:rFonts w:ascii="Helvetica" w:hAnsi="Helvetica" w:cs="Times New Roman"/>
          <w:b/>
          <w:bCs/>
          <w:color w:val="000000"/>
          <w:sz w:val="27"/>
          <w:szCs w:val="27"/>
        </w:rPr>
        <w:t>key performance parameters</w:t>
      </w:r>
      <w:r w:rsidRPr="00136E8B">
        <w:rPr>
          <w:rFonts w:ascii="Helvetica" w:hAnsi="Helvetica" w:cs="Times New Roman"/>
          <w:color w:val="000000"/>
          <w:sz w:val="27"/>
          <w:szCs w:val="27"/>
        </w:rPr>
        <w:t> will need to be met by the system.</w:t>
      </w:r>
    </w:p>
    <w:p w14:paraId="169312F6" w14:textId="77777777" w:rsidR="00BC73D4" w:rsidRDefault="00BC73D4" w:rsidP="00136E8B">
      <w:pPr>
        <w:spacing w:after="150" w:line="240" w:lineRule="auto"/>
        <w:rPr>
          <w:rFonts w:ascii="Helvetica" w:hAnsi="Helvetica" w:cs="Times New Roman"/>
          <w:color w:val="000000"/>
          <w:sz w:val="27"/>
          <w:szCs w:val="27"/>
        </w:rPr>
      </w:pPr>
    </w:p>
    <w:p w14:paraId="234B1A65" w14:textId="77777777" w:rsidR="00BC73D4" w:rsidRDefault="00BC73D4" w:rsidP="00136E8B">
      <w:pPr>
        <w:spacing w:after="150" w:line="240" w:lineRule="auto"/>
        <w:rPr>
          <w:rFonts w:ascii="Helvetica" w:hAnsi="Helvetica" w:cs="Times New Roman"/>
          <w:color w:val="000000"/>
          <w:sz w:val="27"/>
          <w:szCs w:val="27"/>
        </w:rPr>
      </w:pPr>
    </w:p>
    <w:p w14:paraId="134062EB" w14:textId="77777777" w:rsidR="00BC73D4" w:rsidRDefault="00BC73D4" w:rsidP="00136E8B">
      <w:pPr>
        <w:spacing w:after="150" w:line="240" w:lineRule="auto"/>
        <w:rPr>
          <w:rFonts w:ascii="Helvetica" w:hAnsi="Helvetica" w:cs="Times New Roman"/>
          <w:color w:val="000000"/>
          <w:sz w:val="27"/>
          <w:szCs w:val="27"/>
        </w:rPr>
      </w:pPr>
    </w:p>
    <w:p w14:paraId="281F9D20" w14:textId="69D7837B"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Types of testing:</w:t>
      </w:r>
    </w:p>
    <w:p w14:paraId="2E03FB96" w14:textId="77777777" w:rsidR="00BC73D4" w:rsidRDefault="00BC73D4" w:rsidP="00136E8B">
      <w:pPr>
        <w:spacing w:after="150" w:line="240" w:lineRule="auto"/>
        <w:rPr>
          <w:rFonts w:ascii="Helvetica" w:hAnsi="Helvetica" w:cs="Times New Roman"/>
          <w:color w:val="000000"/>
          <w:sz w:val="27"/>
          <w:szCs w:val="27"/>
        </w:rPr>
      </w:pPr>
    </w:p>
    <w:p w14:paraId="0BDBE54C" w14:textId="07A4D4AB"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Functional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Non-functional testing</w:t>
      </w:r>
    </w:p>
    <w:p w14:paraId="0DF83F66" w14:textId="77777777" w:rsidR="00BC73D4" w:rsidRDefault="00BC73D4" w:rsidP="00136E8B">
      <w:pPr>
        <w:spacing w:after="150" w:line="240" w:lineRule="auto"/>
        <w:rPr>
          <w:rFonts w:ascii="Helvetica" w:hAnsi="Helvetica" w:cs="Times New Roman"/>
          <w:color w:val="000000"/>
          <w:sz w:val="27"/>
          <w:szCs w:val="27"/>
        </w:rPr>
      </w:pPr>
    </w:p>
    <w:p w14:paraId="597F68D4" w14:textId="09E66BDC"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Smoke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Performance testing</w:t>
      </w:r>
    </w:p>
    <w:p w14:paraId="2B728622" w14:textId="639089B6"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Sanity testing</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Stress testing</w:t>
      </w:r>
    </w:p>
    <w:p w14:paraId="07E57C83" w14:textId="79AAE079"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Regression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Load test</w:t>
      </w:r>
    </w:p>
    <w:p w14:paraId="67C48839" w14:textId="3A5BD670" w:rsidR="00BC73D4" w:rsidRDefault="00BC73D4" w:rsidP="00136E8B">
      <w:pPr>
        <w:spacing w:after="150" w:line="240" w:lineRule="auto"/>
        <w:rPr>
          <w:rFonts w:ascii="Helvetica" w:hAnsi="Helvetica" w:cs="Times New Roman"/>
          <w:color w:val="000000"/>
          <w:sz w:val="27"/>
          <w:szCs w:val="27"/>
        </w:rPr>
      </w:pPr>
      <w:proofErr w:type="spellStart"/>
      <w:r>
        <w:rPr>
          <w:rFonts w:ascii="Helvetica" w:hAnsi="Helvetica" w:cs="Times New Roman"/>
          <w:color w:val="000000"/>
          <w:sz w:val="27"/>
          <w:szCs w:val="27"/>
        </w:rPr>
        <w:t>Adhoc</w:t>
      </w:r>
      <w:proofErr w:type="spellEnd"/>
      <w:r>
        <w:rPr>
          <w:rFonts w:ascii="Helvetica" w:hAnsi="Helvetica" w:cs="Times New Roman"/>
          <w:color w:val="000000"/>
          <w:sz w:val="27"/>
          <w:szCs w:val="27"/>
        </w:rPr>
        <w:t xml:space="preserve"> testing</w:t>
      </w:r>
      <w:r>
        <w:rPr>
          <w:rFonts w:ascii="Helvetica" w:hAnsi="Helvetica" w:cs="Times New Roman"/>
          <w:color w:val="000000"/>
          <w:sz w:val="27"/>
          <w:szCs w:val="27"/>
        </w:rPr>
        <w:tab/>
      </w:r>
      <w:r w:rsidR="00B13C1B">
        <w:rPr>
          <w:rFonts w:ascii="Helvetica" w:hAnsi="Helvetica" w:cs="Times New Roman"/>
          <w:color w:val="000000"/>
          <w:sz w:val="27"/>
          <w:szCs w:val="27"/>
        </w:rPr>
        <w:tab/>
      </w:r>
      <w:r w:rsidR="00B13C1B">
        <w:rPr>
          <w:rFonts w:ascii="Helvetica" w:hAnsi="Helvetica" w:cs="Times New Roman"/>
          <w:color w:val="000000"/>
          <w:sz w:val="27"/>
          <w:szCs w:val="27"/>
        </w:rPr>
        <w:tab/>
      </w:r>
      <w:r w:rsidR="00B13C1B">
        <w:rPr>
          <w:rFonts w:ascii="Helvetica" w:hAnsi="Helvetica" w:cs="Times New Roman"/>
          <w:color w:val="000000"/>
          <w:sz w:val="27"/>
          <w:szCs w:val="27"/>
        </w:rPr>
        <w:tab/>
        <w:t>Endurance test</w:t>
      </w:r>
    </w:p>
    <w:p w14:paraId="3A3A498C" w14:textId="77777777" w:rsidR="00D272C8" w:rsidRDefault="00D272C8" w:rsidP="00136E8B">
      <w:pPr>
        <w:spacing w:after="150" w:line="240" w:lineRule="auto"/>
        <w:rPr>
          <w:rFonts w:ascii="Helvetica" w:hAnsi="Helvetica" w:cs="Times New Roman"/>
          <w:color w:val="000000"/>
          <w:sz w:val="27"/>
          <w:szCs w:val="27"/>
        </w:rPr>
      </w:pPr>
    </w:p>
    <w:p w14:paraId="6924459E" w14:textId="77777777" w:rsidR="00D272C8" w:rsidRDefault="00D272C8" w:rsidP="00136E8B">
      <w:pPr>
        <w:spacing w:after="150" w:line="240" w:lineRule="auto"/>
        <w:rPr>
          <w:rFonts w:ascii="Helvetica" w:hAnsi="Helvetica" w:cs="Times New Roman"/>
          <w:color w:val="000000"/>
          <w:sz w:val="27"/>
          <w:szCs w:val="27"/>
        </w:rPr>
      </w:pPr>
    </w:p>
    <w:p w14:paraId="2F8F9C5C" w14:textId="42A13AAC" w:rsidR="00D272C8" w:rsidRDefault="00904723"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 </w:t>
      </w:r>
    </w:p>
    <w:p w14:paraId="336E46B8" w14:textId="77777777" w:rsidR="00D272C8" w:rsidRDefault="00D272C8" w:rsidP="00136E8B">
      <w:pPr>
        <w:spacing w:after="150" w:line="240" w:lineRule="auto"/>
        <w:rPr>
          <w:rFonts w:ascii="Helvetica" w:hAnsi="Helvetica" w:cs="Times New Roman"/>
          <w:color w:val="000000"/>
          <w:sz w:val="27"/>
          <w:szCs w:val="27"/>
        </w:rPr>
      </w:pPr>
    </w:p>
    <w:p w14:paraId="289BDDC2" w14:textId="77777777" w:rsidR="00D272C8" w:rsidRDefault="00D272C8" w:rsidP="00136E8B">
      <w:pPr>
        <w:spacing w:after="150" w:line="240" w:lineRule="auto"/>
        <w:rPr>
          <w:rFonts w:ascii="Helvetica" w:hAnsi="Helvetica" w:cs="Times New Roman"/>
          <w:color w:val="000000"/>
          <w:sz w:val="27"/>
          <w:szCs w:val="27"/>
        </w:rPr>
      </w:pPr>
    </w:p>
    <w:p w14:paraId="6AED872A" w14:textId="77777777" w:rsidR="00637F25" w:rsidRDefault="00637F25" w:rsidP="00637F25">
      <w:pPr>
        <w:widowControl w:val="0"/>
        <w:autoSpaceDE w:val="0"/>
        <w:autoSpaceDN w:val="0"/>
        <w:adjustRightInd w:val="0"/>
        <w:spacing w:after="0" w:line="240" w:lineRule="auto"/>
        <w:rPr>
          <w:rFonts w:ascii="Arial" w:hAnsi="Arial" w:cs="Arial"/>
          <w:b/>
          <w:bCs/>
          <w:color w:val="272727"/>
          <w:sz w:val="43"/>
          <w:szCs w:val="43"/>
        </w:rPr>
      </w:pPr>
      <w:r>
        <w:rPr>
          <w:rFonts w:ascii="Arial" w:hAnsi="Arial" w:cs="Arial"/>
          <w:b/>
          <w:bCs/>
          <w:color w:val="272727"/>
          <w:sz w:val="43"/>
          <w:szCs w:val="43"/>
        </w:rPr>
        <w:t>What is Functional Testing?</w:t>
      </w:r>
    </w:p>
    <w:p w14:paraId="35673BA3"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Functional testing is a type of testing which verifies that </w:t>
      </w:r>
      <w:r>
        <w:rPr>
          <w:rFonts w:ascii="Arial" w:hAnsi="Arial" w:cs="Arial"/>
          <w:color w:val="272727"/>
          <w:sz w:val="33"/>
          <w:szCs w:val="33"/>
        </w:rPr>
        <w:lastRenderedPageBreak/>
        <w:t>each </w:t>
      </w:r>
      <w:r>
        <w:rPr>
          <w:rFonts w:ascii="Arial" w:hAnsi="Arial" w:cs="Arial"/>
          <w:b/>
          <w:bCs/>
          <w:color w:val="272727"/>
          <w:sz w:val="33"/>
          <w:szCs w:val="33"/>
        </w:rPr>
        <w:t>function</w:t>
      </w:r>
      <w:r>
        <w:rPr>
          <w:rFonts w:ascii="Arial" w:hAnsi="Arial" w:cs="Arial"/>
          <w:color w:val="272727"/>
          <w:sz w:val="33"/>
          <w:szCs w:val="33"/>
        </w:rPr>
        <w:t> of the software application operates in conformance with the requirement specification. This testing mainly involves black box testing and it is not concerned about the source code of the application.</w:t>
      </w:r>
    </w:p>
    <w:p w14:paraId="5467ACE9"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14:paraId="2861588A"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do you test in Functional Testing?</w:t>
      </w:r>
    </w:p>
    <w:p w14:paraId="398E5D35"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prime objective of Functional testing is   checking the functionalities of the software system. It mainly concentrates on -</w:t>
      </w:r>
    </w:p>
    <w:p w14:paraId="259A8123"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Mainline functions</w:t>
      </w:r>
      <w:r>
        <w:rPr>
          <w:rFonts w:ascii="Arial" w:hAnsi="Arial" w:cs="Arial"/>
          <w:color w:val="272727"/>
          <w:sz w:val="33"/>
          <w:szCs w:val="33"/>
        </w:rPr>
        <w:t>:  Testing the main functions of an application</w:t>
      </w:r>
    </w:p>
    <w:p w14:paraId="3358EF1C"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Basic Usability</w:t>
      </w:r>
      <w:r>
        <w:rPr>
          <w:rFonts w:ascii="Arial" w:hAnsi="Arial" w:cs="Arial"/>
          <w:color w:val="272727"/>
          <w:sz w:val="33"/>
          <w:szCs w:val="33"/>
        </w:rPr>
        <w:t xml:space="preserve">: It involves basic usability testing of the system. It checks whether </w:t>
      </w:r>
      <w:proofErr w:type="gramStart"/>
      <w:r>
        <w:rPr>
          <w:rFonts w:ascii="Arial" w:hAnsi="Arial" w:cs="Arial"/>
          <w:color w:val="272727"/>
          <w:sz w:val="33"/>
          <w:szCs w:val="33"/>
        </w:rPr>
        <w:t>an</w:t>
      </w:r>
      <w:proofErr w:type="gramEnd"/>
      <w:r>
        <w:rPr>
          <w:rFonts w:ascii="Arial" w:hAnsi="Arial" w:cs="Arial"/>
          <w:color w:val="272727"/>
          <w:sz w:val="33"/>
          <w:szCs w:val="33"/>
        </w:rPr>
        <w:t xml:space="preserve"> user can freely navigate through the screens without any difficulties.</w:t>
      </w:r>
    </w:p>
    <w:p w14:paraId="75D9E560"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Accessibility</w:t>
      </w:r>
      <w:r>
        <w:rPr>
          <w:rFonts w:ascii="Arial" w:hAnsi="Arial" w:cs="Arial"/>
          <w:color w:val="272727"/>
          <w:sz w:val="33"/>
          <w:szCs w:val="33"/>
        </w:rPr>
        <w:t>:  Checks the accessibility of the system for the user</w:t>
      </w:r>
    </w:p>
    <w:p w14:paraId="43419CC5"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Error Conditions</w:t>
      </w:r>
      <w:r>
        <w:rPr>
          <w:rFonts w:ascii="Arial" w:hAnsi="Arial" w:cs="Arial"/>
          <w:color w:val="272727"/>
          <w:sz w:val="33"/>
          <w:szCs w:val="33"/>
        </w:rPr>
        <w:t>: Usage of testing techniques to check for error conditions.  It checks whether suitable error messages are displayed.</w:t>
      </w:r>
    </w:p>
    <w:p w14:paraId="47280603"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Functional Testing Process:</w:t>
      </w:r>
    </w:p>
    <w:p w14:paraId="657B6FC3"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order to functionally test an application, following steps must be observed.</w:t>
      </w:r>
    </w:p>
    <w:p w14:paraId="4B7B8167" w14:textId="2A19A09E"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lastRenderedPageBreak/>
        <w:drawing>
          <wp:inline distT="0" distB="0" distL="0" distR="0" wp14:anchorId="0386B0C6" wp14:editId="19749F8D">
            <wp:extent cx="8255000" cy="4610100"/>
            <wp:effectExtent l="0" t="0" r="0" b="12700"/>
            <wp:docPr id="73" name="Picture 73">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255000" cy="4610100"/>
                    </a:xfrm>
                    <a:prstGeom prst="rect">
                      <a:avLst/>
                    </a:prstGeom>
                    <a:noFill/>
                    <a:ln>
                      <a:noFill/>
                    </a:ln>
                  </pic:spPr>
                </pic:pic>
              </a:graphicData>
            </a:graphic>
          </wp:inline>
        </w:drawing>
      </w:r>
    </w:p>
    <w:p w14:paraId="5C202608"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Understand the Requirements</w:t>
      </w:r>
    </w:p>
    <w:p w14:paraId="585FE409"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Identify test input (test data)</w:t>
      </w:r>
    </w:p>
    <w:p w14:paraId="71BC1305"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57329A48"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4B55928C"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2CE3EF42"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3F5E8E1E" w14:textId="110CD8FA" w:rsidR="00637F25" w:rsidRDefault="00637F25" w:rsidP="00637F25">
      <w:pPr>
        <w:widowControl w:val="0"/>
        <w:autoSpaceDE w:val="0"/>
        <w:autoSpaceDN w:val="0"/>
        <w:adjustRightInd w:val="0"/>
        <w:spacing w:after="0" w:line="240" w:lineRule="auto"/>
        <w:rPr>
          <w:rFonts w:ascii="Helvetica" w:hAnsi="Helvetica" w:cs="Helvetica"/>
          <w:color w:val="262626"/>
          <w:sz w:val="32"/>
          <w:szCs w:val="32"/>
        </w:rPr>
      </w:pPr>
      <w:r>
        <w:rPr>
          <w:rFonts w:ascii="Helvetica" w:hAnsi="Helvetica" w:cs="Helvetica"/>
          <w:noProof/>
          <w:color w:val="262626"/>
          <w:sz w:val="32"/>
          <w:szCs w:val="32"/>
        </w:rPr>
        <w:lastRenderedPageBreak/>
        <w:drawing>
          <wp:inline distT="0" distB="0" distL="0" distR="0" wp14:anchorId="613844B0" wp14:editId="4AB4B191">
            <wp:extent cx="18491200"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8491200" cy="2286000"/>
                    </a:xfrm>
                    <a:prstGeom prst="rect">
                      <a:avLst/>
                    </a:prstGeom>
                    <a:noFill/>
                    <a:ln>
                      <a:noFill/>
                    </a:ln>
                  </pic:spPr>
                </pic:pic>
              </a:graphicData>
            </a:graphic>
          </wp:inline>
        </w:drawing>
      </w:r>
    </w:p>
    <w:p w14:paraId="297EF841" w14:textId="77777777" w:rsidR="00637F25" w:rsidRDefault="00637F25" w:rsidP="00637F25">
      <w:pPr>
        <w:widowControl w:val="0"/>
        <w:autoSpaceDE w:val="0"/>
        <w:autoSpaceDN w:val="0"/>
        <w:adjustRightInd w:val="0"/>
        <w:spacing w:after="0" w:line="240" w:lineRule="auto"/>
        <w:rPr>
          <w:rFonts w:ascii="Helvetica" w:hAnsi="Helvetica" w:cs="Helvetica"/>
          <w:color w:val="262626"/>
          <w:sz w:val="32"/>
          <w:szCs w:val="32"/>
        </w:rPr>
      </w:pPr>
    </w:p>
    <w:p w14:paraId="0706A9E9" w14:textId="77777777" w:rsidR="00637F25" w:rsidRDefault="00637F25" w:rsidP="00637F25">
      <w:pPr>
        <w:widowControl w:val="0"/>
        <w:autoSpaceDE w:val="0"/>
        <w:autoSpaceDN w:val="0"/>
        <w:adjustRightInd w:val="0"/>
        <w:spacing w:after="0" w:line="240" w:lineRule="auto"/>
        <w:rPr>
          <w:rFonts w:ascii="Helvetica" w:hAnsi="Helvetica" w:cs="Helvetica"/>
          <w:color w:val="FFFFFF"/>
          <w:sz w:val="24"/>
          <w:szCs w:val="24"/>
        </w:rPr>
      </w:pPr>
      <w:r>
        <w:rPr>
          <w:rFonts w:ascii="Helvetica" w:hAnsi="Helvetica" w:cs="Helvetica"/>
          <w:color w:val="FFFFFF"/>
          <w:sz w:val="24"/>
          <w:szCs w:val="24"/>
        </w:rPr>
        <w:t>Buy now</w:t>
      </w:r>
    </w:p>
    <w:p w14:paraId="25B11062" w14:textId="77777777" w:rsidR="00637F25" w:rsidRDefault="00637F25" w:rsidP="00637F25">
      <w:pPr>
        <w:widowControl w:val="0"/>
        <w:autoSpaceDE w:val="0"/>
        <w:autoSpaceDN w:val="0"/>
        <w:adjustRightInd w:val="0"/>
        <w:spacing w:after="0" w:line="240" w:lineRule="auto"/>
        <w:rPr>
          <w:rFonts w:ascii="Helvetica" w:hAnsi="Helvetica" w:cs="Helvetica"/>
          <w:color w:val="626262"/>
          <w:sz w:val="40"/>
          <w:szCs w:val="40"/>
        </w:rPr>
      </w:pPr>
      <w:r>
        <w:rPr>
          <w:rFonts w:ascii="Helvetica" w:hAnsi="Helvetica" w:cs="Helvetica"/>
          <w:color w:val="626262"/>
          <w:sz w:val="40"/>
          <w:szCs w:val="40"/>
        </w:rPr>
        <w:t>A versatile 4-in-1 design.</w:t>
      </w:r>
    </w:p>
    <w:p w14:paraId="14CE570C" w14:textId="39F92040" w:rsidR="00637F25" w:rsidRDefault="00637F25" w:rsidP="00637F25">
      <w:pPr>
        <w:widowControl w:val="0"/>
        <w:autoSpaceDE w:val="0"/>
        <w:autoSpaceDN w:val="0"/>
        <w:adjustRightInd w:val="0"/>
        <w:spacing w:after="0" w:line="240" w:lineRule="auto"/>
        <w:rPr>
          <w:rFonts w:ascii="Times" w:hAnsi="Times" w:cs="Times"/>
          <w:sz w:val="32"/>
          <w:szCs w:val="32"/>
        </w:rPr>
      </w:pPr>
      <w:r>
        <w:rPr>
          <w:rFonts w:ascii="Helvetica" w:hAnsi="Helvetica" w:cs="Helvetica"/>
          <w:noProof/>
          <w:color w:val="262626"/>
          <w:sz w:val="32"/>
          <w:szCs w:val="32"/>
        </w:rPr>
        <w:drawing>
          <wp:inline distT="0" distB="0" distL="0" distR="0" wp14:anchorId="46B00CF2" wp14:editId="3BEE2473">
            <wp:extent cx="12700" cy="12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AEE19DC"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2B62F719"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0EAE3C52"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Compute the expected outcomes with the selected test input values</w:t>
      </w:r>
    </w:p>
    <w:p w14:paraId="4D4CDF25"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Execute test cases </w:t>
      </w:r>
    </w:p>
    <w:p w14:paraId="1919619D"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Comparison of actual and computed expected result</w:t>
      </w:r>
    </w:p>
    <w:p w14:paraId="7DC28F56"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C01C523"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Functional Vs Non-Functional Testing:</w:t>
      </w:r>
    </w:p>
    <w:tbl>
      <w:tblPr>
        <w:tblW w:w="0" w:type="auto"/>
        <w:tblInd w:w="-118" w:type="dxa"/>
        <w:tblBorders>
          <w:top w:val="nil"/>
          <w:left w:val="nil"/>
          <w:right w:val="nil"/>
        </w:tblBorders>
        <w:tblLayout w:type="fixed"/>
        <w:tblLook w:val="0000" w:firstRow="0" w:lastRow="0" w:firstColumn="0" w:lastColumn="0" w:noHBand="0" w:noVBand="0"/>
      </w:tblPr>
      <w:tblGrid>
        <w:gridCol w:w="7216"/>
        <w:gridCol w:w="6293"/>
      </w:tblGrid>
      <w:tr w:rsidR="00637F25" w14:paraId="3FD91CFD" w14:textId="77777777">
        <w:tc>
          <w:tcPr>
            <w:tcW w:w="7216" w:type="dxa"/>
            <w:tcBorders>
              <w:top w:val="single" w:sz="8" w:space="0" w:color="D5D5D5"/>
              <w:left w:val="single" w:sz="8" w:space="0" w:color="E1E2E5"/>
            </w:tcBorders>
            <w:shd w:val="clear" w:color="auto" w:fill="EFEFEF"/>
            <w:tcMar>
              <w:top w:w="160" w:type="nil"/>
              <w:left w:w="160" w:type="nil"/>
              <w:bottom w:w="160" w:type="nil"/>
              <w:right w:w="160" w:type="nil"/>
            </w:tcMar>
          </w:tcPr>
          <w:p w14:paraId="5AF4A2F5" w14:textId="77777777" w:rsidR="00637F25" w:rsidRDefault="00637F25">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Functional Testing</w:t>
            </w:r>
          </w:p>
        </w:tc>
        <w:tc>
          <w:tcPr>
            <w:tcW w:w="6293" w:type="dxa"/>
            <w:tcBorders>
              <w:top w:val="single" w:sz="8" w:space="0" w:color="D5D5D5"/>
              <w:left w:val="single" w:sz="8" w:space="0" w:color="E1E2E5"/>
            </w:tcBorders>
            <w:shd w:val="clear" w:color="auto" w:fill="EFEFEF"/>
            <w:tcMar>
              <w:top w:w="160" w:type="nil"/>
              <w:left w:w="160" w:type="nil"/>
              <w:bottom w:w="160" w:type="nil"/>
              <w:right w:w="160" w:type="nil"/>
            </w:tcMar>
          </w:tcPr>
          <w:p w14:paraId="761C89A3" w14:textId="77777777" w:rsidR="00637F25" w:rsidRDefault="00637F25">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Non-Functional Testing</w:t>
            </w:r>
          </w:p>
        </w:tc>
      </w:tr>
      <w:tr w:rsidR="00637F25" w14:paraId="16049F98"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0739E99C"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Functional testing is performed using the functional specification provided by the client and verifies the system against the functional requirements.</w:t>
            </w:r>
          </w:p>
        </w:tc>
        <w:tc>
          <w:tcPr>
            <w:tcW w:w="6293" w:type="dxa"/>
            <w:tcBorders>
              <w:top w:val="single" w:sz="8" w:space="0" w:color="D5D5D5"/>
            </w:tcBorders>
            <w:tcMar>
              <w:top w:w="160" w:type="nil"/>
              <w:left w:w="160" w:type="nil"/>
              <w:bottom w:w="160" w:type="nil"/>
              <w:right w:w="160" w:type="nil"/>
            </w:tcMar>
          </w:tcPr>
          <w:p w14:paraId="53C3B507"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Non-Functional </w:t>
            </w:r>
            <w:proofErr w:type="gramStart"/>
            <w:r>
              <w:rPr>
                <w:rFonts w:ascii="Arial" w:hAnsi="Arial" w:cs="Arial"/>
                <w:color w:val="272727"/>
                <w:sz w:val="33"/>
                <w:szCs w:val="33"/>
              </w:rPr>
              <w:t>testing  checks</w:t>
            </w:r>
            <w:proofErr w:type="gramEnd"/>
            <w:r>
              <w:rPr>
                <w:rFonts w:ascii="Arial" w:hAnsi="Arial" w:cs="Arial"/>
                <w:color w:val="272727"/>
                <w:sz w:val="33"/>
                <w:szCs w:val="33"/>
              </w:rPr>
              <w:t xml:space="preserve"> the  Performance, reliability, scalability and other non-functional aspects of the software system.</w:t>
            </w:r>
          </w:p>
        </w:tc>
      </w:tr>
      <w:tr w:rsidR="00637F25" w14:paraId="1DCE7B6E"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4A6B39B9"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Functional testing is executed first</w:t>
            </w:r>
          </w:p>
        </w:tc>
        <w:tc>
          <w:tcPr>
            <w:tcW w:w="6293" w:type="dxa"/>
            <w:tcBorders>
              <w:top w:val="single" w:sz="8" w:space="0" w:color="D5D5D5"/>
            </w:tcBorders>
            <w:shd w:val="clear" w:color="auto" w:fill="F7F7F7"/>
            <w:tcMar>
              <w:top w:w="160" w:type="nil"/>
              <w:left w:w="160" w:type="nil"/>
              <w:bottom w:w="160" w:type="nil"/>
              <w:right w:w="160" w:type="nil"/>
            </w:tcMar>
          </w:tcPr>
          <w:p w14:paraId="0E924E3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proofErr w:type="spellStart"/>
            <w:r>
              <w:rPr>
                <w:rFonts w:ascii="Arial" w:hAnsi="Arial" w:cs="Arial"/>
                <w:color w:val="272727"/>
                <w:sz w:val="33"/>
                <w:szCs w:val="33"/>
              </w:rPr>
              <w:t>Non functional</w:t>
            </w:r>
            <w:proofErr w:type="spellEnd"/>
            <w:r>
              <w:rPr>
                <w:rFonts w:ascii="Arial" w:hAnsi="Arial" w:cs="Arial"/>
                <w:color w:val="272727"/>
                <w:sz w:val="33"/>
                <w:szCs w:val="33"/>
              </w:rPr>
              <w:t xml:space="preserve"> testing should be performed after functional testing</w:t>
            </w:r>
          </w:p>
        </w:tc>
      </w:tr>
      <w:tr w:rsidR="00637F25" w14:paraId="27C2F0C1"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1561E555" w14:textId="77777777" w:rsidR="00637F25" w:rsidRDefault="00953246">
            <w:pPr>
              <w:widowControl w:val="0"/>
              <w:autoSpaceDE w:val="0"/>
              <w:autoSpaceDN w:val="0"/>
              <w:adjustRightInd w:val="0"/>
              <w:spacing w:after="0" w:line="240" w:lineRule="auto"/>
              <w:rPr>
                <w:rFonts w:ascii="Arial" w:hAnsi="Arial" w:cs="Arial"/>
                <w:color w:val="272727"/>
                <w:sz w:val="33"/>
                <w:szCs w:val="33"/>
              </w:rPr>
            </w:pPr>
            <w:hyperlink r:id="rId156" w:history="1">
              <w:r w:rsidR="00637F25">
                <w:rPr>
                  <w:rFonts w:ascii="Arial" w:hAnsi="Arial" w:cs="Arial"/>
                  <w:color w:val="16A9E0"/>
                  <w:sz w:val="33"/>
                  <w:szCs w:val="33"/>
                </w:rPr>
                <w:t>Manual Testing</w:t>
              </w:r>
            </w:hyperlink>
            <w:r w:rsidR="00637F25">
              <w:rPr>
                <w:rFonts w:ascii="Arial" w:hAnsi="Arial" w:cs="Arial"/>
                <w:color w:val="272727"/>
                <w:sz w:val="33"/>
                <w:szCs w:val="33"/>
              </w:rPr>
              <w:t xml:space="preserve"> or automation tools can be used for functional testing</w:t>
            </w:r>
          </w:p>
        </w:tc>
        <w:tc>
          <w:tcPr>
            <w:tcW w:w="6293" w:type="dxa"/>
            <w:tcBorders>
              <w:top w:val="single" w:sz="8" w:space="0" w:color="D5D5D5"/>
            </w:tcBorders>
            <w:tcMar>
              <w:top w:w="160" w:type="nil"/>
              <w:left w:w="160" w:type="nil"/>
              <w:bottom w:w="160" w:type="nil"/>
              <w:right w:w="160" w:type="nil"/>
            </w:tcMar>
          </w:tcPr>
          <w:p w14:paraId="67A7B476"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Using tools will be effective for this testing</w:t>
            </w:r>
          </w:p>
        </w:tc>
      </w:tr>
      <w:tr w:rsidR="00637F25" w14:paraId="2D312E29"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7C9AE670"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Business requirements are the inputs to </w:t>
            </w:r>
            <w:r>
              <w:rPr>
                <w:rFonts w:ascii="Arial" w:hAnsi="Arial" w:cs="Arial"/>
                <w:color w:val="272727"/>
                <w:sz w:val="33"/>
                <w:szCs w:val="33"/>
              </w:rPr>
              <w:lastRenderedPageBreak/>
              <w:t>functional testing</w:t>
            </w:r>
          </w:p>
        </w:tc>
        <w:tc>
          <w:tcPr>
            <w:tcW w:w="6293" w:type="dxa"/>
            <w:tcBorders>
              <w:top w:val="single" w:sz="8" w:space="0" w:color="D5D5D5"/>
            </w:tcBorders>
            <w:shd w:val="clear" w:color="auto" w:fill="F7F7F7"/>
            <w:tcMar>
              <w:top w:w="160" w:type="nil"/>
              <w:left w:w="160" w:type="nil"/>
              <w:bottom w:w="160" w:type="nil"/>
              <w:right w:w="160" w:type="nil"/>
            </w:tcMar>
          </w:tcPr>
          <w:p w14:paraId="5D875E15"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xml:space="preserve">Performance parameters like </w:t>
            </w:r>
            <w:proofErr w:type="gramStart"/>
            <w:r>
              <w:rPr>
                <w:rFonts w:ascii="Arial" w:hAnsi="Arial" w:cs="Arial"/>
                <w:color w:val="272727"/>
                <w:sz w:val="33"/>
                <w:szCs w:val="33"/>
              </w:rPr>
              <w:t>speed ,</w:t>
            </w:r>
            <w:proofErr w:type="gramEnd"/>
            <w:r>
              <w:rPr>
                <w:rFonts w:ascii="Arial" w:hAnsi="Arial" w:cs="Arial"/>
                <w:color w:val="272727"/>
                <w:sz w:val="33"/>
                <w:szCs w:val="33"/>
              </w:rPr>
              <w:t xml:space="preserve"> </w:t>
            </w:r>
            <w:r>
              <w:rPr>
                <w:rFonts w:ascii="Arial" w:hAnsi="Arial" w:cs="Arial"/>
                <w:color w:val="272727"/>
                <w:sz w:val="33"/>
                <w:szCs w:val="33"/>
              </w:rPr>
              <w:lastRenderedPageBreak/>
              <w:t>scalability are inputs to non-functional testing.</w:t>
            </w:r>
          </w:p>
        </w:tc>
      </w:tr>
      <w:tr w:rsidR="00637F25" w14:paraId="1DE50E78"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52C4AF43"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Functional testing describes what the product does</w:t>
            </w:r>
          </w:p>
        </w:tc>
        <w:tc>
          <w:tcPr>
            <w:tcW w:w="6293" w:type="dxa"/>
            <w:tcBorders>
              <w:top w:val="single" w:sz="8" w:space="0" w:color="D5D5D5"/>
            </w:tcBorders>
            <w:tcMar>
              <w:top w:w="160" w:type="nil"/>
              <w:left w:w="160" w:type="nil"/>
              <w:bottom w:w="160" w:type="nil"/>
              <w:right w:w="160" w:type="nil"/>
            </w:tcMar>
          </w:tcPr>
          <w:p w14:paraId="5E848B6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describes how good the product works</w:t>
            </w:r>
          </w:p>
        </w:tc>
      </w:tr>
      <w:tr w:rsidR="00637F25" w14:paraId="60D04308"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7768C47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Easy to do Manual Testing</w:t>
            </w:r>
          </w:p>
        </w:tc>
        <w:tc>
          <w:tcPr>
            <w:tcW w:w="6293" w:type="dxa"/>
            <w:tcBorders>
              <w:top w:val="single" w:sz="8" w:space="0" w:color="D5D5D5"/>
            </w:tcBorders>
            <w:shd w:val="clear" w:color="auto" w:fill="F7F7F7"/>
            <w:tcMar>
              <w:top w:w="160" w:type="nil"/>
              <w:left w:w="160" w:type="nil"/>
              <w:bottom w:w="160" w:type="nil"/>
              <w:right w:w="160" w:type="nil"/>
            </w:tcMar>
          </w:tcPr>
          <w:p w14:paraId="09461640"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Tough to do Manual Testing</w:t>
            </w:r>
          </w:p>
        </w:tc>
      </w:tr>
      <w:tr w:rsidR="00637F25" w14:paraId="24720D44" w14:textId="77777777">
        <w:tc>
          <w:tcPr>
            <w:tcW w:w="7216" w:type="dxa"/>
            <w:tcBorders>
              <w:top w:val="single" w:sz="8" w:space="0" w:color="D5D5D5"/>
            </w:tcBorders>
            <w:tcMar>
              <w:top w:w="160" w:type="nil"/>
              <w:left w:w="160" w:type="nil"/>
              <w:bottom w:w="160" w:type="nil"/>
              <w:right w:w="160" w:type="nil"/>
            </w:tcMar>
          </w:tcPr>
          <w:p w14:paraId="30A8631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Types of Functional testing are</w:t>
            </w:r>
          </w:p>
          <w:p w14:paraId="46ED8939" w14:textId="77777777" w:rsidR="00637F25" w:rsidRDefault="00953246"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57" w:history="1">
              <w:r w:rsidR="00637F25">
                <w:rPr>
                  <w:rFonts w:ascii="Arial" w:hAnsi="Arial" w:cs="Arial"/>
                  <w:color w:val="16A9E0"/>
                  <w:sz w:val="33"/>
                  <w:szCs w:val="33"/>
                </w:rPr>
                <w:t>Unit Testing</w:t>
              </w:r>
            </w:hyperlink>
          </w:p>
          <w:p w14:paraId="21B627D3"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Smoke Testing</w:t>
            </w:r>
          </w:p>
          <w:p w14:paraId="64229481"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Sanity Testing</w:t>
            </w:r>
          </w:p>
          <w:p w14:paraId="1DA80450" w14:textId="77777777" w:rsidR="00637F25" w:rsidRDefault="00953246"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58" w:history="1">
              <w:r w:rsidR="00637F25">
                <w:rPr>
                  <w:rFonts w:ascii="Arial" w:hAnsi="Arial" w:cs="Arial"/>
                  <w:color w:val="16A9E0"/>
                  <w:sz w:val="33"/>
                  <w:szCs w:val="33"/>
                </w:rPr>
                <w:t>Integration Testing</w:t>
              </w:r>
            </w:hyperlink>
          </w:p>
          <w:p w14:paraId="51BA36AC"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White box testing</w:t>
            </w:r>
          </w:p>
          <w:p w14:paraId="6FD03481"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Black Box testing</w:t>
            </w:r>
          </w:p>
          <w:p w14:paraId="217B38C5"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User Acceptance testing</w:t>
            </w:r>
          </w:p>
          <w:p w14:paraId="0F3D9371" w14:textId="77777777" w:rsidR="00637F25" w:rsidRDefault="00953246"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59" w:history="1">
              <w:r w:rsidR="00637F25">
                <w:rPr>
                  <w:rFonts w:ascii="Arial" w:hAnsi="Arial" w:cs="Arial"/>
                  <w:color w:val="16A9E0"/>
                  <w:sz w:val="33"/>
                  <w:szCs w:val="33"/>
                </w:rPr>
                <w:t>Regression Testing</w:t>
              </w:r>
            </w:hyperlink>
          </w:p>
          <w:p w14:paraId="484E208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tc>
        <w:tc>
          <w:tcPr>
            <w:tcW w:w="6293" w:type="dxa"/>
            <w:tcBorders>
              <w:top w:val="single" w:sz="8" w:space="0" w:color="D5D5D5"/>
            </w:tcBorders>
            <w:tcMar>
              <w:top w:w="160" w:type="nil"/>
              <w:left w:w="160" w:type="nil"/>
              <w:bottom w:w="160" w:type="nil"/>
              <w:right w:w="160" w:type="nil"/>
            </w:tcMar>
          </w:tcPr>
          <w:p w14:paraId="7842CA0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Types of </w:t>
            </w:r>
            <w:proofErr w:type="spellStart"/>
            <w:r>
              <w:rPr>
                <w:rFonts w:ascii="Arial" w:hAnsi="Arial" w:cs="Arial"/>
                <w:color w:val="272727"/>
                <w:sz w:val="33"/>
                <w:szCs w:val="33"/>
              </w:rPr>
              <w:t>Non functional</w:t>
            </w:r>
            <w:proofErr w:type="spellEnd"/>
            <w:r>
              <w:rPr>
                <w:rFonts w:ascii="Arial" w:hAnsi="Arial" w:cs="Arial"/>
                <w:color w:val="272727"/>
                <w:sz w:val="33"/>
                <w:szCs w:val="33"/>
              </w:rPr>
              <w:t xml:space="preserve"> testing are</w:t>
            </w:r>
          </w:p>
          <w:p w14:paraId="354CAF4E" w14:textId="77777777" w:rsidR="00637F25" w:rsidRDefault="00953246"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60" w:history="1">
              <w:r w:rsidR="00637F25">
                <w:rPr>
                  <w:rFonts w:ascii="Arial" w:hAnsi="Arial" w:cs="Arial"/>
                  <w:color w:val="16A9E0"/>
                  <w:sz w:val="33"/>
                  <w:szCs w:val="33"/>
                </w:rPr>
                <w:t>Performance Testing</w:t>
              </w:r>
            </w:hyperlink>
          </w:p>
          <w:p w14:paraId="59EE117C"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Load Testing</w:t>
            </w:r>
          </w:p>
          <w:p w14:paraId="1D21AD32"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Volume Testing</w:t>
            </w:r>
          </w:p>
          <w:p w14:paraId="2FFE2744"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Stress Testing</w:t>
            </w:r>
          </w:p>
          <w:p w14:paraId="443515D9"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Security Testing</w:t>
            </w:r>
          </w:p>
          <w:p w14:paraId="4393FDDF"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Installation Testing</w:t>
            </w:r>
          </w:p>
          <w:p w14:paraId="1F7F3E43"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Penetration Testing</w:t>
            </w:r>
          </w:p>
          <w:p w14:paraId="6F84598B"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Compatibility Testing</w:t>
            </w:r>
          </w:p>
          <w:p w14:paraId="436C1518"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Migration Testing</w:t>
            </w:r>
          </w:p>
        </w:tc>
      </w:tr>
    </w:tbl>
    <w:p w14:paraId="7E9717F1" w14:textId="77777777" w:rsidR="00D272C8" w:rsidRDefault="00D272C8" w:rsidP="00136E8B">
      <w:pPr>
        <w:spacing w:after="150" w:line="240" w:lineRule="auto"/>
        <w:rPr>
          <w:rFonts w:ascii="Helvetica" w:hAnsi="Helvetica" w:cs="Times New Roman"/>
          <w:color w:val="000000"/>
          <w:sz w:val="27"/>
          <w:szCs w:val="27"/>
        </w:rPr>
      </w:pPr>
    </w:p>
    <w:p w14:paraId="057E68CC" w14:textId="77777777" w:rsidR="00D272C8" w:rsidRDefault="00D272C8" w:rsidP="00136E8B">
      <w:pPr>
        <w:spacing w:after="150" w:line="240" w:lineRule="auto"/>
        <w:rPr>
          <w:rFonts w:ascii="Helvetica" w:hAnsi="Helvetica" w:cs="Times New Roman"/>
          <w:color w:val="000000"/>
          <w:sz w:val="27"/>
          <w:szCs w:val="27"/>
        </w:rPr>
      </w:pPr>
    </w:p>
    <w:p w14:paraId="1B654C91"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Non-functional testing is a type of testing to check non-functional aspects (performance, usability, reliability, </w:t>
      </w:r>
      <w:proofErr w:type="spellStart"/>
      <w:r>
        <w:rPr>
          <w:rFonts w:ascii="Arial" w:hAnsi="Arial" w:cs="Arial"/>
          <w:color w:val="272727"/>
          <w:sz w:val="33"/>
          <w:szCs w:val="33"/>
        </w:rPr>
        <w:t>etc</w:t>
      </w:r>
      <w:proofErr w:type="spellEnd"/>
      <w:r>
        <w:rPr>
          <w:rFonts w:ascii="Arial" w:hAnsi="Arial" w:cs="Arial"/>
          <w:color w:val="272727"/>
          <w:sz w:val="33"/>
          <w:szCs w:val="33"/>
        </w:rPr>
        <w:t>) of a software application. It is designed to test the readiness of a system as per nonfunctional parameters which are never addressed by functional testing.</w:t>
      </w:r>
    </w:p>
    <w:p w14:paraId="183715EB"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An excellent example of non-functional test would be to check how many people can simultaneously login into a software.</w:t>
      </w:r>
    </w:p>
    <w:p w14:paraId="1450978A"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is equally important as functional testing and affects client satisfaction.</w:t>
      </w:r>
    </w:p>
    <w:p w14:paraId="72D24154"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this tutorial, we will learn</w:t>
      </w:r>
    </w:p>
    <w:p w14:paraId="07211633"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Objectives of Non-functional testing</w:t>
      </w:r>
    </w:p>
    <w:p w14:paraId="1B5D5E8C"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Characteristics of Non-functional testing</w:t>
      </w:r>
    </w:p>
    <w:p w14:paraId="6800E74A"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Non-functional testing Parameters</w:t>
      </w:r>
    </w:p>
    <w:p w14:paraId="05B5F833"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Type of Testing</w:t>
      </w:r>
    </w:p>
    <w:p w14:paraId="30FF68BC"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Non-functional Testing Types</w:t>
      </w:r>
    </w:p>
    <w:p w14:paraId="5161D494"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lastRenderedPageBreak/>
        <w:t>Objectives of Non-functional testing</w:t>
      </w:r>
    </w:p>
    <w:p w14:paraId="31251B44"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Non-functional testing should increase usability, efficiency, maintainability, and portability of the product.</w:t>
      </w:r>
    </w:p>
    <w:p w14:paraId="7793CFF3"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Helps to reduce production risk and cost associated with non-functional aspects of the product.</w:t>
      </w:r>
    </w:p>
    <w:p w14:paraId="7C9D8BB8"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Optimize the way product is installed, setup, executes, managed and monitored.</w:t>
      </w:r>
    </w:p>
    <w:p w14:paraId="43060828"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Collect and produce measurements, and metrics for internal research and development.</w:t>
      </w:r>
    </w:p>
    <w:p w14:paraId="5973B92D"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Improve and enhance knowledge of the product behavior and technologies in use.</w:t>
      </w:r>
    </w:p>
    <w:p w14:paraId="4793DA99"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Characteristics of Non-functional testing</w:t>
      </w:r>
    </w:p>
    <w:p w14:paraId="0E3604F7"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Non-functional testing should be measurable, so there is no place for subjective characterization like good, better, best, etc.</w:t>
      </w:r>
    </w:p>
    <w:p w14:paraId="496921FD"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Exact numbers are unlikely to be known at the start of the requirement process</w:t>
      </w:r>
    </w:p>
    <w:p w14:paraId="6149D1D5"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Important to prioritize the requirements</w:t>
      </w:r>
    </w:p>
    <w:p w14:paraId="6803B9EF"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Ensure that quality attributes are identified correctly</w:t>
      </w:r>
    </w:p>
    <w:p w14:paraId="7200F2B1"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Non-functional testing Parameters</w:t>
      </w:r>
    </w:p>
    <w:p w14:paraId="296B6D95" w14:textId="0424F60C"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lastRenderedPageBreak/>
        <w:drawing>
          <wp:inline distT="0" distB="0" distL="0" distR="0" wp14:anchorId="08DCD85E" wp14:editId="1C4AFEFD">
            <wp:extent cx="7645400" cy="4025900"/>
            <wp:effectExtent l="0" t="0" r="0" b="12700"/>
            <wp:docPr id="74" name="Picture 74">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645400" cy="4025900"/>
                    </a:xfrm>
                    <a:prstGeom prst="rect">
                      <a:avLst/>
                    </a:prstGeom>
                    <a:noFill/>
                    <a:ln>
                      <a:noFill/>
                    </a:ln>
                  </pic:spPr>
                </pic:pic>
              </a:graphicData>
            </a:graphic>
          </wp:inline>
        </w:drawing>
      </w:r>
    </w:p>
    <w:p w14:paraId="1957BB95" w14:textId="77777777" w:rsidR="00C56BAB" w:rsidRDefault="00C56BAB" w:rsidP="00C56BAB">
      <w:pPr>
        <w:widowControl w:val="0"/>
        <w:numPr>
          <w:ilvl w:val="0"/>
          <w:numId w:val="6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Security:</w:t>
      </w:r>
    </w:p>
    <w:p w14:paraId="55C3FD6C"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defines how system is safeguarded against deliberate and sudden attacks from internal and external sources. This is tested via </w:t>
      </w:r>
      <w:hyperlink r:id="rId163" w:history="1">
        <w:r>
          <w:rPr>
            <w:rFonts w:ascii="Arial" w:hAnsi="Arial" w:cs="Arial"/>
            <w:color w:val="272727"/>
            <w:sz w:val="33"/>
            <w:szCs w:val="33"/>
          </w:rPr>
          <w:t>Security Testing</w:t>
        </w:r>
      </w:hyperlink>
      <w:r>
        <w:rPr>
          <w:rFonts w:ascii="Arial" w:hAnsi="Arial" w:cs="Arial"/>
          <w:color w:val="272727"/>
          <w:sz w:val="33"/>
          <w:szCs w:val="33"/>
        </w:rPr>
        <w:t>.</w:t>
      </w:r>
    </w:p>
    <w:p w14:paraId="5ADDFE36" w14:textId="77777777" w:rsidR="00C56BAB" w:rsidRDefault="00C56BAB" w:rsidP="00C56BAB">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Reliability:</w:t>
      </w:r>
    </w:p>
    <w:p w14:paraId="116E3FA0"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extent to which any software system continuously performs the specified functions without failure. This is tested by </w:t>
      </w:r>
      <w:hyperlink r:id="rId164" w:history="1">
        <w:r>
          <w:rPr>
            <w:rFonts w:ascii="Arial" w:hAnsi="Arial" w:cs="Arial"/>
            <w:color w:val="16A9E0"/>
            <w:sz w:val="33"/>
            <w:szCs w:val="33"/>
          </w:rPr>
          <w:t>Reliability Testing</w:t>
        </w:r>
      </w:hyperlink>
    </w:p>
    <w:p w14:paraId="4D8BA714" w14:textId="77777777" w:rsidR="00C56BAB" w:rsidRDefault="00C56BAB" w:rsidP="00C56BAB">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Survivability:</w:t>
      </w:r>
    </w:p>
    <w:p w14:paraId="01958ED3"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checks that the software system continues to function and recovers itself in case of system failure. This is checked by </w:t>
      </w:r>
      <w:hyperlink r:id="rId165" w:history="1">
        <w:r>
          <w:rPr>
            <w:rFonts w:ascii="Arial" w:hAnsi="Arial" w:cs="Arial"/>
            <w:color w:val="16A9E0"/>
            <w:sz w:val="33"/>
            <w:szCs w:val="33"/>
          </w:rPr>
          <w:t>Recovery Testing</w:t>
        </w:r>
      </w:hyperlink>
    </w:p>
    <w:p w14:paraId="6194DEFC" w14:textId="77777777" w:rsidR="00C56BAB" w:rsidRDefault="00C56BAB" w:rsidP="00C56BAB">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Availability:</w:t>
      </w:r>
    </w:p>
    <w:p w14:paraId="273B5B71"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determines the degree to which user can depend on the system during its operation. This is checked by </w:t>
      </w:r>
      <w:hyperlink r:id="rId166" w:history="1">
        <w:r>
          <w:rPr>
            <w:rFonts w:ascii="Arial" w:hAnsi="Arial" w:cs="Arial"/>
            <w:color w:val="16A9E0"/>
            <w:sz w:val="33"/>
            <w:szCs w:val="33"/>
          </w:rPr>
          <w:t>Stability Testing.</w:t>
        </w:r>
      </w:hyperlink>
    </w:p>
    <w:p w14:paraId="2B2FC097" w14:textId="77777777" w:rsidR="00C56BAB" w:rsidRDefault="00C56BAB" w:rsidP="00C56BAB">
      <w:pPr>
        <w:widowControl w:val="0"/>
        <w:numPr>
          <w:ilvl w:val="0"/>
          <w:numId w:val="70"/>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Usability:</w:t>
      </w:r>
    </w:p>
    <w:p w14:paraId="61FC1FB8"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xml:space="preserve">The ease with which the user can learn, operate, prepare inputs and outputs through interaction with a system. This is checked by </w:t>
      </w:r>
      <w:hyperlink r:id="rId167" w:history="1">
        <w:r>
          <w:rPr>
            <w:rFonts w:ascii="Arial" w:hAnsi="Arial" w:cs="Arial"/>
            <w:color w:val="16A9E0"/>
            <w:sz w:val="33"/>
            <w:szCs w:val="33"/>
          </w:rPr>
          <w:t>Usability Testing</w:t>
        </w:r>
      </w:hyperlink>
    </w:p>
    <w:p w14:paraId="2059BEE5" w14:textId="77777777" w:rsidR="00C56BAB" w:rsidRDefault="00C56BAB" w:rsidP="00C56BAB">
      <w:pPr>
        <w:widowControl w:val="0"/>
        <w:numPr>
          <w:ilvl w:val="0"/>
          <w:numId w:val="71"/>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Scalability:</w:t>
      </w:r>
    </w:p>
    <w:p w14:paraId="2DFD23F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term refers to the degree in which any software application can expand its processing capacity to meet an increase in demand. This is tested by </w:t>
      </w:r>
      <w:hyperlink r:id="rId168" w:history="1">
        <w:r>
          <w:rPr>
            <w:rFonts w:ascii="Arial" w:hAnsi="Arial" w:cs="Arial"/>
            <w:color w:val="16A9E0"/>
            <w:sz w:val="33"/>
            <w:szCs w:val="33"/>
          </w:rPr>
          <w:t>Scalability Testing</w:t>
        </w:r>
      </w:hyperlink>
    </w:p>
    <w:p w14:paraId="159C37AA" w14:textId="77777777" w:rsidR="00C56BAB" w:rsidRDefault="00C56BAB" w:rsidP="00C56BAB">
      <w:pPr>
        <w:widowControl w:val="0"/>
        <w:autoSpaceDE w:val="0"/>
        <w:autoSpaceDN w:val="0"/>
        <w:adjustRightInd w:val="0"/>
        <w:spacing w:after="0" w:line="240" w:lineRule="auto"/>
        <w:rPr>
          <w:rFonts w:ascii="Times" w:hAnsi="Times" w:cs="Times"/>
          <w:sz w:val="32"/>
          <w:szCs w:val="32"/>
        </w:rPr>
      </w:pPr>
    </w:p>
    <w:p w14:paraId="25103E6A" w14:textId="77777777" w:rsidR="00C56BAB" w:rsidRDefault="00C56BAB" w:rsidP="00C56BAB">
      <w:pPr>
        <w:widowControl w:val="0"/>
        <w:numPr>
          <w:ilvl w:val="0"/>
          <w:numId w:val="72"/>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Interoperability:</w:t>
      </w:r>
    </w:p>
    <w:p w14:paraId="7B37312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This non-functional parameter checks a software system interfaces with other software systems. This is checked by </w:t>
      </w:r>
      <w:hyperlink r:id="rId169" w:history="1">
        <w:r>
          <w:rPr>
            <w:rFonts w:ascii="Arial" w:hAnsi="Arial" w:cs="Arial"/>
            <w:color w:val="16A9E0"/>
            <w:sz w:val="33"/>
            <w:szCs w:val="33"/>
          </w:rPr>
          <w:t>Interoperability Testing</w:t>
        </w:r>
      </w:hyperlink>
    </w:p>
    <w:p w14:paraId="0F66DF9F" w14:textId="77777777" w:rsidR="00C56BAB" w:rsidRDefault="00C56BAB" w:rsidP="00C56BAB">
      <w:pPr>
        <w:widowControl w:val="0"/>
        <w:numPr>
          <w:ilvl w:val="0"/>
          <w:numId w:val="7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Efficiency:</w:t>
      </w:r>
    </w:p>
    <w:p w14:paraId="789DA0DD"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extent to which any software system can handles capacity, quantity and response time.</w:t>
      </w:r>
    </w:p>
    <w:p w14:paraId="523130C6" w14:textId="77777777" w:rsidR="00C56BAB" w:rsidRDefault="00C56BAB" w:rsidP="00C56BAB">
      <w:pPr>
        <w:widowControl w:val="0"/>
        <w:numPr>
          <w:ilvl w:val="0"/>
          <w:numId w:val="7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Flexibility:</w:t>
      </w:r>
    </w:p>
    <w:p w14:paraId="44290AC0"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term refers to the ease with which the application can work in different hardware and software configurations. Like minimum RAM, CPU requirements.</w:t>
      </w:r>
    </w:p>
    <w:p w14:paraId="758E3406" w14:textId="77777777" w:rsidR="00C56BAB" w:rsidRDefault="00C56BAB" w:rsidP="00C56BAB">
      <w:pPr>
        <w:widowControl w:val="0"/>
        <w:numPr>
          <w:ilvl w:val="0"/>
          <w:numId w:val="7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Portability:</w:t>
      </w:r>
    </w:p>
    <w:p w14:paraId="6B6EC6E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flexibility of software to transfer from its current hardware or software environment.</w:t>
      </w:r>
    </w:p>
    <w:p w14:paraId="13D2A94D" w14:textId="77777777" w:rsidR="00C56BAB" w:rsidRDefault="00C56BAB" w:rsidP="00C56BAB">
      <w:pPr>
        <w:widowControl w:val="0"/>
        <w:numPr>
          <w:ilvl w:val="0"/>
          <w:numId w:val="7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Reusability:</w:t>
      </w:r>
    </w:p>
    <w:p w14:paraId="13B5A6CC"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It refers to a portion of the software system that can be converted for use in another application.</w:t>
      </w:r>
    </w:p>
    <w:p w14:paraId="79CBB543" w14:textId="77777777" w:rsidR="003474AE" w:rsidRDefault="003474AE" w:rsidP="00C56BAB">
      <w:pPr>
        <w:widowControl w:val="0"/>
        <w:autoSpaceDE w:val="0"/>
        <w:autoSpaceDN w:val="0"/>
        <w:adjustRightInd w:val="0"/>
        <w:spacing w:after="0" w:line="240" w:lineRule="auto"/>
        <w:rPr>
          <w:rFonts w:ascii="Arial" w:hAnsi="Arial" w:cs="Arial"/>
          <w:color w:val="272727"/>
          <w:sz w:val="33"/>
          <w:szCs w:val="33"/>
        </w:rPr>
      </w:pPr>
    </w:p>
    <w:p w14:paraId="03BE5BA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p>
    <w:p w14:paraId="38CECAF1"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p>
    <w:p w14:paraId="19EE79AB"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and Sanity testing are the most misunderstood topics in Software Testing. There is enormous amount of literature on the subject, but most of them are confusing. The following article makes an attempt to address the confusion.</w:t>
      </w:r>
    </w:p>
    <w:p w14:paraId="6CBE59E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key differences between Smoke and Sanity Testing can be learned with the help of following diagram -</w:t>
      </w:r>
    </w:p>
    <w:p w14:paraId="5D8BE961"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w:t>
      </w:r>
    </w:p>
    <w:p w14:paraId="5B850ED2" w14:textId="67AA1A43"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drawing>
          <wp:inline distT="0" distB="0" distL="0" distR="0" wp14:anchorId="4A0E1954" wp14:editId="35D92D42">
            <wp:extent cx="8128000" cy="4978400"/>
            <wp:effectExtent l="0" t="0" r="0" b="0"/>
            <wp:docPr id="75" name="Picture 75">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8128000" cy="4978400"/>
                    </a:xfrm>
                    <a:prstGeom prst="rect">
                      <a:avLst/>
                    </a:prstGeom>
                    <a:noFill/>
                    <a:ln>
                      <a:noFill/>
                    </a:ln>
                  </pic:spPr>
                </pic:pic>
              </a:graphicData>
            </a:graphic>
          </wp:inline>
        </w:drawing>
      </w:r>
    </w:p>
    <w:p w14:paraId="1A966D4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17EBE2B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4F66363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To appreciate the above diagram, lets first understand -</w:t>
      </w:r>
    </w:p>
    <w:p w14:paraId="1F3BAA3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EFEA519"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10A01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ADACE21"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72282D0"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5201093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CCBE199"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49A50CD" w14:textId="77777777" w:rsidR="006577BD" w:rsidRDefault="006577BD" w:rsidP="006577BD">
      <w:pPr>
        <w:widowControl w:val="0"/>
        <w:autoSpaceDE w:val="0"/>
        <w:autoSpaceDN w:val="0"/>
        <w:adjustRightInd w:val="0"/>
        <w:spacing w:after="0" w:line="240" w:lineRule="auto"/>
        <w:rPr>
          <w:rFonts w:ascii="Times" w:hAnsi="Times" w:cs="Times"/>
          <w:sz w:val="32"/>
          <w:szCs w:val="32"/>
        </w:rPr>
      </w:pPr>
      <w:r>
        <w:rPr>
          <w:rFonts w:ascii="Times" w:hAnsi="Times" w:cs="Times"/>
          <w:sz w:val="32"/>
          <w:szCs w:val="32"/>
        </w:rPr>
        <w:t>.</w:t>
      </w:r>
      <w:proofErr w:type="spellStart"/>
      <w:r>
        <w:rPr>
          <w:rFonts w:ascii="Times" w:hAnsi="Times" w:cs="Times"/>
          <w:sz w:val="32"/>
          <w:szCs w:val="32"/>
        </w:rPr>
        <w:t>projectFill</w:t>
      </w:r>
      <w:proofErr w:type="spellEnd"/>
      <w:r>
        <w:rPr>
          <w:rFonts w:ascii="Times" w:hAnsi="Times" w:cs="Times"/>
          <w:sz w:val="32"/>
          <w:szCs w:val="32"/>
        </w:rPr>
        <w:t>{fill:#26BFD4;} .copy02MaskFill{fill:#</w:t>
      </w:r>
      <w:proofErr w:type="spellStart"/>
      <w:r>
        <w:rPr>
          <w:rFonts w:ascii="Times" w:hAnsi="Times" w:cs="Times"/>
          <w:sz w:val="32"/>
          <w:szCs w:val="32"/>
        </w:rPr>
        <w:t>ffffff</w:t>
      </w:r>
      <w:proofErr w:type="spellEnd"/>
      <w:r>
        <w:rPr>
          <w:rFonts w:ascii="Times" w:hAnsi="Times" w:cs="Times"/>
          <w:sz w:val="32"/>
          <w:szCs w:val="32"/>
        </w:rPr>
        <w:t>;} .copyPath01{fill:none;stroke:#ffffff;stroke-width:6;stroke-</w:t>
      </w:r>
      <w:r>
        <w:rPr>
          <w:rFonts w:ascii="Times" w:hAnsi="Times" w:cs="Times"/>
          <w:sz w:val="32"/>
          <w:szCs w:val="32"/>
        </w:rPr>
        <w:lastRenderedPageBreak/>
        <w:t>miterlimit:10;} .copyPath02{fill:none;stroke:#ffffff;stroke-width:7;stroke-miterlimit:10;} .copyPath03{fill:none;stroke:#ffffff;stroke-width:4;stroke-miterlimit:10;} .copyPath04{fill:none;stroke:#ffffff;stroke-width:5;stroke-miterlimit:10;}</w:t>
      </w:r>
    </w:p>
    <w:p w14:paraId="2F1A6E03"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23FB4301"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79465600"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5E39A2"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2BD5CA9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3CA4C1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2D6CA0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511520C"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485789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F7017B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4A9FAC"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3BDC5B4F"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p>
    <w:p w14:paraId="0FA7A6AA"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a Software Build?</w:t>
      </w:r>
    </w:p>
    <w:p w14:paraId="2DB18DBE"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If you are developing a simple computer program which consists of only one source code file, you merely need to compile and link this one file, to produce an executable file. This process is very simple.</w:t>
      </w:r>
    </w:p>
    <w:p w14:paraId="0F977E8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Usually this is not the case. A typical Software Project consists of hundreds or even thousands of source code files. Creating an executable program from these source files is a complicated and time-consuming task.</w:t>
      </w:r>
    </w:p>
    <w:p w14:paraId="41DDC5FA"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You need to use "build" software to create an executable program and the process is called " </w:t>
      </w:r>
      <w:r>
        <w:rPr>
          <w:rFonts w:ascii="Arial" w:hAnsi="Arial" w:cs="Arial"/>
          <w:i/>
          <w:iCs/>
          <w:color w:val="272727"/>
          <w:sz w:val="33"/>
          <w:szCs w:val="33"/>
        </w:rPr>
        <w:t>Software Build</w:t>
      </w:r>
      <w:r>
        <w:rPr>
          <w:rFonts w:ascii="Arial" w:hAnsi="Arial" w:cs="Arial"/>
          <w:color w:val="272727"/>
          <w:sz w:val="33"/>
          <w:szCs w:val="33"/>
        </w:rPr>
        <w:t>"</w:t>
      </w:r>
    </w:p>
    <w:p w14:paraId="7400E5DA"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Smoke Testing?</w:t>
      </w:r>
    </w:p>
    <w:p w14:paraId="617EDAD3" w14:textId="77777777" w:rsidR="006577BD" w:rsidRDefault="00953246" w:rsidP="006577BD">
      <w:pPr>
        <w:widowControl w:val="0"/>
        <w:autoSpaceDE w:val="0"/>
        <w:autoSpaceDN w:val="0"/>
        <w:adjustRightInd w:val="0"/>
        <w:spacing w:after="0" w:line="240" w:lineRule="auto"/>
        <w:rPr>
          <w:rFonts w:ascii="Arial" w:hAnsi="Arial" w:cs="Arial"/>
          <w:color w:val="272727"/>
          <w:sz w:val="33"/>
          <w:szCs w:val="33"/>
        </w:rPr>
      </w:pPr>
      <w:hyperlink r:id="rId172" w:history="1">
        <w:r w:rsidR="006577BD">
          <w:rPr>
            <w:rFonts w:ascii="Arial" w:hAnsi="Arial" w:cs="Arial"/>
            <w:color w:val="16A9E0"/>
            <w:sz w:val="33"/>
            <w:szCs w:val="33"/>
          </w:rPr>
          <w:t>Smoke Testing</w:t>
        </w:r>
      </w:hyperlink>
      <w:r w:rsidR="006577BD">
        <w:rPr>
          <w:rFonts w:ascii="Arial" w:hAnsi="Arial" w:cs="Arial"/>
          <w:color w:val="272727"/>
          <w:sz w:val="33"/>
          <w:szCs w:val="33"/>
        </w:rPr>
        <w:t xml:space="preserve"> is a kind of Software Testing performed after software build to ascertain that the critical functionalities of the program is working fine. It is executed "before" any detailed </w:t>
      </w:r>
      <w:r w:rsidR="006577BD">
        <w:rPr>
          <w:rFonts w:ascii="Arial" w:hAnsi="Arial" w:cs="Arial"/>
          <w:color w:val="272727"/>
          <w:sz w:val="33"/>
          <w:szCs w:val="33"/>
        </w:rPr>
        <w:lastRenderedPageBreak/>
        <w:t>functional or regression tests are executed on the software build. The purpose is to reject a badly broken application, so that the QA team does not waste time installing and testing the software application.</w:t>
      </w:r>
    </w:p>
    <w:p w14:paraId="5A9DA99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Smoke Testing, the test cases chosen cover the most important functionality or component of the system. The objective is not to perform exhaustive testing, but to verify that the critical functionalities of the system is working fine.</w:t>
      </w:r>
    </w:p>
    <w:p w14:paraId="6D7FF6FF"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For </w:t>
      </w:r>
      <w:proofErr w:type="gramStart"/>
      <w:r>
        <w:rPr>
          <w:rFonts w:ascii="Arial" w:hAnsi="Arial" w:cs="Arial"/>
          <w:color w:val="272727"/>
          <w:sz w:val="33"/>
          <w:szCs w:val="33"/>
        </w:rPr>
        <w:t>Example</w:t>
      </w:r>
      <w:proofErr w:type="gramEnd"/>
      <w:r>
        <w:rPr>
          <w:rFonts w:ascii="Arial" w:hAnsi="Arial" w:cs="Arial"/>
          <w:color w:val="272727"/>
          <w:sz w:val="33"/>
          <w:szCs w:val="33"/>
        </w:rPr>
        <w:t xml:space="preserve"> a typical smoke test would be - Verify that the application launches successfully, Check that the GUI is responsive ... etc.</w:t>
      </w:r>
    </w:p>
    <w:p w14:paraId="6133791D"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Sanity Testing?</w:t>
      </w:r>
    </w:p>
    <w:p w14:paraId="0EBA3DB5"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19DDF903" w14:textId="52EE831C" w:rsidR="006577BD"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Today's Mortgage Rate</w:t>
      </w:r>
    </w:p>
    <w:p w14:paraId="2B342144" w14:textId="77777777" w:rsidR="002A1163" w:rsidRDefault="002A1163" w:rsidP="006577BD">
      <w:pPr>
        <w:widowControl w:val="0"/>
        <w:autoSpaceDE w:val="0"/>
        <w:autoSpaceDN w:val="0"/>
        <w:adjustRightInd w:val="0"/>
        <w:spacing w:after="0" w:line="240" w:lineRule="auto"/>
        <w:rPr>
          <w:rFonts w:ascii="Helvetica" w:hAnsi="Helvetica" w:cs="Helvetica"/>
          <w:color w:val="535353"/>
          <w:sz w:val="36"/>
          <w:szCs w:val="36"/>
        </w:rPr>
      </w:pPr>
    </w:p>
    <w:p w14:paraId="09ED067F" w14:textId="6F5C4D8A" w:rsidR="002A1163" w:rsidRDefault="002A116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Reasons:</w:t>
      </w:r>
    </w:p>
    <w:p w14:paraId="651EF2FA" w14:textId="0ABB0698" w:rsidR="002A1163"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Minor changes have done by developers</w:t>
      </w:r>
    </w:p>
    <w:p w14:paraId="153E1BBE" w14:textId="2328A4D0" w:rsidR="00177AF3"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 xml:space="preserve">Tester found defects and developers fixed that defect by changing code </w:t>
      </w:r>
    </w:p>
    <w:p w14:paraId="7393626D"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7833F3C5"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7C1BB649"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4E2D1A1C"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334F8D4C" w14:textId="77777777" w:rsidR="006577BD" w:rsidRDefault="006577BD" w:rsidP="006577BD">
      <w:pPr>
        <w:widowControl w:val="0"/>
        <w:autoSpaceDE w:val="0"/>
        <w:autoSpaceDN w:val="0"/>
        <w:adjustRightInd w:val="0"/>
        <w:spacing w:after="0" w:line="240" w:lineRule="auto"/>
        <w:rPr>
          <w:rFonts w:ascii="Helvetica Neue" w:hAnsi="Helvetica Neue" w:cs="Helvetica Neue"/>
        </w:rPr>
      </w:pPr>
    </w:p>
    <w:p w14:paraId="0DEC7062"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2A015E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275F30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objective is "not" to verify thoroughly the new functionality, </w:t>
      </w:r>
      <w:r>
        <w:rPr>
          <w:rFonts w:ascii="Arial" w:hAnsi="Arial" w:cs="Arial"/>
          <w:color w:val="272727"/>
          <w:sz w:val="33"/>
          <w:szCs w:val="33"/>
        </w:rPr>
        <w:lastRenderedPageBreak/>
        <w:t>but to determine that the developer has applied some rationality (sanity) while producing the software. For instance, if your scientific calculator gives the result of 2 + 2 =5! Then, there is no point testing the advanced functionalities like sin 30 + cos 50.</w:t>
      </w:r>
    </w:p>
    <w:p w14:paraId="51F9036C"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Smoke Testing Vs Sanity Testing - Key Differences</w:t>
      </w:r>
    </w:p>
    <w:tbl>
      <w:tblPr>
        <w:tblW w:w="0" w:type="auto"/>
        <w:tblInd w:w="-118" w:type="dxa"/>
        <w:tblBorders>
          <w:top w:val="nil"/>
          <w:left w:val="nil"/>
          <w:right w:val="nil"/>
        </w:tblBorders>
        <w:tblLayout w:type="fixed"/>
        <w:tblLook w:val="0000" w:firstRow="0" w:lastRow="0" w:firstColumn="0" w:lastColumn="0" w:noHBand="0" w:noVBand="0"/>
      </w:tblPr>
      <w:tblGrid>
        <w:gridCol w:w="6755"/>
        <w:gridCol w:w="6755"/>
      </w:tblGrid>
      <w:tr w:rsidR="006577BD" w14:paraId="64563CF7" w14:textId="77777777">
        <w:tc>
          <w:tcPr>
            <w:tcW w:w="6755" w:type="dxa"/>
            <w:tcBorders>
              <w:top w:val="single" w:sz="8" w:space="0" w:color="D5D5D5"/>
              <w:left w:val="single" w:sz="8" w:space="0" w:color="E1E2E5"/>
            </w:tcBorders>
            <w:shd w:val="clear" w:color="auto" w:fill="EFEFEF"/>
            <w:tcMar>
              <w:top w:w="160" w:type="nil"/>
              <w:left w:w="160" w:type="nil"/>
              <w:bottom w:w="160" w:type="nil"/>
              <w:right w:w="160" w:type="nil"/>
            </w:tcMar>
          </w:tcPr>
          <w:p w14:paraId="590522B2" w14:textId="77777777" w:rsidR="006577BD" w:rsidRDefault="006577BD">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Smoke Testing</w:t>
            </w:r>
          </w:p>
        </w:tc>
        <w:tc>
          <w:tcPr>
            <w:tcW w:w="6755" w:type="dxa"/>
            <w:tcBorders>
              <w:top w:val="single" w:sz="8" w:space="0" w:color="D5D5D5"/>
              <w:left w:val="single" w:sz="8" w:space="0" w:color="E1E2E5"/>
            </w:tcBorders>
            <w:shd w:val="clear" w:color="auto" w:fill="EFEFEF"/>
            <w:tcMar>
              <w:top w:w="160" w:type="nil"/>
              <w:left w:w="160" w:type="nil"/>
              <w:bottom w:w="160" w:type="nil"/>
              <w:right w:w="160" w:type="nil"/>
            </w:tcMar>
          </w:tcPr>
          <w:p w14:paraId="3510E60C" w14:textId="77777777" w:rsidR="006577BD" w:rsidRDefault="006577BD">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Sanity Testing</w:t>
            </w:r>
          </w:p>
        </w:tc>
      </w:tr>
      <w:tr w:rsidR="006577BD" w14:paraId="108DC053"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5B6DAB1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performed to ascertain that the critical functionalities of the program is working fine</w:t>
            </w:r>
          </w:p>
        </w:tc>
        <w:tc>
          <w:tcPr>
            <w:tcW w:w="6755" w:type="dxa"/>
            <w:tcBorders>
              <w:top w:val="single" w:sz="8" w:space="0" w:color="D5D5D5"/>
            </w:tcBorders>
            <w:tcMar>
              <w:top w:w="160" w:type="nil"/>
              <w:left w:w="160" w:type="nil"/>
              <w:bottom w:w="160" w:type="nil"/>
              <w:right w:w="160" w:type="nil"/>
            </w:tcMar>
          </w:tcPr>
          <w:p w14:paraId="1948952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done to check the new functionality / bugs have been fixed</w:t>
            </w:r>
          </w:p>
        </w:tc>
      </w:tr>
      <w:tr w:rsidR="006577BD" w14:paraId="05A2634D"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2917DF82"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objective of this testing is to verify the "stability" of the system in order to proceed with more rigorous testing</w:t>
            </w:r>
          </w:p>
        </w:tc>
        <w:tc>
          <w:tcPr>
            <w:tcW w:w="6755" w:type="dxa"/>
            <w:tcBorders>
              <w:top w:val="single" w:sz="8" w:space="0" w:color="D5D5D5"/>
            </w:tcBorders>
            <w:shd w:val="clear" w:color="auto" w:fill="F7F7F7"/>
            <w:tcMar>
              <w:top w:w="160" w:type="nil"/>
              <w:left w:w="160" w:type="nil"/>
              <w:bottom w:w="160" w:type="nil"/>
              <w:right w:w="160" w:type="nil"/>
            </w:tcMar>
          </w:tcPr>
          <w:p w14:paraId="13E65047"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objective of the testing is to verify the "rationality" of the system in order to proceed with more rigorous testing</w:t>
            </w:r>
          </w:p>
        </w:tc>
      </w:tr>
      <w:tr w:rsidR="006577BD" w14:paraId="7E198D33"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41C83A98"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This testing is performed by the developers or testers</w:t>
            </w:r>
          </w:p>
        </w:tc>
        <w:tc>
          <w:tcPr>
            <w:tcW w:w="6755" w:type="dxa"/>
            <w:tcBorders>
              <w:top w:val="single" w:sz="8" w:space="0" w:color="D5D5D5"/>
            </w:tcBorders>
            <w:tcMar>
              <w:top w:w="160" w:type="nil"/>
              <w:left w:w="160" w:type="nil"/>
              <w:bottom w:w="160" w:type="nil"/>
              <w:right w:w="160" w:type="nil"/>
            </w:tcMar>
          </w:tcPr>
          <w:p w14:paraId="397CA6D8"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usually performed by testers</w:t>
            </w:r>
          </w:p>
        </w:tc>
      </w:tr>
      <w:tr w:rsidR="006577BD" w14:paraId="542A258A"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354ACA79"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usually documented or scripted</w:t>
            </w:r>
          </w:p>
        </w:tc>
        <w:tc>
          <w:tcPr>
            <w:tcW w:w="6755" w:type="dxa"/>
            <w:tcBorders>
              <w:top w:val="single" w:sz="8" w:space="0" w:color="D5D5D5"/>
            </w:tcBorders>
            <w:shd w:val="clear" w:color="auto" w:fill="F7F7F7"/>
            <w:tcMar>
              <w:top w:w="160" w:type="nil"/>
              <w:left w:w="160" w:type="nil"/>
              <w:bottom w:w="160" w:type="nil"/>
              <w:right w:w="160" w:type="nil"/>
            </w:tcMar>
          </w:tcPr>
          <w:p w14:paraId="114661FF"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usually not documented and is unscripted</w:t>
            </w:r>
          </w:p>
        </w:tc>
      </w:tr>
      <w:tr w:rsidR="006577BD" w14:paraId="3D3312E9"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6FEEF7EC"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Smoke testing is a subset of </w:t>
            </w:r>
            <w:hyperlink r:id="rId173" w:history="1">
              <w:r>
                <w:rPr>
                  <w:rFonts w:ascii="Arial" w:hAnsi="Arial" w:cs="Arial"/>
                  <w:color w:val="16A9E0"/>
                  <w:sz w:val="33"/>
                  <w:szCs w:val="33"/>
                </w:rPr>
                <w:t>Regression Testing</w:t>
              </w:r>
            </w:hyperlink>
          </w:p>
        </w:tc>
        <w:tc>
          <w:tcPr>
            <w:tcW w:w="6755" w:type="dxa"/>
            <w:tcBorders>
              <w:top w:val="single" w:sz="8" w:space="0" w:color="D5D5D5"/>
            </w:tcBorders>
            <w:tcMar>
              <w:top w:w="160" w:type="nil"/>
              <w:left w:w="160" w:type="nil"/>
              <w:bottom w:w="160" w:type="nil"/>
              <w:right w:w="160" w:type="nil"/>
            </w:tcMar>
          </w:tcPr>
          <w:p w14:paraId="3DA9FBF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a subset of Acceptance testing</w:t>
            </w:r>
          </w:p>
        </w:tc>
      </w:tr>
      <w:tr w:rsidR="006577BD" w14:paraId="7915A6E8"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6B693D9F"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exercises the entire system from end to end</w:t>
            </w:r>
          </w:p>
        </w:tc>
        <w:tc>
          <w:tcPr>
            <w:tcW w:w="6755" w:type="dxa"/>
            <w:tcBorders>
              <w:top w:val="single" w:sz="8" w:space="0" w:color="D5D5D5"/>
            </w:tcBorders>
            <w:shd w:val="clear" w:color="auto" w:fill="F7F7F7"/>
            <w:tcMar>
              <w:top w:w="160" w:type="nil"/>
              <w:left w:w="160" w:type="nil"/>
              <w:bottom w:w="160" w:type="nil"/>
              <w:right w:w="160" w:type="nil"/>
            </w:tcMar>
          </w:tcPr>
          <w:p w14:paraId="3F6DF9D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exercises only the particular component of the entire system</w:t>
            </w:r>
          </w:p>
        </w:tc>
      </w:tr>
      <w:tr w:rsidR="006577BD" w14:paraId="5930300E" w14:textId="77777777">
        <w:tc>
          <w:tcPr>
            <w:tcW w:w="6755" w:type="dxa"/>
            <w:tcBorders>
              <w:top w:val="single" w:sz="8" w:space="0" w:color="D5D5D5"/>
            </w:tcBorders>
            <w:tcMar>
              <w:top w:w="160" w:type="nil"/>
              <w:left w:w="160" w:type="nil"/>
              <w:bottom w:w="160" w:type="nil"/>
              <w:right w:w="160" w:type="nil"/>
            </w:tcMar>
          </w:tcPr>
          <w:p w14:paraId="4EB10645"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like General Health Check Up</w:t>
            </w:r>
          </w:p>
        </w:tc>
        <w:tc>
          <w:tcPr>
            <w:tcW w:w="6755" w:type="dxa"/>
            <w:tcBorders>
              <w:top w:val="single" w:sz="8" w:space="0" w:color="D5D5D5"/>
            </w:tcBorders>
            <w:tcMar>
              <w:top w:w="160" w:type="nil"/>
              <w:left w:w="160" w:type="nil"/>
              <w:bottom w:w="160" w:type="nil"/>
              <w:right w:w="160" w:type="nil"/>
            </w:tcMar>
          </w:tcPr>
          <w:p w14:paraId="784A65CC"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like specialized health check up</w:t>
            </w:r>
          </w:p>
        </w:tc>
      </w:tr>
    </w:tbl>
    <w:p w14:paraId="28B0671F"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Points to note.</w:t>
      </w:r>
    </w:p>
    <w:p w14:paraId="1270E888"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Both sanity tests and smoke tests are ways to avoid wasting time and effort by quickly determining whether an application is too flawed to merit any rigorous testing. </w:t>
      </w:r>
    </w:p>
    <w:p w14:paraId="10955BD6"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Sanity Testing is also called tester acceptance testing.</w:t>
      </w:r>
    </w:p>
    <w:p w14:paraId="4CF0DD95"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Smoke testing performed on a particular build is also known as a build verification test.</w:t>
      </w:r>
    </w:p>
    <w:p w14:paraId="4F7189D9"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One of the best industry </w:t>
      </w:r>
      <w:proofErr w:type="gramStart"/>
      <w:r>
        <w:rPr>
          <w:rFonts w:ascii="Arial" w:hAnsi="Arial" w:cs="Arial"/>
          <w:color w:val="272727"/>
          <w:sz w:val="33"/>
          <w:szCs w:val="33"/>
        </w:rPr>
        <w:t>practice</w:t>
      </w:r>
      <w:proofErr w:type="gramEnd"/>
      <w:r>
        <w:rPr>
          <w:rFonts w:ascii="Arial" w:hAnsi="Arial" w:cs="Arial"/>
          <w:color w:val="272727"/>
          <w:sz w:val="33"/>
          <w:szCs w:val="33"/>
        </w:rPr>
        <w:t xml:space="preserve"> is to conduct a Daily build </w:t>
      </w:r>
      <w:r>
        <w:rPr>
          <w:rFonts w:ascii="Arial" w:hAnsi="Arial" w:cs="Arial"/>
          <w:color w:val="272727"/>
          <w:sz w:val="33"/>
          <w:szCs w:val="33"/>
        </w:rPr>
        <w:lastRenderedPageBreak/>
        <w:t>and smoke test in software projects.</w:t>
      </w:r>
    </w:p>
    <w:p w14:paraId="51C2392D"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Both smoke and sanity tests can be executed manually or using an automation tool.  When automated tools are used, the tests are often initiated by the same process that generates the build itself.</w:t>
      </w:r>
    </w:p>
    <w:p w14:paraId="23184A0B"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As per the needs of testing, you may have to execute both Sanity and Smoke Tests on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p w14:paraId="38D11CC9"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494A19EB"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063D8593"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013A164C"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7E4CD95D" w14:textId="77777777" w:rsidR="00A67F16" w:rsidRDefault="00A67F16" w:rsidP="00A67F16">
      <w:pPr>
        <w:widowControl w:val="0"/>
        <w:autoSpaceDE w:val="0"/>
        <w:autoSpaceDN w:val="0"/>
        <w:adjustRightInd w:val="0"/>
        <w:spacing w:after="0" w:line="240" w:lineRule="auto"/>
        <w:rPr>
          <w:rFonts w:ascii="Arial" w:hAnsi="Arial" w:cs="Arial"/>
          <w:b/>
          <w:bCs/>
          <w:color w:val="272727"/>
          <w:sz w:val="43"/>
          <w:szCs w:val="43"/>
        </w:rPr>
      </w:pPr>
      <w:r>
        <w:rPr>
          <w:rFonts w:ascii="Arial" w:hAnsi="Arial" w:cs="Arial"/>
          <w:b/>
          <w:bCs/>
          <w:color w:val="272727"/>
          <w:sz w:val="43"/>
          <w:szCs w:val="43"/>
        </w:rPr>
        <w:t>What is Regression Testing?</w:t>
      </w:r>
    </w:p>
    <w:p w14:paraId="653BB759"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defined as a type of software testing to confirm that a recent program or code change has not adversely affected existing features.</w:t>
      </w:r>
    </w:p>
    <w:p w14:paraId="3EF5C732"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nothing but full or partial selection of already executed test cases which are re-executed to ensure existing functionalities work fine.</w:t>
      </w:r>
    </w:p>
    <w:p w14:paraId="75E79849"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This testing is done to make sure that new code changes should not have side effects on the existing functionalities. It ensures that old code still works once the new code changes are done. </w:t>
      </w:r>
    </w:p>
    <w:p w14:paraId="50CA2187"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Need of Regression Testing</w:t>
      </w:r>
    </w:p>
    <w:p w14:paraId="75751F5E"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941457F"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required when there is a</w:t>
      </w:r>
    </w:p>
    <w:p w14:paraId="4813E5CA"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Change in requirements and code is modified according to the requirement</w:t>
      </w:r>
    </w:p>
    <w:p w14:paraId="3E634941"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New feature is added to the software</w:t>
      </w:r>
    </w:p>
    <w:p w14:paraId="01FE1869"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lastRenderedPageBreak/>
        <w:t>Defect fixing</w:t>
      </w:r>
    </w:p>
    <w:p w14:paraId="0BFB26CD"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Performance issue fix </w:t>
      </w:r>
    </w:p>
    <w:p w14:paraId="3D0C31DC"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17E195EA"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Techniques</w:t>
      </w:r>
    </w:p>
    <w:p w14:paraId="4440E3C3"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following techniques:</w:t>
      </w:r>
    </w:p>
    <w:p w14:paraId="086E7AB2" w14:textId="47FE9FE0"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fldChar w:fldCharType="begin"/>
      </w:r>
      <w:r>
        <w:rPr>
          <w:rFonts w:ascii="Arial" w:hAnsi="Arial" w:cs="Arial"/>
          <w:color w:val="272727"/>
          <w:sz w:val="33"/>
          <w:szCs w:val="33"/>
        </w:rPr>
        <w:instrText>HYPERLINK "https://cdn.guru99.com/images/regressiontestingtypes.png"</w:instrText>
      </w:r>
      <w:r>
        <w:rPr>
          <w:rFonts w:ascii="Arial" w:hAnsi="Arial" w:cs="Arial"/>
          <w:color w:val="272727"/>
          <w:sz w:val="33"/>
          <w:szCs w:val="33"/>
        </w:rPr>
        <w:fldChar w:fldCharType="separate"/>
      </w:r>
      <w:r>
        <w:rPr>
          <w:rFonts w:ascii="Arial" w:hAnsi="Arial" w:cs="Arial"/>
          <w:noProof/>
          <w:color w:val="272727"/>
          <w:sz w:val="33"/>
          <w:szCs w:val="33"/>
        </w:rPr>
        <w:drawing>
          <wp:inline distT="0" distB="0" distL="0" distR="0" wp14:anchorId="30F52AB5" wp14:editId="0F5EEEDF">
            <wp:extent cx="4648200" cy="3314700"/>
            <wp:effectExtent l="0" t="0" r="0"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14:paraId="1165C3C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fldChar w:fldCharType="end"/>
      </w:r>
      <w:r>
        <w:rPr>
          <w:rFonts w:ascii="Arial" w:hAnsi="Arial" w:cs="Arial"/>
          <w:color w:val="272727"/>
          <w:sz w:val="33"/>
          <w:szCs w:val="33"/>
        </w:rPr>
        <w:t>                              </w:t>
      </w:r>
    </w:p>
    <w:p w14:paraId="0813625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Retest All</w:t>
      </w:r>
    </w:p>
    <w:p w14:paraId="6AB13371" w14:textId="77777777" w:rsidR="00A67F16" w:rsidRDefault="00A67F16" w:rsidP="00A67F16">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This is one of the methods for Regression Testing in which all the tests in the existing test bucket or suite should be re-executed. This is very expensive as it requires huge time and resources.</w:t>
      </w:r>
    </w:p>
    <w:p w14:paraId="2B0F75F4"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 Selection</w:t>
      </w:r>
    </w:p>
    <w:p w14:paraId="0B2CEDCE"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Instead of re-executing the entire test suite, it is better to </w:t>
      </w:r>
      <w:r>
        <w:rPr>
          <w:rFonts w:ascii="Arial" w:hAnsi="Arial" w:cs="Arial"/>
          <w:color w:val="272727"/>
          <w:sz w:val="33"/>
          <w:szCs w:val="33"/>
        </w:rPr>
        <w:lastRenderedPageBreak/>
        <w:t>select part of test suite to be run</w:t>
      </w:r>
    </w:p>
    <w:p w14:paraId="55ABBB58"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selected can be categorized as 1) Reusable Test Cases 2) Obsolete Test Cases.</w:t>
      </w:r>
    </w:p>
    <w:p w14:paraId="383F120F"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Re-usable Test cases can be used in succeeding regression cycles.</w:t>
      </w:r>
    </w:p>
    <w:p w14:paraId="66A4A349"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Obsolete Test Cases can't be used in succeeding cycles.</w:t>
      </w:r>
    </w:p>
    <w:p w14:paraId="55191F8E"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Prioritization of Test Cases</w:t>
      </w:r>
    </w:p>
    <w:p w14:paraId="3FDC63FA" w14:textId="77777777" w:rsidR="00A67F16" w:rsidRDefault="00A67F16" w:rsidP="00A67F16">
      <w:pPr>
        <w:widowControl w:val="0"/>
        <w:numPr>
          <w:ilvl w:val="0"/>
          <w:numId w:val="6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Prioritize the test cases depending on business impact, critical &amp; frequently used functionalities. Selection of test cases based on priority will greatly reduce the regression test suite.</w:t>
      </w:r>
    </w:p>
    <w:p w14:paraId="04F43C0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Selecting test cases for regression testing</w:t>
      </w:r>
    </w:p>
    <w:p w14:paraId="28B0641D"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It was found from industry data that good number of the defects reported by customers were due to last minute bug fixes creating side effects and hence selecting the</w:t>
      </w:r>
      <w:hyperlink r:id="rId175" w:history="1">
        <w:r>
          <w:rPr>
            <w:rFonts w:ascii="Arial" w:hAnsi="Arial" w:cs="Arial"/>
            <w:color w:val="16A9E0"/>
            <w:sz w:val="33"/>
            <w:szCs w:val="33"/>
          </w:rPr>
          <w:t xml:space="preserve"> Test Case </w:t>
        </w:r>
      </w:hyperlink>
      <w:r>
        <w:rPr>
          <w:rFonts w:ascii="Arial" w:hAnsi="Arial" w:cs="Arial"/>
          <w:color w:val="272727"/>
          <w:sz w:val="33"/>
          <w:szCs w:val="33"/>
        </w:rPr>
        <w:t>for regression testing is an art and not that easy.  Effective Regression Tests can be done by selecting following test cases -</w:t>
      </w:r>
    </w:p>
    <w:p w14:paraId="11FD7884"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which have frequent defects</w:t>
      </w:r>
    </w:p>
    <w:p w14:paraId="44051A79"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Functionalities which are more visible to the users</w:t>
      </w:r>
    </w:p>
    <w:p w14:paraId="12D5687B"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which verify core features of the product</w:t>
      </w:r>
    </w:p>
    <w:p w14:paraId="2015E5F7"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of Functionalities which has undergone more and recent changes</w:t>
      </w:r>
    </w:p>
    <w:p w14:paraId="0323FFD0"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All Integration Test Cases</w:t>
      </w:r>
    </w:p>
    <w:p w14:paraId="17198231"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All Complex Test Cases</w:t>
      </w:r>
    </w:p>
    <w:p w14:paraId="48A44B0C"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Boundary value test cases</w:t>
      </w:r>
    </w:p>
    <w:p w14:paraId="61DFF382"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Sample of Successful test cases</w:t>
      </w:r>
    </w:p>
    <w:p w14:paraId="678DAE7F"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Sample of Failure test cases</w:t>
      </w:r>
    </w:p>
    <w:p w14:paraId="416C2A09"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Tools</w:t>
      </w:r>
    </w:p>
    <w:p w14:paraId="6D956452"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  </w:t>
      </w:r>
    </w:p>
    <w:p w14:paraId="1736A1D1"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If your software undergoes frequent changes, regression testing costs will escalate.</w:t>
      </w:r>
    </w:p>
    <w:p w14:paraId="25EA848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In such cases, Manual execution of test cases increases test execution time as well </w:t>
      </w:r>
      <w:proofErr w:type="gramStart"/>
      <w:r>
        <w:rPr>
          <w:rFonts w:ascii="Arial" w:hAnsi="Arial" w:cs="Arial"/>
          <w:color w:val="272727"/>
          <w:sz w:val="33"/>
          <w:szCs w:val="33"/>
        </w:rPr>
        <w:t>as  costs</w:t>
      </w:r>
      <w:proofErr w:type="gramEnd"/>
      <w:r>
        <w:rPr>
          <w:rFonts w:ascii="Arial" w:hAnsi="Arial" w:cs="Arial"/>
          <w:color w:val="272727"/>
          <w:sz w:val="33"/>
          <w:szCs w:val="33"/>
        </w:rPr>
        <w:t>.</w:t>
      </w:r>
    </w:p>
    <w:p w14:paraId="30E9F778" w14:textId="77777777" w:rsidR="00A67F16" w:rsidRDefault="00A67F16" w:rsidP="00A67F16">
      <w:pPr>
        <w:widowControl w:val="0"/>
        <w:autoSpaceDE w:val="0"/>
        <w:autoSpaceDN w:val="0"/>
        <w:adjustRightInd w:val="0"/>
        <w:spacing w:after="0" w:line="240" w:lineRule="auto"/>
        <w:rPr>
          <w:rFonts w:ascii="Times" w:hAnsi="Times" w:cs="Times"/>
          <w:sz w:val="32"/>
          <w:szCs w:val="32"/>
        </w:rPr>
      </w:pPr>
    </w:p>
    <w:p w14:paraId="2AE7FC98" w14:textId="186461B5" w:rsidR="00A67F16" w:rsidRPr="00A67F16" w:rsidRDefault="00A67F16" w:rsidP="00A67F16">
      <w:pPr>
        <w:widowControl w:val="0"/>
        <w:autoSpaceDE w:val="0"/>
        <w:autoSpaceDN w:val="0"/>
        <w:adjustRightInd w:val="0"/>
        <w:spacing w:after="0" w:line="240" w:lineRule="auto"/>
        <w:rPr>
          <w:rFonts w:ascii="Times" w:hAnsi="Times" w:cs="Times"/>
          <w:sz w:val="32"/>
          <w:szCs w:val="32"/>
        </w:rPr>
      </w:pPr>
      <w:r>
        <w:rPr>
          <w:rFonts w:ascii="Arial" w:hAnsi="Arial" w:cs="Arial"/>
          <w:color w:val="272727"/>
          <w:sz w:val="33"/>
          <w:szCs w:val="33"/>
        </w:rPr>
        <w:t>Automation of regression test cases is the smart choice in such cases.  </w:t>
      </w:r>
    </w:p>
    <w:p w14:paraId="20D221BF"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Extent of automation depends on the number of test cases that remain re-usable for successive regression cycles. </w:t>
      </w:r>
    </w:p>
    <w:p w14:paraId="38655DA6"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3C68B2A"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Following are most important tools used for both functional and regression testing:</w:t>
      </w:r>
    </w:p>
    <w:p w14:paraId="12D58647" w14:textId="77777777" w:rsidR="00A67F16" w:rsidRDefault="00953246" w:rsidP="00A67F16">
      <w:pPr>
        <w:widowControl w:val="0"/>
        <w:autoSpaceDE w:val="0"/>
        <w:autoSpaceDN w:val="0"/>
        <w:adjustRightInd w:val="0"/>
        <w:spacing w:after="0" w:line="240" w:lineRule="auto"/>
        <w:rPr>
          <w:rFonts w:ascii="Arial" w:hAnsi="Arial" w:cs="Arial"/>
          <w:color w:val="272727"/>
          <w:sz w:val="33"/>
          <w:szCs w:val="33"/>
        </w:rPr>
      </w:pPr>
      <w:hyperlink r:id="rId176" w:history="1">
        <w:r w:rsidR="00A67F16">
          <w:rPr>
            <w:rFonts w:ascii="Arial" w:hAnsi="Arial" w:cs="Arial"/>
            <w:b/>
            <w:bCs/>
            <w:color w:val="16A9E0"/>
            <w:sz w:val="33"/>
            <w:szCs w:val="33"/>
          </w:rPr>
          <w:t>Selenium</w:t>
        </w:r>
      </w:hyperlink>
      <w:r w:rsidR="00A67F16">
        <w:rPr>
          <w:rFonts w:ascii="Arial" w:hAnsi="Arial" w:cs="Arial"/>
          <w:b/>
          <w:bCs/>
          <w:color w:val="272727"/>
          <w:sz w:val="33"/>
          <w:szCs w:val="33"/>
        </w:rPr>
        <w:t>:</w:t>
      </w:r>
      <w:r w:rsidR="00A67F16">
        <w:rPr>
          <w:rFonts w:ascii="Arial" w:hAnsi="Arial" w:cs="Arial"/>
          <w:color w:val="272727"/>
          <w:sz w:val="33"/>
          <w:szCs w:val="33"/>
        </w:rPr>
        <w:t xml:space="preserve"> This is an open source tool used for automating web applications. Selenium can be used for </w:t>
      </w:r>
      <w:proofErr w:type="gramStart"/>
      <w:r w:rsidR="00A67F16">
        <w:rPr>
          <w:rFonts w:ascii="Arial" w:hAnsi="Arial" w:cs="Arial"/>
          <w:color w:val="272727"/>
          <w:sz w:val="33"/>
          <w:szCs w:val="33"/>
        </w:rPr>
        <w:t>browser based</w:t>
      </w:r>
      <w:proofErr w:type="gramEnd"/>
      <w:r w:rsidR="00A67F16">
        <w:rPr>
          <w:rFonts w:ascii="Arial" w:hAnsi="Arial" w:cs="Arial"/>
          <w:color w:val="272727"/>
          <w:sz w:val="33"/>
          <w:szCs w:val="33"/>
        </w:rPr>
        <w:t xml:space="preserve"> regression testing.</w:t>
      </w:r>
    </w:p>
    <w:p w14:paraId="248D183A" w14:textId="77777777" w:rsidR="00A67F16" w:rsidRDefault="00953246" w:rsidP="00A67F16">
      <w:pPr>
        <w:widowControl w:val="0"/>
        <w:autoSpaceDE w:val="0"/>
        <w:autoSpaceDN w:val="0"/>
        <w:adjustRightInd w:val="0"/>
        <w:spacing w:after="0" w:line="240" w:lineRule="auto"/>
        <w:rPr>
          <w:rFonts w:ascii="Arial" w:hAnsi="Arial" w:cs="Arial"/>
          <w:color w:val="272727"/>
          <w:sz w:val="33"/>
          <w:szCs w:val="33"/>
        </w:rPr>
      </w:pPr>
      <w:hyperlink r:id="rId177" w:history="1">
        <w:r w:rsidR="00A67F16">
          <w:rPr>
            <w:rFonts w:ascii="Arial" w:hAnsi="Arial" w:cs="Arial"/>
            <w:b/>
            <w:bCs/>
            <w:color w:val="16A9E0"/>
            <w:sz w:val="33"/>
            <w:szCs w:val="33"/>
          </w:rPr>
          <w:t>Quick Test Professional (QTP)</w:t>
        </w:r>
      </w:hyperlink>
      <w:r w:rsidR="00A67F16">
        <w:rPr>
          <w:rFonts w:ascii="Arial" w:hAnsi="Arial" w:cs="Arial"/>
          <w:b/>
          <w:bCs/>
          <w:color w:val="272727"/>
          <w:sz w:val="33"/>
          <w:szCs w:val="33"/>
        </w:rPr>
        <w:t>:</w:t>
      </w:r>
      <w:r w:rsidR="00A67F16">
        <w:rPr>
          <w:rFonts w:ascii="Arial" w:hAnsi="Arial" w:cs="Arial"/>
          <w:color w:val="272727"/>
          <w:sz w:val="33"/>
          <w:szCs w:val="33"/>
        </w:rPr>
        <w:t xml:space="preserve"> HP Quick Test Professional is automated software designed to automate functional and regression test cases. It uses</w:t>
      </w:r>
      <w:hyperlink r:id="rId178" w:history="1">
        <w:r w:rsidR="00A67F16">
          <w:rPr>
            <w:rFonts w:ascii="Arial" w:hAnsi="Arial" w:cs="Arial"/>
            <w:color w:val="16A9E0"/>
            <w:sz w:val="33"/>
            <w:szCs w:val="33"/>
          </w:rPr>
          <w:t xml:space="preserve"> VBScript </w:t>
        </w:r>
      </w:hyperlink>
      <w:r w:rsidR="00A67F16">
        <w:rPr>
          <w:rFonts w:ascii="Arial" w:hAnsi="Arial" w:cs="Arial"/>
          <w:color w:val="272727"/>
          <w:sz w:val="33"/>
          <w:szCs w:val="33"/>
        </w:rPr>
        <w:t xml:space="preserve">language for automation. It is a Data </w:t>
      </w:r>
      <w:proofErr w:type="gramStart"/>
      <w:r w:rsidR="00A67F16">
        <w:rPr>
          <w:rFonts w:ascii="Arial" w:hAnsi="Arial" w:cs="Arial"/>
          <w:color w:val="272727"/>
          <w:sz w:val="33"/>
          <w:szCs w:val="33"/>
        </w:rPr>
        <w:t>driven,</w:t>
      </w:r>
      <w:proofErr w:type="gramEnd"/>
      <w:r w:rsidR="00A67F16">
        <w:rPr>
          <w:rFonts w:ascii="Arial" w:hAnsi="Arial" w:cs="Arial"/>
          <w:color w:val="272727"/>
          <w:sz w:val="33"/>
          <w:szCs w:val="33"/>
        </w:rPr>
        <w:t xml:space="preserve"> Keyword based tool. </w:t>
      </w:r>
    </w:p>
    <w:p w14:paraId="53E73905"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b/>
          <w:bCs/>
          <w:color w:val="272727"/>
          <w:sz w:val="33"/>
          <w:szCs w:val="33"/>
        </w:rPr>
        <w:t>Rational Functional Tester (RFT):</w:t>
      </w:r>
      <w:r>
        <w:rPr>
          <w:rFonts w:ascii="Arial" w:hAnsi="Arial" w:cs="Arial"/>
          <w:color w:val="272727"/>
          <w:sz w:val="33"/>
          <w:szCs w:val="33"/>
        </w:rPr>
        <w:t xml:space="preserve"> IBM's rational functional tester is a</w:t>
      </w:r>
      <w:hyperlink r:id="rId179" w:history="1">
        <w:r>
          <w:rPr>
            <w:rFonts w:ascii="Arial" w:hAnsi="Arial" w:cs="Arial"/>
            <w:color w:val="16A9E0"/>
            <w:sz w:val="33"/>
            <w:szCs w:val="33"/>
          </w:rPr>
          <w:t xml:space="preserve"> Java </w:t>
        </w:r>
      </w:hyperlink>
      <w:r>
        <w:rPr>
          <w:rFonts w:ascii="Arial" w:hAnsi="Arial" w:cs="Arial"/>
          <w:color w:val="272727"/>
          <w:sz w:val="33"/>
          <w:szCs w:val="33"/>
        </w:rPr>
        <w:t>tool used to automate the test cases of software applications. This is primarily used for automating regression test cases and it also integrates with Rational Test Manager. </w:t>
      </w:r>
    </w:p>
    <w:p w14:paraId="68834763"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and Configuration Management</w:t>
      </w:r>
    </w:p>
    <w:p w14:paraId="0F56814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Configuration Management during Regression Testing becomes imperative in Agile Environments where code is being continuously modified. To ensure effective regression tests, observe the </w:t>
      </w:r>
      <w:proofErr w:type="gramStart"/>
      <w:r>
        <w:rPr>
          <w:rFonts w:ascii="Arial" w:hAnsi="Arial" w:cs="Arial"/>
          <w:color w:val="272727"/>
          <w:sz w:val="33"/>
          <w:szCs w:val="33"/>
        </w:rPr>
        <w:t>following :</w:t>
      </w:r>
      <w:proofErr w:type="gramEnd"/>
    </w:p>
    <w:p w14:paraId="04A93764"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Code being regression tested should be under a configuration management tool</w:t>
      </w:r>
    </w:p>
    <w:p w14:paraId="6ABEA136"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No changes must be allowed to code, during the regression test phase.  Regression test code must be kept immune to </w:t>
      </w:r>
      <w:r>
        <w:rPr>
          <w:rFonts w:ascii="Arial" w:hAnsi="Arial" w:cs="Arial"/>
          <w:color w:val="272727"/>
          <w:sz w:val="33"/>
          <w:szCs w:val="33"/>
        </w:rPr>
        <w:lastRenderedPageBreak/>
        <w:t>developer changes.</w:t>
      </w:r>
    </w:p>
    <w:p w14:paraId="2E3B8310"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The database used for regression testing must be isolated. No database changes must be allowed</w:t>
      </w:r>
    </w:p>
    <w:p w14:paraId="3C1FCC9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Difference between Re-Testing and Regression Testing:</w:t>
      </w:r>
    </w:p>
    <w:p w14:paraId="2AF967AC"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Retesting means testing the functionality or bug again to ensure the code is fixed. If it is not fixed,</w:t>
      </w:r>
      <w:hyperlink r:id="rId180" w:history="1">
        <w:r>
          <w:rPr>
            <w:rFonts w:ascii="Arial" w:hAnsi="Arial" w:cs="Arial"/>
            <w:color w:val="16A9E0"/>
            <w:sz w:val="33"/>
            <w:szCs w:val="33"/>
          </w:rPr>
          <w:t xml:space="preserve"> Defect </w:t>
        </w:r>
      </w:hyperlink>
      <w:r>
        <w:rPr>
          <w:rFonts w:ascii="Arial" w:hAnsi="Arial" w:cs="Arial"/>
          <w:color w:val="272727"/>
          <w:sz w:val="33"/>
          <w:szCs w:val="33"/>
        </w:rPr>
        <w:t>needs to be re-opened. If fixed, Defect is closed.</w:t>
      </w:r>
    </w:p>
    <w:p w14:paraId="3D0AF3A6"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means testing your software application when it undergoes a code change to ensure that the new code has not affected other parts of the software.</w:t>
      </w:r>
    </w:p>
    <w:p w14:paraId="6831E9B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Also, Check out the complete list of differences over </w:t>
      </w:r>
      <w:hyperlink r:id="rId181" w:history="1">
        <w:r>
          <w:rPr>
            <w:rFonts w:ascii="Arial" w:hAnsi="Arial" w:cs="Arial"/>
            <w:color w:val="16A9E0"/>
            <w:sz w:val="33"/>
            <w:szCs w:val="33"/>
          </w:rPr>
          <w:t>here</w:t>
        </w:r>
      </w:hyperlink>
      <w:r>
        <w:rPr>
          <w:rFonts w:ascii="Arial" w:hAnsi="Arial" w:cs="Arial"/>
          <w:color w:val="272727"/>
          <w:sz w:val="33"/>
          <w:szCs w:val="33"/>
        </w:rPr>
        <w:t xml:space="preserve"> .</w:t>
      </w:r>
    </w:p>
    <w:p w14:paraId="5DDF0297" w14:textId="77777777" w:rsidR="00A67F16" w:rsidRDefault="00A67F16" w:rsidP="00A67F16">
      <w:pPr>
        <w:widowControl w:val="0"/>
        <w:autoSpaceDE w:val="0"/>
        <w:autoSpaceDN w:val="0"/>
        <w:adjustRightInd w:val="0"/>
        <w:spacing w:after="0" w:line="240" w:lineRule="auto"/>
        <w:rPr>
          <w:rFonts w:ascii="Times" w:hAnsi="Times" w:cs="Times"/>
          <w:sz w:val="32"/>
          <w:szCs w:val="32"/>
        </w:rPr>
      </w:pPr>
    </w:p>
    <w:p w14:paraId="0DBA4383" w14:textId="56B5B20A" w:rsidR="00A67F16" w:rsidRPr="00A67F16" w:rsidRDefault="00A67F16" w:rsidP="00A67F16">
      <w:pPr>
        <w:widowControl w:val="0"/>
        <w:autoSpaceDE w:val="0"/>
        <w:autoSpaceDN w:val="0"/>
        <w:adjustRightInd w:val="0"/>
        <w:spacing w:after="0" w:line="240" w:lineRule="auto"/>
        <w:rPr>
          <w:rFonts w:ascii="Times" w:hAnsi="Times" w:cs="Times"/>
          <w:sz w:val="32"/>
          <w:szCs w:val="32"/>
        </w:rPr>
      </w:pPr>
      <w:r>
        <w:rPr>
          <w:rFonts w:ascii="Arial" w:hAnsi="Arial" w:cs="Arial"/>
          <w:b/>
          <w:bCs/>
          <w:color w:val="272727"/>
          <w:sz w:val="52"/>
          <w:szCs w:val="52"/>
        </w:rPr>
        <w:t>Challenges in Regression Testing:</w:t>
      </w:r>
    </w:p>
    <w:p w14:paraId="0CD0DAF1" w14:textId="04694B6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Following are the major testing problems for doing regression testing:</w:t>
      </w:r>
    </w:p>
    <w:p w14:paraId="436C0F17"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With successive regression runs, test suites become fairly large.  Due to time and budget constraints, the entire regression test suite cannot be executed</w:t>
      </w:r>
    </w:p>
    <w:p w14:paraId="238BC065"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Minimizing test suite while achieving maximum</w:t>
      </w:r>
      <w:hyperlink r:id="rId182" w:history="1">
        <w:r>
          <w:rPr>
            <w:rFonts w:ascii="Arial" w:hAnsi="Arial" w:cs="Arial"/>
            <w:color w:val="16A9E0"/>
            <w:sz w:val="33"/>
            <w:szCs w:val="33"/>
          </w:rPr>
          <w:t xml:space="preserve"> Test coverage </w:t>
        </w:r>
      </w:hyperlink>
      <w:r>
        <w:rPr>
          <w:rFonts w:ascii="Arial" w:hAnsi="Arial" w:cs="Arial"/>
          <w:color w:val="272727"/>
          <w:sz w:val="33"/>
          <w:szCs w:val="33"/>
        </w:rPr>
        <w:t>remains a challenge</w:t>
      </w:r>
    </w:p>
    <w:p w14:paraId="4360B0C4"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Determination of frequency of Regression Tests, i.e., after every </w:t>
      </w:r>
      <w:proofErr w:type="gramStart"/>
      <w:r>
        <w:rPr>
          <w:rFonts w:ascii="Arial" w:hAnsi="Arial" w:cs="Arial"/>
          <w:color w:val="272727"/>
          <w:sz w:val="33"/>
          <w:szCs w:val="33"/>
        </w:rPr>
        <w:t>modification  or</w:t>
      </w:r>
      <w:proofErr w:type="gramEnd"/>
      <w:r>
        <w:rPr>
          <w:rFonts w:ascii="Arial" w:hAnsi="Arial" w:cs="Arial"/>
          <w:color w:val="272727"/>
          <w:sz w:val="33"/>
          <w:szCs w:val="33"/>
        </w:rPr>
        <w:t xml:space="preserve"> every build update or after a bunch of bug fixes, is a challenge.</w:t>
      </w:r>
    </w:p>
    <w:p w14:paraId="2C76166F"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5E85B4A5" w14:textId="77777777" w:rsidR="006577BD" w:rsidRDefault="006577BD" w:rsidP="00C56BAB">
      <w:pPr>
        <w:widowControl w:val="0"/>
        <w:autoSpaceDE w:val="0"/>
        <w:autoSpaceDN w:val="0"/>
        <w:adjustRightInd w:val="0"/>
        <w:spacing w:after="0" w:line="240" w:lineRule="auto"/>
        <w:rPr>
          <w:rFonts w:ascii="Arial" w:hAnsi="Arial" w:cs="Arial"/>
          <w:color w:val="272727"/>
          <w:sz w:val="33"/>
          <w:szCs w:val="33"/>
        </w:rPr>
      </w:pPr>
    </w:p>
    <w:p w14:paraId="0BFE6B02" w14:textId="77777777" w:rsidR="00B13C1B" w:rsidRDefault="00B13C1B" w:rsidP="00136E8B">
      <w:pPr>
        <w:spacing w:after="150" w:line="240" w:lineRule="auto"/>
        <w:rPr>
          <w:rFonts w:ascii="Helvetica" w:hAnsi="Helvetica" w:cs="Times New Roman"/>
          <w:color w:val="000000"/>
          <w:sz w:val="27"/>
          <w:szCs w:val="27"/>
        </w:rPr>
      </w:pPr>
    </w:p>
    <w:p w14:paraId="39BF2E1F" w14:textId="77777777" w:rsidR="00751247" w:rsidRDefault="00751247" w:rsidP="00751247">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 xml:space="preserve">What is </w:t>
      </w:r>
      <w:proofErr w:type="spellStart"/>
      <w:r>
        <w:rPr>
          <w:rFonts w:ascii="Calibri" w:eastAsia="Times New Roman" w:hAnsi="Calibri"/>
          <w:color w:val="343434"/>
          <w:sz w:val="33"/>
          <w:szCs w:val="33"/>
        </w:rPr>
        <w:t>Adhoc</w:t>
      </w:r>
      <w:proofErr w:type="spellEnd"/>
      <w:r>
        <w:rPr>
          <w:rFonts w:ascii="Calibri" w:eastAsia="Times New Roman" w:hAnsi="Calibri"/>
          <w:color w:val="343434"/>
          <w:sz w:val="33"/>
          <w:szCs w:val="33"/>
        </w:rPr>
        <w:t xml:space="preserve"> Testing?</w:t>
      </w:r>
    </w:p>
    <w:p w14:paraId="765931BA" w14:textId="77777777" w:rsidR="00751247" w:rsidRDefault="00751247" w:rsidP="00751247">
      <w:pPr>
        <w:pStyle w:val="NormalWeb"/>
        <w:shd w:val="clear" w:color="auto" w:fill="FFFFFF"/>
        <w:rPr>
          <w:rFonts w:ascii="Arial" w:eastAsiaTheme="minorHAnsi" w:hAnsi="Arial" w:cs="Arial"/>
          <w:color w:val="343434"/>
          <w:sz w:val="25"/>
          <w:szCs w:val="25"/>
        </w:rPr>
      </w:pPr>
      <w:proofErr w:type="spellStart"/>
      <w:r>
        <w:rPr>
          <w:rFonts w:ascii="Arial" w:hAnsi="Arial" w:cs="Arial"/>
          <w:color w:val="343434"/>
          <w:sz w:val="25"/>
          <w:szCs w:val="25"/>
        </w:rPr>
        <w:t>Adhoc</w:t>
      </w:r>
      <w:proofErr w:type="spellEnd"/>
      <w:r>
        <w:rPr>
          <w:rFonts w:ascii="Arial" w:hAnsi="Arial" w:cs="Arial"/>
          <w:color w:val="343434"/>
          <w:sz w:val="25"/>
          <w:szCs w:val="25"/>
        </w:rPr>
        <w:t xml:space="preserve"> testing is an informal testing type with an aim to break the system. This testing is usually an unplanned activity. It does not follow any test design techniques to create test cases. In </w:t>
      </w:r>
      <w:proofErr w:type="gramStart"/>
      <w:r>
        <w:rPr>
          <w:rFonts w:ascii="Arial" w:hAnsi="Arial" w:cs="Arial"/>
          <w:color w:val="343434"/>
          <w:sz w:val="25"/>
          <w:szCs w:val="25"/>
        </w:rPr>
        <w:t>fact</w:t>
      </w:r>
      <w:proofErr w:type="gramEnd"/>
      <w:r>
        <w:rPr>
          <w:rFonts w:ascii="Arial" w:hAnsi="Arial" w:cs="Arial"/>
          <w:color w:val="343434"/>
          <w:sz w:val="25"/>
          <w:szCs w:val="25"/>
        </w:rPr>
        <w:t xml:space="preserve"> is does not create test cases altogether! This testing is primarily performed if the knowledge of testers in the system under test is very high. </w:t>
      </w:r>
      <w:r>
        <w:rPr>
          <w:rFonts w:ascii="Arial" w:hAnsi="Arial" w:cs="Arial"/>
          <w:color w:val="343434"/>
          <w:sz w:val="25"/>
          <w:szCs w:val="25"/>
        </w:rPr>
        <w:lastRenderedPageBreak/>
        <w:t>Testers randomly test the application without any test cases or any business requirement document.</w:t>
      </w:r>
    </w:p>
    <w:p w14:paraId="56D59DF0"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5C18D348" w14:textId="77777777" w:rsidR="00751247" w:rsidRDefault="00751247" w:rsidP="00751247">
      <w:pPr>
        <w:pStyle w:val="NormalWeb"/>
        <w:shd w:val="clear" w:color="auto" w:fill="FFFFFF"/>
        <w:spacing w:line="218" w:lineRule="atLeast"/>
        <w:rPr>
          <w:rFonts w:ascii="Arial" w:hAnsi="Arial" w:cs="Arial"/>
          <w:color w:val="343434"/>
          <w:sz w:val="18"/>
          <w:szCs w:val="18"/>
        </w:rPr>
      </w:pPr>
      <w:r>
        <w:rPr>
          <w:rFonts w:ascii="Arial" w:hAnsi="Arial" w:cs="Arial"/>
          <w:color w:val="343434"/>
          <w:sz w:val="18"/>
          <w:szCs w:val="18"/>
        </w:rPr>
        <w:t> </w:t>
      </w:r>
    </w:p>
    <w:p w14:paraId="3F6E5BDB" w14:textId="54FA652A" w:rsidR="00751247" w:rsidRDefault="00751247" w:rsidP="00751247">
      <w:pPr>
        <w:pStyle w:val="NormalWeb"/>
        <w:shd w:val="clear" w:color="auto" w:fill="FFFFFF"/>
        <w:rPr>
          <w:rFonts w:ascii="Arial" w:hAnsi="Arial" w:cs="Arial"/>
          <w:color w:val="343434"/>
          <w:sz w:val="25"/>
          <w:szCs w:val="25"/>
        </w:rPr>
      </w:pPr>
    </w:p>
    <w:p w14:paraId="07C6AD37"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Ad hoc Testing does not follow any structured way of testing and it is randomly done on any part of application. Main aim of this testing is to find defects by random checking. </w:t>
      </w:r>
      <w:proofErr w:type="spellStart"/>
      <w:r>
        <w:rPr>
          <w:rFonts w:ascii="Arial" w:hAnsi="Arial" w:cs="Arial"/>
          <w:color w:val="343434"/>
          <w:sz w:val="25"/>
          <w:szCs w:val="25"/>
        </w:rPr>
        <w:t>Adhoc</w:t>
      </w:r>
      <w:proofErr w:type="spellEnd"/>
      <w:r>
        <w:rPr>
          <w:rFonts w:ascii="Arial" w:hAnsi="Arial" w:cs="Arial"/>
          <w:color w:val="343434"/>
          <w:sz w:val="25"/>
          <w:szCs w:val="25"/>
        </w:rPr>
        <w:t xml:space="preserve"> testing can be achieved with the testing technique called </w:t>
      </w:r>
      <w:r>
        <w:rPr>
          <w:rStyle w:val="Strong"/>
          <w:rFonts w:ascii="Arial" w:hAnsi="Arial" w:cs="Arial"/>
          <w:color w:val="343434"/>
          <w:sz w:val="25"/>
          <w:szCs w:val="25"/>
        </w:rPr>
        <w:t>Error Guessing.</w:t>
      </w:r>
      <w:r>
        <w:rPr>
          <w:rFonts w:ascii="Arial" w:hAnsi="Arial" w:cs="Arial"/>
          <w:color w:val="343434"/>
          <w:sz w:val="25"/>
          <w:szCs w:val="25"/>
        </w:rPr>
        <w:t> Error guessing can be done by the people having enough experience on the system to "guess" the most likely source of errors.</w:t>
      </w:r>
    </w:p>
    <w:p w14:paraId="6BEFC37C"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682B6833"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This testing requires no documentation/ planning /process to be followed. Since this testing aims at finding defects through random approach, without any documentation, defects will not be mapped to test cases. Hence, sometimes, it is very difficult to reproduce the defects as there are no test steps or requirements mapped to it.</w:t>
      </w:r>
    </w:p>
    <w:p w14:paraId="2507E3E3" w14:textId="77777777" w:rsidR="00751247" w:rsidRDefault="00751247" w:rsidP="00751247">
      <w:pPr>
        <w:pStyle w:val="NormalWeb"/>
        <w:shd w:val="clear" w:color="auto" w:fill="FFFFFF"/>
        <w:rPr>
          <w:rFonts w:ascii="Arial" w:hAnsi="Arial" w:cs="Arial"/>
          <w:color w:val="343434"/>
          <w:sz w:val="25"/>
          <w:szCs w:val="25"/>
        </w:rPr>
      </w:pPr>
    </w:p>
    <w:p w14:paraId="3ABE36F5" w14:textId="3B47E2CB" w:rsidR="00751247" w:rsidRDefault="00DD2C4D" w:rsidP="00751247">
      <w:pPr>
        <w:pStyle w:val="NormalWeb"/>
        <w:shd w:val="clear" w:color="auto" w:fill="FFFFFF"/>
        <w:rPr>
          <w:rFonts w:ascii="Arial" w:hAnsi="Arial" w:cs="Arial"/>
          <w:color w:val="343434"/>
          <w:sz w:val="25"/>
          <w:szCs w:val="25"/>
        </w:rPr>
      </w:pPr>
      <w:r>
        <w:rPr>
          <w:rFonts w:ascii="Arial" w:hAnsi="Arial" w:cs="Arial"/>
          <w:color w:val="343434"/>
          <w:sz w:val="25"/>
          <w:szCs w:val="25"/>
        </w:rPr>
        <w:t>What is UAT?</w:t>
      </w:r>
    </w:p>
    <w:p w14:paraId="7DAC0273" w14:textId="77777777" w:rsidR="000C6E18" w:rsidRDefault="000C6E18" w:rsidP="000C6E18">
      <w:pPr>
        <w:pStyle w:val="NormalWeb"/>
        <w:shd w:val="clear" w:color="auto" w:fill="FFFFFF"/>
        <w:rPr>
          <w:rFonts w:ascii="Arial" w:hAnsi="Arial" w:cs="Arial"/>
          <w:color w:val="343434"/>
          <w:sz w:val="25"/>
          <w:szCs w:val="25"/>
        </w:rPr>
      </w:pPr>
      <w:r>
        <w:rPr>
          <w:rFonts w:ascii="Arial" w:hAnsi="Arial" w:cs="Arial"/>
          <w:color w:val="343434"/>
          <w:sz w:val="25"/>
          <w:szCs w:val="25"/>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14:paraId="4AE70351" w14:textId="08D76E4D" w:rsidR="000C6E18" w:rsidRDefault="000C6E18" w:rsidP="000C6E18">
      <w:pPr>
        <w:pStyle w:val="NormalWeb"/>
        <w:shd w:val="clear" w:color="auto" w:fill="FFFFFF"/>
        <w:jc w:val="center"/>
        <w:rPr>
          <w:rFonts w:ascii="Arial" w:hAnsi="Arial" w:cs="Arial"/>
          <w:color w:val="343434"/>
          <w:sz w:val="25"/>
          <w:szCs w:val="25"/>
        </w:rPr>
      </w:pPr>
    </w:p>
    <w:p w14:paraId="1B7718EA" w14:textId="77777777" w:rsidR="000C6E18" w:rsidRDefault="000C6E18" w:rsidP="000C6E18">
      <w:pPr>
        <w:pStyle w:val="NormalWeb"/>
        <w:shd w:val="clear" w:color="auto" w:fill="FFFFFF"/>
        <w:rPr>
          <w:rFonts w:ascii="Arial" w:hAnsi="Arial" w:cs="Arial"/>
          <w:color w:val="343434"/>
          <w:sz w:val="25"/>
          <w:szCs w:val="25"/>
        </w:rPr>
      </w:pPr>
      <w:r>
        <w:rPr>
          <w:rFonts w:ascii="Arial" w:hAnsi="Arial" w:cs="Arial"/>
          <w:color w:val="343434"/>
          <w:sz w:val="25"/>
          <w:szCs w:val="25"/>
        </w:rPr>
        <w:t>The main purpose of this testing is to validate the end to end business flow. It does NOT focus on the cosmetic errors, Spelling mistakes or System testing. This testing is carried out in separate testing environment with production like data setup. It is a kind of black box testing where two or more end users will be involved.</w:t>
      </w:r>
    </w:p>
    <w:p w14:paraId="43037E5B"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Who Performs UAT?</w:t>
      </w:r>
    </w:p>
    <w:p w14:paraId="78134F7C" w14:textId="77777777" w:rsidR="000C6E18" w:rsidRDefault="000C6E18" w:rsidP="000C6E18">
      <w:pPr>
        <w:numPr>
          <w:ilvl w:val="0"/>
          <w:numId w:val="77"/>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Client</w:t>
      </w:r>
    </w:p>
    <w:p w14:paraId="17DD2D81" w14:textId="77777777" w:rsidR="000C6E18" w:rsidRDefault="000C6E18" w:rsidP="000C6E18">
      <w:pPr>
        <w:numPr>
          <w:ilvl w:val="0"/>
          <w:numId w:val="77"/>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End users</w:t>
      </w:r>
    </w:p>
    <w:p w14:paraId="1B275F3E" w14:textId="4BAF3E9D" w:rsidR="000C6E18" w:rsidRDefault="000C6E18" w:rsidP="000C6E18">
      <w:pPr>
        <w:pStyle w:val="NormalWeb"/>
        <w:shd w:val="clear" w:color="auto" w:fill="FFFFFF"/>
        <w:jc w:val="center"/>
        <w:rPr>
          <w:rFonts w:ascii="Arial" w:eastAsiaTheme="minorHAnsi" w:hAnsi="Arial" w:cs="Arial"/>
          <w:color w:val="343434"/>
          <w:sz w:val="25"/>
          <w:szCs w:val="25"/>
        </w:rPr>
      </w:pPr>
    </w:p>
    <w:p w14:paraId="507D9BE6"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lastRenderedPageBreak/>
        <w:t>Need of User Acceptance Testing:</w:t>
      </w:r>
    </w:p>
    <w:p w14:paraId="7DD2A03E" w14:textId="77777777" w:rsidR="000C6E18" w:rsidRDefault="000C6E18" w:rsidP="000C6E18">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Once a software has undergone Unit, Integration and System testing the need of Acceptance Testing may seem redundant. </w:t>
      </w:r>
      <w:r>
        <w:rPr>
          <w:rStyle w:val="Strong"/>
          <w:rFonts w:ascii="Arial" w:hAnsi="Arial" w:cs="Arial"/>
          <w:color w:val="343434"/>
          <w:sz w:val="25"/>
          <w:szCs w:val="25"/>
        </w:rPr>
        <w:t>But Acceptance Testing is required because</w:t>
      </w:r>
    </w:p>
    <w:p w14:paraId="145A54A0" w14:textId="1ABC258A" w:rsidR="000C6E18" w:rsidRDefault="000C6E18" w:rsidP="000C6E18">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2BC205C1" wp14:editId="148DB096">
            <wp:extent cx="3848100" cy="2692400"/>
            <wp:effectExtent l="0" t="0" r="12700" b="0"/>
            <wp:docPr id="78" name="Picture 78" descr="hat is User Acceptance Testing (UAT)?">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 is User Acceptance Testing (UAT)?">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848100" cy="2692400"/>
                    </a:xfrm>
                    <a:prstGeom prst="rect">
                      <a:avLst/>
                    </a:prstGeom>
                    <a:noFill/>
                    <a:ln>
                      <a:noFill/>
                    </a:ln>
                  </pic:spPr>
                </pic:pic>
              </a:graphicData>
            </a:graphic>
          </wp:inline>
        </w:drawing>
      </w:r>
    </w:p>
    <w:p w14:paraId="686D3964" w14:textId="77777777" w:rsidR="000C6E18" w:rsidRDefault="000C6E18" w:rsidP="000C6E18">
      <w:pPr>
        <w:numPr>
          <w:ilvl w:val="0"/>
          <w:numId w:val="78"/>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Developers code software based on requirements document which is their "own" understanding of the requirements and </w:t>
      </w:r>
      <w:r>
        <w:rPr>
          <w:rStyle w:val="Strong"/>
          <w:rFonts w:ascii="Arial" w:eastAsia="Times New Roman" w:hAnsi="Arial" w:cs="Arial"/>
          <w:color w:val="343434"/>
          <w:sz w:val="25"/>
          <w:szCs w:val="25"/>
        </w:rPr>
        <w:t>may not actually be what the client needs from the software</w:t>
      </w:r>
      <w:r>
        <w:rPr>
          <w:rFonts w:ascii="Arial" w:eastAsia="Times New Roman" w:hAnsi="Arial" w:cs="Arial"/>
          <w:color w:val="343434"/>
          <w:sz w:val="25"/>
          <w:szCs w:val="25"/>
        </w:rPr>
        <w:t>.</w:t>
      </w:r>
    </w:p>
    <w:p w14:paraId="413FA52B" w14:textId="77777777" w:rsidR="000C6E18" w:rsidRDefault="000C6E18" w:rsidP="000C6E18">
      <w:pPr>
        <w:numPr>
          <w:ilvl w:val="0"/>
          <w:numId w:val="78"/>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Requirements changes during the course of the project may not be communicated effectively to the developers.</w:t>
      </w:r>
    </w:p>
    <w:p w14:paraId="41B0356B"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Acceptance Testing and V-Model</w:t>
      </w:r>
    </w:p>
    <w:p w14:paraId="1FFE18B3" w14:textId="77777777" w:rsidR="000C6E18" w:rsidRDefault="000C6E18" w:rsidP="000C6E18">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 xml:space="preserve">In </w:t>
      </w:r>
      <w:proofErr w:type="spellStart"/>
      <w:r>
        <w:rPr>
          <w:rFonts w:ascii="Arial" w:hAnsi="Arial" w:cs="Arial"/>
          <w:color w:val="343434"/>
          <w:sz w:val="25"/>
          <w:szCs w:val="25"/>
        </w:rPr>
        <w:t>VModel</w:t>
      </w:r>
      <w:proofErr w:type="spellEnd"/>
      <w:r>
        <w:rPr>
          <w:rFonts w:ascii="Arial" w:hAnsi="Arial" w:cs="Arial"/>
          <w:color w:val="343434"/>
          <w:sz w:val="25"/>
          <w:szCs w:val="25"/>
        </w:rPr>
        <w:t xml:space="preserve">, User acceptance testing corresponds to the requirement phase of the Software Development life </w:t>
      </w:r>
      <w:proofErr w:type="gramStart"/>
      <w:r>
        <w:rPr>
          <w:rFonts w:ascii="Arial" w:hAnsi="Arial" w:cs="Arial"/>
          <w:color w:val="343434"/>
          <w:sz w:val="25"/>
          <w:szCs w:val="25"/>
        </w:rPr>
        <w:t>cycle(</w:t>
      </w:r>
      <w:proofErr w:type="gramEnd"/>
      <w:r>
        <w:rPr>
          <w:rFonts w:ascii="Arial" w:hAnsi="Arial" w:cs="Arial"/>
          <w:color w:val="343434"/>
          <w:sz w:val="25"/>
          <w:szCs w:val="25"/>
        </w:rPr>
        <w:t>SDLC).</w:t>
      </w:r>
    </w:p>
    <w:p w14:paraId="0BD43474" w14:textId="77777777" w:rsidR="002D2AEF" w:rsidRDefault="002D2AEF" w:rsidP="002D2AEF">
      <w:pPr>
        <w:pStyle w:val="NormalWeb"/>
        <w:shd w:val="clear" w:color="auto" w:fill="FFFFFF"/>
        <w:rPr>
          <w:rFonts w:ascii="Arial" w:hAnsi="Arial" w:cs="Arial"/>
          <w:color w:val="343434"/>
          <w:sz w:val="25"/>
          <w:szCs w:val="25"/>
        </w:rPr>
      </w:pPr>
      <w:proofErr w:type="spellStart"/>
      <w:r>
        <w:rPr>
          <w:rFonts w:ascii="Arial" w:hAnsi="Arial" w:cs="Arial"/>
          <w:color w:val="343434"/>
          <w:sz w:val="25"/>
          <w:szCs w:val="25"/>
        </w:rPr>
        <w:t>oftware</w:t>
      </w:r>
      <w:proofErr w:type="spellEnd"/>
      <w:r>
        <w:rPr>
          <w:rFonts w:ascii="Arial" w:hAnsi="Arial" w:cs="Arial"/>
          <w:color w:val="343434"/>
          <w:sz w:val="25"/>
          <w:szCs w:val="25"/>
        </w:rPr>
        <w:t xml:space="preserve"> testing is the process of verifying and validating a software application to check whether it is working as expected. The intent is to find defects and improve the product quality. There are two ways to test a software, namely Positive Testing and Negative Testing.</w:t>
      </w:r>
    </w:p>
    <w:p w14:paraId="66ECFF29" w14:textId="77777777" w:rsidR="002D2AEF" w:rsidRDefault="002D2AEF" w:rsidP="002D2AEF">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Positive Testing?</w:t>
      </w:r>
    </w:p>
    <w:p w14:paraId="2D05AA80" w14:textId="77777777" w:rsidR="002D2AEF" w:rsidRDefault="002D2AEF" w:rsidP="002D2AE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br/>
      </w:r>
      <w:r>
        <w:rPr>
          <w:rStyle w:val="Strong"/>
          <w:rFonts w:ascii="Arial" w:hAnsi="Arial" w:cs="Arial"/>
          <w:color w:val="343434"/>
          <w:sz w:val="25"/>
          <w:szCs w:val="25"/>
        </w:rPr>
        <w:t>Positive testing</w:t>
      </w:r>
      <w:r>
        <w:rPr>
          <w:rFonts w:ascii="Arial" w:hAnsi="Arial" w:cs="Arial"/>
          <w:color w:val="343434"/>
          <w:sz w:val="25"/>
          <w:szCs w:val="25"/>
        </w:rPr>
        <w:t> is the type of testing that can be performed on the system by providing the </w:t>
      </w:r>
      <w:r>
        <w:rPr>
          <w:rStyle w:val="Strong"/>
          <w:rFonts w:ascii="Arial" w:hAnsi="Arial" w:cs="Arial"/>
          <w:color w:val="343434"/>
          <w:sz w:val="25"/>
          <w:szCs w:val="25"/>
        </w:rPr>
        <w:t>valid data</w:t>
      </w:r>
      <w:r>
        <w:rPr>
          <w:rFonts w:ascii="Arial" w:hAnsi="Arial" w:cs="Arial"/>
          <w:color w:val="343434"/>
          <w:sz w:val="25"/>
          <w:szCs w:val="25"/>
        </w:rPr>
        <w:t> </w:t>
      </w:r>
      <w:r>
        <w:rPr>
          <w:rStyle w:val="Strong"/>
          <w:rFonts w:ascii="Arial" w:hAnsi="Arial" w:cs="Arial"/>
          <w:color w:val="343434"/>
          <w:sz w:val="25"/>
          <w:szCs w:val="25"/>
        </w:rPr>
        <w:t>as input.</w:t>
      </w:r>
      <w:r>
        <w:rPr>
          <w:rFonts w:ascii="Arial" w:hAnsi="Arial" w:cs="Arial"/>
          <w:color w:val="343434"/>
          <w:sz w:val="25"/>
          <w:szCs w:val="25"/>
        </w:rPr>
        <w:t xml:space="preserve"> It checks whether an application behaves as </w:t>
      </w:r>
      <w:r>
        <w:rPr>
          <w:rFonts w:ascii="Arial" w:hAnsi="Arial" w:cs="Arial"/>
          <w:color w:val="343434"/>
          <w:sz w:val="25"/>
          <w:szCs w:val="25"/>
        </w:rPr>
        <w:lastRenderedPageBreak/>
        <w:t>expected with positive inputs. This test is done to check the application that does what it is supposed to do.</w:t>
      </w:r>
    </w:p>
    <w:p w14:paraId="4D6ACBD6"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For example -</w:t>
      </w:r>
    </w:p>
    <w:p w14:paraId="151ABAB2" w14:textId="3A22D4D3" w:rsidR="002D2AEF" w:rsidRDefault="002D2AEF" w:rsidP="002D2AE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F4D433F" wp14:editId="2F506441">
            <wp:extent cx="2882900" cy="1346200"/>
            <wp:effectExtent l="0" t="0" r="12700" b="0"/>
            <wp:docPr id="83" name="Picture 83" descr="ositive Vs Negative testin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tive Vs Negative testing">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882900" cy="1346200"/>
                    </a:xfrm>
                    <a:prstGeom prst="rect">
                      <a:avLst/>
                    </a:prstGeom>
                    <a:noFill/>
                    <a:ln>
                      <a:noFill/>
                    </a:ln>
                  </pic:spPr>
                </pic:pic>
              </a:graphicData>
            </a:graphic>
          </wp:inline>
        </w:drawing>
      </w:r>
    </w:p>
    <w:p w14:paraId="3D78EBFF"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14:paraId="63026B5A"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6EDD541A" w14:textId="77777777" w:rsidR="002D2AEF" w:rsidRDefault="002D2AEF" w:rsidP="002D2AEF">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Negative Testing?</w:t>
      </w:r>
    </w:p>
    <w:p w14:paraId="3BF065AD" w14:textId="77777777" w:rsidR="002D2AEF" w:rsidRDefault="002D2AEF" w:rsidP="002D2AE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br/>
      </w:r>
      <w:r>
        <w:rPr>
          <w:rStyle w:val="Strong"/>
          <w:rFonts w:ascii="Arial" w:hAnsi="Arial" w:cs="Arial"/>
          <w:color w:val="343434"/>
          <w:sz w:val="25"/>
          <w:szCs w:val="25"/>
        </w:rPr>
        <w:t>Negative Testing</w:t>
      </w:r>
      <w:r>
        <w:rPr>
          <w:rFonts w:ascii="Arial" w:hAnsi="Arial" w:cs="Arial"/>
          <w:color w:val="343434"/>
          <w:sz w:val="25"/>
          <w:szCs w:val="25"/>
        </w:rPr>
        <w:t> is a variant of testing that can be performed on the system by providing </w:t>
      </w:r>
      <w:r>
        <w:rPr>
          <w:rStyle w:val="Strong"/>
          <w:rFonts w:ascii="Arial" w:hAnsi="Arial" w:cs="Arial"/>
          <w:color w:val="343434"/>
          <w:sz w:val="25"/>
          <w:szCs w:val="25"/>
        </w:rPr>
        <w:t>invalid data as input</w:t>
      </w:r>
      <w:r>
        <w:rPr>
          <w:rFonts w:ascii="Arial" w:hAnsi="Arial" w:cs="Arial"/>
          <w:color w:val="343434"/>
          <w:sz w:val="25"/>
          <w:szCs w:val="25"/>
        </w:rPr>
        <w:t>. It checks whether an application behaves as expected with the negative inputs. This is to test the application does not do anything that it is not supposed to do so.</w:t>
      </w:r>
    </w:p>
    <w:p w14:paraId="10797DFC"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For example -</w:t>
      </w:r>
    </w:p>
    <w:p w14:paraId="1FE2E1C0" w14:textId="5900CC20" w:rsidR="002D2AEF" w:rsidRDefault="002D2AEF" w:rsidP="002D2AE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2199E21" wp14:editId="4A2DC58F">
            <wp:extent cx="2565400" cy="1574800"/>
            <wp:effectExtent l="0" t="0" r="0" b="0"/>
            <wp:docPr id="82" name="Picture 82" descr="ositive Vs Negative testin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tive Vs Negative testin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565400" cy="1574800"/>
                    </a:xfrm>
                    <a:prstGeom prst="rect">
                      <a:avLst/>
                    </a:prstGeom>
                    <a:noFill/>
                    <a:ln>
                      <a:noFill/>
                    </a:ln>
                  </pic:spPr>
                </pic:pic>
              </a:graphicData>
            </a:graphic>
          </wp:inline>
        </w:drawing>
      </w:r>
    </w:p>
    <w:p w14:paraId="5DFB34E0"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Negative testing can be performed by entering characters A to Z or from a to z. Either software system should not accept the values or else it should throw an error message for these invalid data inputs.</w:t>
      </w:r>
    </w:p>
    <w:p w14:paraId="15E647C2" w14:textId="77777777" w:rsidR="00BF5BCE" w:rsidRDefault="00BF5BCE" w:rsidP="00BF5BCE">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lastRenderedPageBreak/>
        <w:t>What is Integration Testing?</w:t>
      </w:r>
    </w:p>
    <w:p w14:paraId="3E5B90F4" w14:textId="77777777" w:rsidR="00BF5BCE" w:rsidRDefault="00BF5BCE" w:rsidP="00BF5BC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In integration Testing, individual software modules are integrated logically and tested as a group.</w:t>
      </w:r>
    </w:p>
    <w:p w14:paraId="59D4B250"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A typical software project consists of multiple software modules, coded by different programmers.</w:t>
      </w:r>
    </w:p>
    <w:p w14:paraId="4FC98074"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 integration Testing focuses on checking data communication amongst these modules.</w:t>
      </w:r>
    </w:p>
    <w:p w14:paraId="0051B05F"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Hence it is also termed as </w:t>
      </w:r>
      <w:r>
        <w:rPr>
          <w:rStyle w:val="Strong"/>
          <w:rFonts w:ascii="Arial" w:hAnsi="Arial" w:cs="Arial"/>
          <w:color w:val="343434"/>
          <w:sz w:val="25"/>
          <w:szCs w:val="25"/>
        </w:rPr>
        <w:t>'I &amp; T'</w:t>
      </w:r>
      <w:r>
        <w:rPr>
          <w:rFonts w:ascii="Arial" w:hAnsi="Arial" w:cs="Arial"/>
          <w:color w:val="343434"/>
          <w:sz w:val="25"/>
          <w:szCs w:val="25"/>
        </w:rPr>
        <w:t> (Integration and Testing), </w:t>
      </w:r>
      <w:r>
        <w:rPr>
          <w:rStyle w:val="Strong"/>
          <w:rFonts w:ascii="Arial" w:hAnsi="Arial" w:cs="Arial"/>
          <w:color w:val="343434"/>
          <w:sz w:val="25"/>
          <w:szCs w:val="25"/>
        </w:rPr>
        <w:t>'String Testing'</w:t>
      </w:r>
      <w:r>
        <w:rPr>
          <w:rFonts w:ascii="Arial" w:hAnsi="Arial" w:cs="Arial"/>
          <w:color w:val="343434"/>
          <w:sz w:val="25"/>
          <w:szCs w:val="25"/>
        </w:rPr>
        <w:t> and sometimes 'Thread Testing'.</w:t>
      </w:r>
    </w:p>
    <w:p w14:paraId="58E7D1E6" w14:textId="77777777" w:rsidR="00BF5BCE" w:rsidRDefault="00BF5BCE" w:rsidP="00BF5BC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 xml:space="preserve">Why do Integration </w:t>
      </w:r>
      <w:proofErr w:type="gramStart"/>
      <w:r>
        <w:rPr>
          <w:rFonts w:ascii="Calibri" w:hAnsi="Calibri"/>
          <w:color w:val="343434"/>
          <w:sz w:val="39"/>
          <w:szCs w:val="39"/>
        </w:rPr>
        <w:t>Testing?:</w:t>
      </w:r>
      <w:proofErr w:type="gramEnd"/>
    </w:p>
    <w:p w14:paraId="506C56E5" w14:textId="77777777" w:rsidR="00BF5BCE" w:rsidRDefault="00BF5BCE" w:rsidP="00BF5BC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Although each software module is unit tested, defects still exist for various reasons like</w:t>
      </w:r>
    </w:p>
    <w:p w14:paraId="674E7E75"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 Module in general is designed by an individual software developer whose understanding and programming logic may differ from other programmers. integration Testing becomes necessary to verify the software modules work in unity</w:t>
      </w:r>
    </w:p>
    <w:p w14:paraId="49564497"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At the time of module development, there are wide chances of change in requirements by the clients. These new requirements may not be unit tested and hence system integration Testing becomes necessary.</w:t>
      </w:r>
    </w:p>
    <w:p w14:paraId="0D9238E3"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Interfaces of the software modules with the database could be erroneous</w:t>
      </w:r>
    </w:p>
    <w:p w14:paraId="3D9D22C0"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External Hardware interfaces, if any, could be erroneous</w:t>
      </w:r>
    </w:p>
    <w:p w14:paraId="504AE1C3"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Inadequate exception handling could cause issues.</w:t>
      </w:r>
    </w:p>
    <w:p w14:paraId="7DDC8A0B" w14:textId="77777777" w:rsidR="000F35FF" w:rsidRDefault="000F35FF" w:rsidP="000F35FF">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White Box Testing?</w:t>
      </w:r>
    </w:p>
    <w:p w14:paraId="10A8C50E" w14:textId="77777777" w:rsidR="000F35FF" w:rsidRDefault="000F35FF" w:rsidP="000F35F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Structural testing, Transparent Box testing, Code-Based testing, and Glass Box testing.</w:t>
      </w:r>
    </w:p>
    <w:p w14:paraId="359C63B5" w14:textId="77777777" w:rsidR="000F35FF" w:rsidRDefault="000F35FF" w:rsidP="000F35FF">
      <w:pPr>
        <w:pStyle w:val="NormalWeb"/>
        <w:shd w:val="clear" w:color="auto" w:fill="FFFFFF"/>
        <w:rPr>
          <w:rFonts w:ascii="Arial" w:hAnsi="Arial" w:cs="Arial"/>
          <w:color w:val="343434"/>
          <w:sz w:val="25"/>
          <w:szCs w:val="25"/>
        </w:rPr>
      </w:pPr>
      <w:r>
        <w:rPr>
          <w:rFonts w:ascii="Arial" w:hAnsi="Arial" w:cs="Arial"/>
          <w:color w:val="343434"/>
          <w:sz w:val="25"/>
          <w:szCs w:val="25"/>
        </w:rPr>
        <w:t>It is one of two parts of the </w:t>
      </w:r>
      <w:r>
        <w:rPr>
          <w:rStyle w:val="Strong"/>
          <w:rFonts w:ascii="Arial" w:hAnsi="Arial" w:cs="Arial"/>
          <w:color w:val="343434"/>
          <w:sz w:val="25"/>
          <w:szCs w:val="25"/>
        </w:rPr>
        <w:t>"box testing" approach</w:t>
      </w:r>
      <w:r>
        <w:rPr>
          <w:rFonts w:ascii="Arial" w:hAnsi="Arial" w:cs="Arial"/>
          <w:color w:val="343434"/>
          <w:sz w:val="25"/>
          <w:szCs w:val="25"/>
        </w:rPr>
        <w:t xml:space="preserve"> of software testing. Its counter-part, </w:t>
      </w:r>
      <w:proofErr w:type="spellStart"/>
      <w:r>
        <w:rPr>
          <w:rFonts w:ascii="Arial" w:hAnsi="Arial" w:cs="Arial"/>
          <w:color w:val="343434"/>
          <w:sz w:val="25"/>
          <w:szCs w:val="25"/>
        </w:rPr>
        <w:t>blackbox</w:t>
      </w:r>
      <w:proofErr w:type="spellEnd"/>
      <w:r>
        <w:rPr>
          <w:rFonts w:ascii="Arial" w:hAnsi="Arial" w:cs="Arial"/>
          <w:color w:val="343434"/>
          <w:sz w:val="25"/>
          <w:szCs w:val="25"/>
        </w:rPr>
        <w:t xml:space="preserve"> testing, involves testing from an external or end-user type perspective. On the other hand, Whitebox testing is based on the inner workings of an application and revolves around internal testing.</w:t>
      </w:r>
    </w:p>
    <w:p w14:paraId="4BA9E461" w14:textId="77777777" w:rsidR="000F35FF" w:rsidRDefault="000F35FF" w:rsidP="000F35F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term "</w:t>
      </w:r>
      <w:proofErr w:type="spellStart"/>
      <w:r>
        <w:rPr>
          <w:rFonts w:ascii="Arial" w:hAnsi="Arial" w:cs="Arial"/>
          <w:color w:val="343434"/>
          <w:sz w:val="25"/>
          <w:szCs w:val="25"/>
        </w:rPr>
        <w:t>whitebox</w:t>
      </w:r>
      <w:proofErr w:type="spellEnd"/>
      <w:r>
        <w:rPr>
          <w:rFonts w:ascii="Arial" w:hAnsi="Arial" w:cs="Arial"/>
          <w:color w:val="343434"/>
          <w:sz w:val="25"/>
          <w:szCs w:val="25"/>
        </w:rPr>
        <w:t xml:space="preserve">" was used because of the see-through box concept. The clear box or </w:t>
      </w:r>
      <w:proofErr w:type="spellStart"/>
      <w:r>
        <w:rPr>
          <w:rFonts w:ascii="Arial" w:hAnsi="Arial" w:cs="Arial"/>
          <w:color w:val="343434"/>
          <w:sz w:val="25"/>
          <w:szCs w:val="25"/>
        </w:rPr>
        <w:t>whitebox</w:t>
      </w:r>
      <w:proofErr w:type="spellEnd"/>
      <w:r>
        <w:rPr>
          <w:rFonts w:ascii="Arial" w:hAnsi="Arial" w:cs="Arial"/>
          <w:color w:val="343434"/>
          <w:sz w:val="25"/>
          <w:szCs w:val="25"/>
        </w:rPr>
        <w:t xml:space="preserve"> name symbolizes the ability to see through the software's outer shell (or "box") into its inner workings. Likewise, the "black box" in "</w:t>
      </w:r>
      <w:hyperlink r:id="rId189" w:history="1">
        <w:r>
          <w:rPr>
            <w:rStyle w:val="Hyperlink"/>
            <w:rFonts w:ascii="Arial" w:hAnsi="Arial" w:cs="Arial"/>
            <w:color w:val="04B8E6"/>
            <w:sz w:val="25"/>
            <w:szCs w:val="25"/>
            <w:u w:val="none"/>
          </w:rPr>
          <w:t>Black Box Testing</w:t>
        </w:r>
      </w:hyperlink>
      <w:r>
        <w:rPr>
          <w:rFonts w:ascii="Arial" w:hAnsi="Arial" w:cs="Arial"/>
          <w:color w:val="343434"/>
          <w:sz w:val="25"/>
          <w:szCs w:val="25"/>
        </w:rPr>
        <w:t>" symbolizes not being able to see the inner workings of the software so that only the end-user experience can be tested</w:t>
      </w:r>
    </w:p>
    <w:p w14:paraId="724CC566" w14:textId="77777777" w:rsidR="00F433EE" w:rsidRDefault="00F433EE" w:rsidP="000F35FF">
      <w:pPr>
        <w:pStyle w:val="NormalWeb"/>
        <w:shd w:val="clear" w:color="auto" w:fill="FFFFFF"/>
        <w:rPr>
          <w:rFonts w:ascii="Arial" w:hAnsi="Arial" w:cs="Arial"/>
          <w:color w:val="343434"/>
          <w:sz w:val="25"/>
          <w:szCs w:val="25"/>
        </w:rPr>
      </w:pPr>
    </w:p>
    <w:p w14:paraId="1D6EFFE9" w14:textId="305FBC86" w:rsidR="00F433EE" w:rsidRDefault="00F433EE" w:rsidP="000F35FF">
      <w:pPr>
        <w:pStyle w:val="NormalWeb"/>
        <w:shd w:val="clear" w:color="auto" w:fill="FFFFFF"/>
        <w:rPr>
          <w:rFonts w:ascii="Arial" w:hAnsi="Arial" w:cs="Arial"/>
          <w:color w:val="343434"/>
          <w:sz w:val="25"/>
          <w:szCs w:val="25"/>
        </w:rPr>
      </w:pPr>
      <w:r>
        <w:rPr>
          <w:rFonts w:ascii="Arial" w:hAnsi="Arial" w:cs="Arial"/>
          <w:color w:val="343434"/>
          <w:sz w:val="25"/>
          <w:szCs w:val="25"/>
        </w:rPr>
        <w:t>Unit testing:</w:t>
      </w:r>
    </w:p>
    <w:p w14:paraId="1F7750E4" w14:textId="77777777" w:rsidR="004F61EE" w:rsidRDefault="004F61EE" w:rsidP="004F61EE">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Performance Testing?</w:t>
      </w:r>
    </w:p>
    <w:p w14:paraId="3F66EAC8"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Performance Testing is a type of testing to ensure software applications will perform well under their expected workload.</w:t>
      </w:r>
    </w:p>
    <w:p w14:paraId="6A49DE15" w14:textId="77777777" w:rsidR="004F61EE" w:rsidRDefault="004F61EE" w:rsidP="004F61EE">
      <w:pPr>
        <w:pStyle w:val="NormalWeb"/>
        <w:shd w:val="clear" w:color="auto" w:fill="FFFFFF"/>
        <w:rPr>
          <w:rFonts w:ascii="Arial" w:hAnsi="Arial" w:cs="Arial"/>
          <w:color w:val="343434"/>
          <w:sz w:val="25"/>
          <w:szCs w:val="25"/>
        </w:rPr>
      </w:pPr>
      <w:r>
        <w:rPr>
          <w:rFonts w:ascii="Arial" w:hAnsi="Arial" w:cs="Arial"/>
          <w:color w:val="343434"/>
          <w:sz w:val="25"/>
          <w:szCs w:val="25"/>
        </w:rPr>
        <w:t>Features and Functionality supported by a software system is not the only concern. A software application's performance like its response time, reliability, resource usage and scalability do matter. The goal of Performance Testing is not to find bugs but to eliminate performance bottlenecks.</w:t>
      </w:r>
    </w:p>
    <w:p w14:paraId="2ED9CD42" w14:textId="77777777" w:rsidR="004F61EE" w:rsidRDefault="004F61EE" w:rsidP="004F61EE">
      <w:pPr>
        <w:pStyle w:val="NormalWeb"/>
        <w:shd w:val="clear" w:color="auto" w:fill="FFFFFF"/>
        <w:rPr>
          <w:rFonts w:ascii="Arial" w:hAnsi="Arial" w:cs="Arial"/>
          <w:color w:val="343434"/>
          <w:sz w:val="25"/>
          <w:szCs w:val="25"/>
        </w:rPr>
      </w:pPr>
      <w:r>
        <w:rPr>
          <w:rFonts w:ascii="Arial" w:hAnsi="Arial" w:cs="Arial"/>
          <w:color w:val="343434"/>
          <w:sz w:val="25"/>
          <w:szCs w:val="25"/>
        </w:rPr>
        <w:t>The focus of Performance Testing is checking a software program's</w:t>
      </w:r>
    </w:p>
    <w:p w14:paraId="74A41997"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Speed - Determines whether the application responds quickly</w:t>
      </w:r>
    </w:p>
    <w:p w14:paraId="5676B409"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Scalability - Determines maximum user load the software application can handle.</w:t>
      </w:r>
    </w:p>
    <w:p w14:paraId="22E5929D"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Stability - Determines if the application is stable under varying loads</w:t>
      </w:r>
    </w:p>
    <w:p w14:paraId="5C36669A"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Performance Testing is popularly called as “Perf Testing” and is a subset of performance engineering.</w:t>
      </w:r>
    </w:p>
    <w:p w14:paraId="2E0B0C6B" w14:textId="77777777" w:rsidR="004F61EE" w:rsidRDefault="004F61EE" w:rsidP="004F61E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Why do Performance Testing?</w:t>
      </w:r>
    </w:p>
    <w:p w14:paraId="78E842FA" w14:textId="4F22E5D1" w:rsidR="004F61EE" w:rsidRDefault="004F61EE" w:rsidP="004F61EE">
      <w:pPr>
        <w:rPr>
          <w:rFonts w:ascii="Times New Roman" w:eastAsia="Times New Roman" w:hAnsi="Times New Roman"/>
          <w:sz w:val="24"/>
          <w:szCs w:val="24"/>
        </w:rPr>
      </w:pPr>
      <w:r>
        <w:rPr>
          <w:rFonts w:ascii="Arial" w:eastAsia="Times New Roman" w:hAnsi="Arial" w:cs="Arial"/>
          <w:noProof/>
          <w:color w:val="04B8E6"/>
          <w:sz w:val="25"/>
          <w:szCs w:val="25"/>
          <w:shd w:val="clear" w:color="auto" w:fill="FFFFFF"/>
        </w:rPr>
        <w:drawing>
          <wp:inline distT="0" distB="0" distL="0" distR="0" wp14:anchorId="2C5DA45D" wp14:editId="70322784">
            <wp:extent cx="1435100" cy="1435100"/>
            <wp:effectExtent l="0" t="0" r="12700" b="12700"/>
            <wp:docPr id="84" name="Picture 84" descr="erformance Testing Tutorial: Types, Process &amp; Important Metrics">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formance Testing Tutorial: Types, Process &amp; Important Metrics">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015E766C"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 xml:space="preserve">Performance Testing is done to provide stakeholders with information about their application regarding speed, stability and scalability. More importantly, Performance Testing uncovers what needs to be improved before the product goes to market. </w:t>
      </w:r>
      <w:r>
        <w:rPr>
          <w:rFonts w:ascii="Arial" w:hAnsi="Arial" w:cs="Arial"/>
          <w:color w:val="343434"/>
          <w:sz w:val="25"/>
          <w:szCs w:val="25"/>
        </w:rPr>
        <w:lastRenderedPageBreak/>
        <w:t xml:space="preserve">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 Applications sent to market with poor performance metrics due to </w:t>
      </w:r>
      <w:proofErr w:type="spellStart"/>
      <w:r>
        <w:rPr>
          <w:rFonts w:ascii="Arial" w:hAnsi="Arial" w:cs="Arial"/>
          <w:color w:val="343434"/>
          <w:sz w:val="25"/>
          <w:szCs w:val="25"/>
        </w:rPr>
        <w:t>non existent</w:t>
      </w:r>
      <w:proofErr w:type="spellEnd"/>
      <w:r>
        <w:rPr>
          <w:rFonts w:ascii="Arial" w:hAnsi="Arial" w:cs="Arial"/>
          <w:color w:val="343434"/>
          <w:sz w:val="25"/>
          <w:szCs w:val="25"/>
        </w:rPr>
        <w:t xml:space="preserve"> or poor performance testing are likely to gain a bad reputation and fail to meet expected sales goals. Also, mission critical applications like space launch programs or </w:t>
      </w:r>
      <w:proofErr w:type="spellStart"/>
      <w:r>
        <w:rPr>
          <w:rFonts w:ascii="Arial" w:hAnsi="Arial" w:cs="Arial"/>
          <w:color w:val="343434"/>
          <w:sz w:val="25"/>
          <w:szCs w:val="25"/>
        </w:rPr>
        <w:t>life saving</w:t>
      </w:r>
      <w:proofErr w:type="spellEnd"/>
      <w:r>
        <w:rPr>
          <w:rFonts w:ascii="Arial" w:hAnsi="Arial" w:cs="Arial"/>
          <w:color w:val="343434"/>
          <w:sz w:val="25"/>
          <w:szCs w:val="25"/>
        </w:rPr>
        <w:t xml:space="preserve"> medical </w:t>
      </w:r>
      <w:proofErr w:type="spellStart"/>
      <w:r>
        <w:rPr>
          <w:rFonts w:ascii="Arial" w:hAnsi="Arial" w:cs="Arial"/>
          <w:color w:val="343434"/>
          <w:sz w:val="25"/>
          <w:szCs w:val="25"/>
        </w:rPr>
        <w:t>equipments</w:t>
      </w:r>
      <w:proofErr w:type="spellEnd"/>
      <w:r>
        <w:rPr>
          <w:rFonts w:ascii="Arial" w:hAnsi="Arial" w:cs="Arial"/>
          <w:color w:val="343434"/>
          <w:sz w:val="25"/>
          <w:szCs w:val="25"/>
        </w:rPr>
        <w:t xml:space="preserve"> should be performance tested to ensure that they run for a long period of time without deviations.</w:t>
      </w:r>
    </w:p>
    <w:p w14:paraId="1FF1BB9E" w14:textId="77777777" w:rsidR="004F61EE" w:rsidRDefault="004F61EE" w:rsidP="004F61E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Types of Performance Testing</w:t>
      </w:r>
    </w:p>
    <w:p w14:paraId="17B76096"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Load testing -</w:t>
      </w:r>
      <w:r>
        <w:rPr>
          <w:rFonts w:ascii="Arial" w:eastAsia="Times New Roman" w:hAnsi="Arial" w:cs="Arial"/>
          <w:color w:val="343434"/>
          <w:sz w:val="25"/>
          <w:szCs w:val="25"/>
        </w:rPr>
        <w:t> checks the application's ability to perform under anticipated user loads. The objective is to identify performance bottlenecks before the software application goes live.</w:t>
      </w:r>
    </w:p>
    <w:p w14:paraId="710124B5"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Stress testing -</w:t>
      </w:r>
      <w:r>
        <w:rPr>
          <w:rFonts w:ascii="Arial" w:eastAsia="Times New Roman" w:hAnsi="Arial" w:cs="Arial"/>
          <w:color w:val="343434"/>
          <w:sz w:val="25"/>
          <w:szCs w:val="25"/>
        </w:rPr>
        <w:t> involves testing an application under extreme workloads to see how it handles high traffic or data processing. The objective is to identify breaking point of an application.</w:t>
      </w:r>
    </w:p>
    <w:p w14:paraId="53EA1D84"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Endurance testing -</w:t>
      </w:r>
      <w:r>
        <w:rPr>
          <w:rFonts w:ascii="Arial" w:eastAsia="Times New Roman" w:hAnsi="Arial" w:cs="Arial"/>
          <w:color w:val="343434"/>
          <w:sz w:val="25"/>
          <w:szCs w:val="25"/>
        </w:rPr>
        <w:t> is done to make sure the software can handle the expected load over a long period of time.</w:t>
      </w:r>
    </w:p>
    <w:p w14:paraId="577B2672"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Spike testing -</w:t>
      </w:r>
      <w:r>
        <w:rPr>
          <w:rFonts w:ascii="Arial" w:eastAsia="Times New Roman" w:hAnsi="Arial" w:cs="Arial"/>
          <w:color w:val="343434"/>
          <w:sz w:val="25"/>
          <w:szCs w:val="25"/>
        </w:rPr>
        <w:t> tests the software's reaction to sudden large spikes in the load generated by users.</w:t>
      </w:r>
    </w:p>
    <w:p w14:paraId="2A7EC6EC"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Volume testing</w:t>
      </w:r>
      <w:r>
        <w:rPr>
          <w:rFonts w:ascii="Arial" w:eastAsia="Times New Roman" w:hAnsi="Arial" w:cs="Arial"/>
          <w:color w:val="343434"/>
          <w:sz w:val="25"/>
          <w:szCs w:val="25"/>
        </w:rPr>
        <w:t> - Under Volume Testing large no. of. Data is populated in database and the overall software system's behavior is monitored. The objective is to check software application's performance under varying database volumes.</w:t>
      </w:r>
    </w:p>
    <w:p w14:paraId="5CA2079A"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Scalability testing </w:t>
      </w:r>
      <w:r>
        <w:rPr>
          <w:rFonts w:ascii="Arial" w:eastAsia="Times New Roman" w:hAnsi="Arial" w:cs="Arial"/>
          <w:color w:val="343434"/>
          <w:sz w:val="25"/>
          <w:szCs w:val="25"/>
        </w:rPr>
        <w:t>- The objective of scalability testing is to determine the software application's effectiveness in "scaling up" to support an increase in user load. It helps plan capacity addition to your software system.</w:t>
      </w:r>
    </w:p>
    <w:p w14:paraId="4F0A7DCE" w14:textId="77777777" w:rsidR="004F61EE" w:rsidRDefault="004F61EE" w:rsidP="004F61EE">
      <w:pPr>
        <w:spacing w:after="0"/>
        <w:rPr>
          <w:rFonts w:ascii="Times New Roman" w:eastAsia="Times New Roman" w:hAnsi="Times New Roman" w:cs="Times New Roman"/>
          <w:sz w:val="24"/>
          <w:szCs w:val="24"/>
        </w:rPr>
      </w:pPr>
    </w:p>
    <w:p w14:paraId="3713B964" w14:textId="77777777" w:rsidR="00BF5BCE" w:rsidRDefault="00BF5BCE" w:rsidP="002D2AEF">
      <w:pPr>
        <w:pStyle w:val="NormalWeb"/>
        <w:shd w:val="clear" w:color="auto" w:fill="FFFFFF"/>
        <w:rPr>
          <w:rFonts w:ascii="Arial" w:hAnsi="Arial" w:cs="Arial"/>
          <w:color w:val="343434"/>
          <w:sz w:val="25"/>
          <w:szCs w:val="25"/>
        </w:rPr>
      </w:pPr>
    </w:p>
    <w:p w14:paraId="2E4F3763" w14:textId="0B5327CC" w:rsidR="00751247" w:rsidRDefault="00751247" w:rsidP="000C6E18">
      <w:pPr>
        <w:pStyle w:val="NormalWeb"/>
        <w:shd w:val="clear" w:color="auto" w:fill="FFFFFF"/>
        <w:jc w:val="center"/>
        <w:rPr>
          <w:rFonts w:ascii="Arial" w:hAnsi="Arial" w:cs="Arial"/>
          <w:color w:val="343434"/>
          <w:sz w:val="25"/>
          <w:szCs w:val="25"/>
        </w:rPr>
      </w:pPr>
    </w:p>
    <w:p w14:paraId="64496BFA" w14:textId="22BEED2A" w:rsidR="00751247" w:rsidRDefault="00DA1455"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tester</w:t>
      </w:r>
      <w:r w:rsidR="00A42CC8">
        <w:rPr>
          <w:rFonts w:ascii="Times New Roman" w:eastAsia="Times New Roman" w:hAnsi="Times New Roman" w:cs="Times New Roman"/>
          <w:sz w:val="24"/>
          <w:szCs w:val="24"/>
        </w:rPr>
        <w:t>:</w:t>
      </w:r>
    </w:p>
    <w:p w14:paraId="50FE4AEF" w14:textId="77777777" w:rsidR="00A42CC8" w:rsidRDefault="00A42CC8" w:rsidP="00751247">
      <w:pPr>
        <w:rPr>
          <w:rFonts w:ascii="Times New Roman" w:eastAsia="Times New Roman" w:hAnsi="Times New Roman" w:cs="Times New Roman"/>
          <w:sz w:val="24"/>
          <w:szCs w:val="24"/>
        </w:rPr>
      </w:pPr>
    </w:p>
    <w:p w14:paraId="2826AEEA" w14:textId="6F10FEC0" w:rsidR="00A42CC8" w:rsidRDefault="00A42CC8" w:rsidP="00A42C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Webservices testing                                                                </w:t>
      </w:r>
      <w:proofErr w:type="spellStart"/>
      <w:r>
        <w:rPr>
          <w:rFonts w:ascii="Times New Roman" w:eastAsia="Times New Roman" w:hAnsi="Times New Roman" w:cs="Times New Roman"/>
          <w:sz w:val="24"/>
          <w:szCs w:val="24"/>
        </w:rPr>
        <w:t>Soapui</w:t>
      </w:r>
      <w:proofErr w:type="spellEnd"/>
      <w:r>
        <w:rPr>
          <w:rFonts w:ascii="Times New Roman" w:eastAsia="Times New Roman" w:hAnsi="Times New Roman" w:cs="Times New Roman"/>
          <w:sz w:val="24"/>
          <w:szCs w:val="24"/>
        </w:rPr>
        <w:t>.</w:t>
      </w:r>
    </w:p>
    <w:p w14:paraId="468D882B" w14:textId="77777777" w:rsidR="00A42CC8" w:rsidRDefault="00A42CC8" w:rsidP="00751247">
      <w:pPr>
        <w:rPr>
          <w:rFonts w:ascii="Times New Roman" w:eastAsia="Times New Roman" w:hAnsi="Times New Roman" w:cs="Times New Roman"/>
          <w:sz w:val="24"/>
          <w:szCs w:val="24"/>
        </w:rPr>
      </w:pPr>
    </w:p>
    <w:p w14:paraId="28B7803A" w14:textId="77777777" w:rsidR="00A42CC8" w:rsidRDefault="00A42CC8" w:rsidP="00751247">
      <w:pPr>
        <w:rPr>
          <w:rFonts w:ascii="Times New Roman" w:eastAsia="Times New Roman" w:hAnsi="Times New Roman" w:cs="Times New Roman"/>
          <w:sz w:val="24"/>
          <w:szCs w:val="24"/>
        </w:rPr>
      </w:pPr>
    </w:p>
    <w:p w14:paraId="119D31A9" w14:textId="3310E7F7"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 testing                             backend testing</w:t>
      </w:r>
    </w:p>
    <w:p w14:paraId="5686EC39" w14:textId="3D28F884" w:rsidR="00A42CC8" w:rsidRDefault="00A42CC8" w:rsidP="007512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Qtp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quiries</w:t>
      </w:r>
      <w:proofErr w:type="spellEnd"/>
    </w:p>
    <w:p w14:paraId="25CA8BB2" w14:textId="665DF265" w:rsidR="00A42CC8" w:rsidRDefault="00A42CC8" w:rsidP="007512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katalon</w:t>
      </w:r>
      <w:proofErr w:type="spellEnd"/>
    </w:p>
    <w:p w14:paraId="3DE1F86E" w14:textId="4EA4DD4C" w:rsidR="00A42CC8" w:rsidRDefault="00A42CC8" w:rsidP="007512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Seleinium</w:t>
      </w:r>
      <w:proofErr w:type="spellEnd"/>
    </w:p>
    <w:p w14:paraId="0E802E8E" w14:textId="77777777"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Performane</w:t>
      </w:r>
      <w:proofErr w:type="spellEnd"/>
      <w:r>
        <w:rPr>
          <w:rFonts w:ascii="Times New Roman" w:eastAsia="Times New Roman" w:hAnsi="Times New Roman" w:cs="Times New Roman"/>
          <w:sz w:val="24"/>
          <w:szCs w:val="24"/>
        </w:rPr>
        <w:t xml:space="preserve"> testing    </w:t>
      </w:r>
    </w:p>
    <w:p w14:paraId="5674B94E" w14:textId="0460DA5B"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Jmeter</w:t>
      </w:r>
      <w:proofErr w:type="spellEnd"/>
    </w:p>
    <w:p w14:paraId="12A58CE2" w14:textId="3A491A1D"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Loadrunner</w:t>
      </w:r>
      <w:proofErr w:type="spellEnd"/>
    </w:p>
    <w:p w14:paraId="210468DB" w14:textId="3454AC8E"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knowledge    </w:t>
      </w:r>
    </w:p>
    <w:p w14:paraId="2F6C8DD7" w14:textId="77D211B5" w:rsidR="00A42CC8" w:rsidRDefault="00A42CC8" w:rsidP="00A42C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CB92CE" w14:textId="77777777" w:rsidR="00A42CC8" w:rsidRDefault="00A42CC8" w:rsidP="00751247">
      <w:pPr>
        <w:rPr>
          <w:rFonts w:ascii="Times New Roman" w:eastAsia="Times New Roman" w:hAnsi="Times New Roman" w:cs="Times New Roman"/>
          <w:sz w:val="24"/>
          <w:szCs w:val="24"/>
        </w:rPr>
      </w:pPr>
    </w:p>
    <w:p w14:paraId="566795FF" w14:textId="77777777" w:rsidR="00A42CC8" w:rsidRDefault="00A42CC8" w:rsidP="00751247">
      <w:pPr>
        <w:rPr>
          <w:rFonts w:ascii="Times New Roman" w:eastAsia="Times New Roman" w:hAnsi="Times New Roman" w:cs="Times New Roman"/>
          <w:sz w:val="24"/>
          <w:szCs w:val="24"/>
        </w:rPr>
      </w:pPr>
    </w:p>
    <w:p w14:paraId="703E4EB1" w14:textId="77777777" w:rsidR="00B13C1B" w:rsidRDefault="00B13C1B" w:rsidP="00136E8B">
      <w:pPr>
        <w:spacing w:after="150" w:line="240" w:lineRule="auto"/>
        <w:rPr>
          <w:rFonts w:ascii="Helvetica" w:hAnsi="Helvetica" w:cs="Times New Roman"/>
          <w:color w:val="000000"/>
          <w:sz w:val="27"/>
          <w:szCs w:val="27"/>
        </w:rPr>
      </w:pPr>
    </w:p>
    <w:p w14:paraId="2C62949E" w14:textId="77777777" w:rsidR="00D621BA" w:rsidRDefault="00D621BA" w:rsidP="00954EF0">
      <w:pPr>
        <w:pStyle w:val="NormalWeb"/>
        <w:rPr>
          <w:rFonts w:ascii="Helvetica" w:eastAsiaTheme="minorHAnsi" w:hAnsi="Helvetica"/>
          <w:color w:val="000000"/>
          <w:sz w:val="27"/>
          <w:szCs w:val="27"/>
        </w:rPr>
      </w:pPr>
    </w:p>
    <w:p w14:paraId="18FFDE70" w14:textId="77777777" w:rsidR="00C56BAB" w:rsidRDefault="00C56BAB" w:rsidP="00954EF0">
      <w:pPr>
        <w:pStyle w:val="NormalWeb"/>
      </w:pPr>
    </w:p>
    <w:p w14:paraId="3B8A4E2F" w14:textId="77777777" w:rsidR="00BD2794" w:rsidRDefault="00BD2794" w:rsidP="00BD2794">
      <w:pPr>
        <w:pStyle w:val="NormalWeb"/>
      </w:pPr>
    </w:p>
    <w:p w14:paraId="2A901909" w14:textId="77777777" w:rsidR="00BD2794" w:rsidRDefault="00BD2794" w:rsidP="00BD2794">
      <w:pPr>
        <w:pStyle w:val="NormalWeb"/>
        <w:ind w:left="360"/>
      </w:pPr>
    </w:p>
    <w:p w14:paraId="5CEC3B5A" w14:textId="77777777" w:rsidR="00D621BA" w:rsidRDefault="00D621BA" w:rsidP="00BD2794">
      <w:pPr>
        <w:pStyle w:val="NormalWeb"/>
        <w:ind w:left="360"/>
      </w:pPr>
      <w: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14:paraId="6DADD03F" w14:textId="77777777" w:rsidR="00D621BA" w:rsidRDefault="00D621BA" w:rsidP="00D621BA">
      <w:pPr>
        <w:pStyle w:val="NormalWeb"/>
        <w:numPr>
          <w:ilvl w:val="0"/>
          <w:numId w:val="53"/>
        </w:numPr>
      </w:pPr>
      <w: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14:paraId="401AF7F3" w14:textId="77777777" w:rsidR="00D621BA" w:rsidRDefault="00D621BA" w:rsidP="00D621BA">
      <w:pPr>
        <w:pStyle w:val="NormalWeb"/>
        <w:numPr>
          <w:ilvl w:val="0"/>
          <w:numId w:val="53"/>
        </w:numPr>
      </w:pPr>
      <w:r>
        <w:t>Web services are XML-based information exchange systems that use the Internet for direct application-to-application interaction. These systems can include programs, objects, messages, or documents.</w:t>
      </w:r>
    </w:p>
    <w:p w14:paraId="65A6F0E1" w14:textId="77777777" w:rsidR="00D621BA" w:rsidRDefault="00D621BA" w:rsidP="00D621BA">
      <w:pPr>
        <w:pStyle w:val="NormalWeb"/>
        <w:numPr>
          <w:ilvl w:val="0"/>
          <w:numId w:val="53"/>
        </w:numPr>
      </w:pPr>
      <w:r>
        <w:t xml:space="preserve">A web service is a collection of open protocols and standards used for exchanging data between applications or systems. Software applications written in various programming languages and running on various platforms can use web services to exchange data over </w:t>
      </w:r>
      <w:r>
        <w:lastRenderedPageBreak/>
        <w:t>computer networks like the Internet in a manner similar to inter-process communication on a single computer. This interoperability (e.g., between Java and Python, or Windows and Linux applications) is due to the use of open standards.</w:t>
      </w:r>
    </w:p>
    <w:p w14:paraId="5073CC24"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an acronym for Simple Object Access Protocol. It is an XML-based messaging protocol for exchanging information among computers. SOAP is an application of the XML specification.</w:t>
      </w:r>
    </w:p>
    <w:p w14:paraId="056B6A35" w14:textId="77777777" w:rsidR="001F3E0A" w:rsidRPr="001F3E0A" w:rsidRDefault="001F3E0A" w:rsidP="001F3E0A">
      <w:pPr>
        <w:spacing w:before="100" w:beforeAutospacing="1" w:after="100" w:afterAutospacing="1" w:line="240" w:lineRule="auto"/>
        <w:outlineLvl w:val="1"/>
        <w:rPr>
          <w:rFonts w:ascii="Times New Roman" w:eastAsia="Times New Roman" w:hAnsi="Times New Roman" w:cs="Times New Roman"/>
          <w:b/>
          <w:bCs/>
          <w:sz w:val="36"/>
          <w:szCs w:val="36"/>
        </w:rPr>
      </w:pPr>
      <w:r w:rsidRPr="001F3E0A">
        <w:rPr>
          <w:rFonts w:ascii="Times New Roman" w:eastAsia="Times New Roman" w:hAnsi="Times New Roman" w:cs="Times New Roman"/>
          <w:b/>
          <w:bCs/>
          <w:sz w:val="36"/>
          <w:szCs w:val="36"/>
        </w:rPr>
        <w:t>Points to Note</w:t>
      </w:r>
    </w:p>
    <w:p w14:paraId="04D620AA"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 xml:space="preserve">Below mentioned are some important point which the user should take note of. These points briefly </w:t>
      </w:r>
      <w:proofErr w:type="gramStart"/>
      <w:r w:rsidRPr="001F3E0A">
        <w:rPr>
          <w:rFonts w:ascii="Times New Roman" w:eastAsia="Times New Roman" w:hAnsi="Times New Roman" w:cs="Times New Roman"/>
          <w:sz w:val="24"/>
          <w:szCs w:val="24"/>
        </w:rPr>
        <w:t>describes</w:t>
      </w:r>
      <w:proofErr w:type="gramEnd"/>
      <w:r w:rsidRPr="001F3E0A">
        <w:rPr>
          <w:rFonts w:ascii="Times New Roman" w:eastAsia="Times New Roman" w:hAnsi="Times New Roman" w:cs="Times New Roman"/>
          <w:sz w:val="24"/>
          <w:szCs w:val="24"/>
        </w:rPr>
        <w:t xml:space="preserve"> the nature of SOAP −</w:t>
      </w:r>
    </w:p>
    <w:p w14:paraId="25AFD015"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a communication protocol designed to communicate via Internet.</w:t>
      </w:r>
    </w:p>
    <w:p w14:paraId="64CE838D"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extend HTTP for XML messaging.</w:t>
      </w:r>
    </w:p>
    <w:p w14:paraId="6199B4D4"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provides data transport for Web services.</w:t>
      </w:r>
    </w:p>
    <w:p w14:paraId="60BB057A"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exchange complete documents or call a remote procedure.</w:t>
      </w:r>
    </w:p>
    <w:p w14:paraId="01CDF8B5"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be used for broadcasting a message.</w:t>
      </w:r>
    </w:p>
    <w:p w14:paraId="55CAF3FF"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platform- and language-independent.</w:t>
      </w:r>
    </w:p>
    <w:p w14:paraId="65FF58FA"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the XML way of defining what information is sent and how.</w:t>
      </w:r>
    </w:p>
    <w:p w14:paraId="10054969"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enables client applications to easily connect to remote services and invoke remote methods.</w:t>
      </w:r>
    </w:p>
    <w:p w14:paraId="35DE0BC6"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Although SOAP can be used in a variety of messaging systems and can be delivered via a variety of transport protocols, the initial focus of SOAP is remote procedure calls transported via HTTP.</w:t>
      </w:r>
    </w:p>
    <w:p w14:paraId="22768179"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Other frameworks including CORBA, DCOM, and Java RMI provide similar functionality to SOAP, but SOAP messages are written entirely in XML and are therefore uniquely platform- and language-independent.</w:t>
      </w:r>
    </w:p>
    <w:p w14:paraId="3751D0EE" w14:textId="77777777" w:rsidR="001F3E0A" w:rsidRDefault="001F3E0A" w:rsidP="001F3E0A">
      <w:pPr>
        <w:pStyle w:val="NormalWeb"/>
      </w:pPr>
      <w:r>
        <w:t>A SOAP message is an ordinary XML document containing the following elements −</w:t>
      </w:r>
    </w:p>
    <w:p w14:paraId="58C9095C" w14:textId="77777777" w:rsidR="001F3E0A" w:rsidRDefault="001F3E0A" w:rsidP="001F3E0A">
      <w:pPr>
        <w:pStyle w:val="NormalWeb"/>
        <w:numPr>
          <w:ilvl w:val="0"/>
          <w:numId w:val="55"/>
        </w:numPr>
      </w:pPr>
      <w:r>
        <w:rPr>
          <w:b/>
          <w:bCs/>
        </w:rPr>
        <w:t>Envelope −</w:t>
      </w:r>
      <w:r>
        <w:t xml:space="preserve"> Defines the start and the end of the message. It is a mandatory element.</w:t>
      </w:r>
    </w:p>
    <w:p w14:paraId="3378F287" w14:textId="77777777" w:rsidR="001F3E0A" w:rsidRDefault="001F3E0A" w:rsidP="001F3E0A">
      <w:pPr>
        <w:pStyle w:val="NormalWeb"/>
        <w:numPr>
          <w:ilvl w:val="0"/>
          <w:numId w:val="55"/>
        </w:numPr>
      </w:pPr>
      <w:r>
        <w:rPr>
          <w:b/>
          <w:bCs/>
        </w:rPr>
        <w:t>Header −</w:t>
      </w:r>
      <w:r>
        <w:t xml:space="preserve"> Contains any optional attributes of the message used in processing the message, either at an intermediary point or at the ultimate end-point. It is an optional element.</w:t>
      </w:r>
    </w:p>
    <w:p w14:paraId="41FCF24B" w14:textId="77777777" w:rsidR="001F3E0A" w:rsidRDefault="001F3E0A" w:rsidP="001F3E0A">
      <w:pPr>
        <w:pStyle w:val="NormalWeb"/>
        <w:numPr>
          <w:ilvl w:val="0"/>
          <w:numId w:val="55"/>
        </w:numPr>
      </w:pPr>
      <w:r>
        <w:rPr>
          <w:b/>
          <w:bCs/>
        </w:rPr>
        <w:t>Body −</w:t>
      </w:r>
      <w:r>
        <w:t xml:space="preserve"> Contains the XML data comprising the message being sent. It is a mandatory element.</w:t>
      </w:r>
    </w:p>
    <w:p w14:paraId="1FE80B81" w14:textId="77777777" w:rsidR="001F3E0A" w:rsidRDefault="001F3E0A" w:rsidP="001F3E0A">
      <w:pPr>
        <w:pStyle w:val="NormalWeb"/>
        <w:numPr>
          <w:ilvl w:val="0"/>
          <w:numId w:val="55"/>
        </w:numPr>
      </w:pPr>
      <w:r>
        <w:rPr>
          <w:b/>
          <w:bCs/>
        </w:rPr>
        <w:t>Fault −</w:t>
      </w:r>
      <w:r>
        <w:t xml:space="preserve"> An optional Fault element that provides information about errors that occur while processing the message.</w:t>
      </w:r>
    </w:p>
    <w:p w14:paraId="240E08B1" w14:textId="77777777" w:rsidR="00D621BA" w:rsidRDefault="00D621BA" w:rsidP="00954EF0">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391"/>
        <w:gridCol w:w="5630"/>
      </w:tblGrid>
      <w:tr w:rsidR="00D621BA" w:rsidRPr="00D621BA" w14:paraId="6A6B7284" w14:textId="77777777" w:rsidTr="00867DAB">
        <w:trPr>
          <w:tblCellSpacing w:w="15" w:type="dxa"/>
        </w:trPr>
        <w:tc>
          <w:tcPr>
            <w:tcW w:w="384" w:type="dxa"/>
            <w:vAlign w:val="center"/>
            <w:hideMark/>
          </w:tcPr>
          <w:p w14:paraId="497023F3"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No.</w:t>
            </w:r>
          </w:p>
        </w:tc>
        <w:tc>
          <w:tcPr>
            <w:tcW w:w="0" w:type="auto"/>
            <w:vAlign w:val="center"/>
            <w:hideMark/>
          </w:tcPr>
          <w:p w14:paraId="6E1FFD36"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SOAP</w:t>
            </w:r>
          </w:p>
        </w:tc>
        <w:tc>
          <w:tcPr>
            <w:tcW w:w="0" w:type="auto"/>
            <w:vAlign w:val="center"/>
            <w:hideMark/>
          </w:tcPr>
          <w:p w14:paraId="5C41FBF3"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REST</w:t>
            </w:r>
          </w:p>
        </w:tc>
      </w:tr>
      <w:tr w:rsidR="00D621BA" w:rsidRPr="00D621BA" w14:paraId="4B17A13D" w14:textId="77777777" w:rsidTr="00867DAB">
        <w:trPr>
          <w:tblCellSpacing w:w="15" w:type="dxa"/>
        </w:trPr>
        <w:tc>
          <w:tcPr>
            <w:tcW w:w="384" w:type="dxa"/>
            <w:vAlign w:val="center"/>
            <w:hideMark/>
          </w:tcPr>
          <w:p w14:paraId="3715189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1)</w:t>
            </w:r>
          </w:p>
        </w:tc>
        <w:tc>
          <w:tcPr>
            <w:tcW w:w="0" w:type="auto"/>
            <w:vAlign w:val="center"/>
            <w:hideMark/>
          </w:tcPr>
          <w:p w14:paraId="3F5DC64E"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is a </w:t>
            </w:r>
            <w:r w:rsidRPr="00D621BA">
              <w:rPr>
                <w:rFonts w:ascii="Times New Roman" w:eastAsia="Times New Roman" w:hAnsi="Times New Roman" w:cs="Times New Roman"/>
                <w:b/>
                <w:bCs/>
                <w:sz w:val="24"/>
                <w:szCs w:val="24"/>
              </w:rPr>
              <w:t>protocol</w:t>
            </w:r>
            <w:r w:rsidRPr="00D621BA">
              <w:rPr>
                <w:rFonts w:ascii="Times New Roman" w:eastAsia="Times New Roman" w:hAnsi="Times New Roman" w:cs="Times New Roman"/>
                <w:sz w:val="24"/>
                <w:szCs w:val="24"/>
              </w:rPr>
              <w:t>.</w:t>
            </w:r>
          </w:p>
        </w:tc>
        <w:tc>
          <w:tcPr>
            <w:tcW w:w="0" w:type="auto"/>
            <w:vAlign w:val="center"/>
            <w:hideMark/>
          </w:tcPr>
          <w:p w14:paraId="0B8D699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is an </w:t>
            </w:r>
            <w:r w:rsidRPr="00D621BA">
              <w:rPr>
                <w:rFonts w:ascii="Times New Roman" w:eastAsia="Times New Roman" w:hAnsi="Times New Roman" w:cs="Times New Roman"/>
                <w:b/>
                <w:bCs/>
                <w:sz w:val="24"/>
                <w:szCs w:val="24"/>
              </w:rPr>
              <w:t>architectural style</w:t>
            </w:r>
            <w:r w:rsidRPr="00D621BA">
              <w:rPr>
                <w:rFonts w:ascii="Times New Roman" w:eastAsia="Times New Roman" w:hAnsi="Times New Roman" w:cs="Times New Roman"/>
                <w:sz w:val="24"/>
                <w:szCs w:val="24"/>
              </w:rPr>
              <w:t>.</w:t>
            </w:r>
          </w:p>
        </w:tc>
      </w:tr>
      <w:tr w:rsidR="00D621BA" w:rsidRPr="00D621BA" w14:paraId="69464BE8" w14:textId="77777777" w:rsidTr="00867DAB">
        <w:trPr>
          <w:tblCellSpacing w:w="15" w:type="dxa"/>
        </w:trPr>
        <w:tc>
          <w:tcPr>
            <w:tcW w:w="384" w:type="dxa"/>
            <w:vAlign w:val="center"/>
            <w:hideMark/>
          </w:tcPr>
          <w:p w14:paraId="64917886"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2)</w:t>
            </w:r>
          </w:p>
        </w:tc>
        <w:tc>
          <w:tcPr>
            <w:tcW w:w="0" w:type="auto"/>
            <w:vAlign w:val="center"/>
            <w:hideMark/>
          </w:tcPr>
          <w:p w14:paraId="3BC9A4F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stands for </w:t>
            </w:r>
            <w:r w:rsidRPr="00D621BA">
              <w:rPr>
                <w:rFonts w:ascii="Times New Roman" w:eastAsia="Times New Roman" w:hAnsi="Times New Roman" w:cs="Times New Roman"/>
                <w:b/>
                <w:bCs/>
                <w:sz w:val="24"/>
                <w:szCs w:val="24"/>
              </w:rPr>
              <w:t xml:space="preserve">Simple Object </w:t>
            </w:r>
            <w:r w:rsidRPr="00D621BA">
              <w:rPr>
                <w:rFonts w:ascii="Times New Roman" w:eastAsia="Times New Roman" w:hAnsi="Times New Roman" w:cs="Times New Roman"/>
                <w:b/>
                <w:bCs/>
                <w:sz w:val="24"/>
                <w:szCs w:val="24"/>
              </w:rPr>
              <w:lastRenderedPageBreak/>
              <w:t>Access Protocol</w:t>
            </w:r>
            <w:r w:rsidRPr="00D621BA">
              <w:rPr>
                <w:rFonts w:ascii="Times New Roman" w:eastAsia="Times New Roman" w:hAnsi="Times New Roman" w:cs="Times New Roman"/>
                <w:sz w:val="24"/>
                <w:szCs w:val="24"/>
              </w:rPr>
              <w:t>.</w:t>
            </w:r>
          </w:p>
        </w:tc>
        <w:tc>
          <w:tcPr>
            <w:tcW w:w="0" w:type="auto"/>
            <w:vAlign w:val="center"/>
            <w:hideMark/>
          </w:tcPr>
          <w:p w14:paraId="41C9797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lastRenderedPageBreak/>
              <w:t xml:space="preserve">REST stands for </w:t>
            </w:r>
            <w:proofErr w:type="spellStart"/>
            <w:r w:rsidRPr="00D621BA">
              <w:rPr>
                <w:rFonts w:ascii="Times New Roman" w:eastAsia="Times New Roman" w:hAnsi="Times New Roman" w:cs="Times New Roman"/>
                <w:b/>
                <w:bCs/>
                <w:sz w:val="24"/>
                <w:szCs w:val="24"/>
              </w:rPr>
              <w:t>REpresentational</w:t>
            </w:r>
            <w:proofErr w:type="spellEnd"/>
            <w:r w:rsidRPr="00D621BA">
              <w:rPr>
                <w:rFonts w:ascii="Times New Roman" w:eastAsia="Times New Roman" w:hAnsi="Times New Roman" w:cs="Times New Roman"/>
                <w:b/>
                <w:bCs/>
                <w:sz w:val="24"/>
                <w:szCs w:val="24"/>
              </w:rPr>
              <w:t xml:space="preserve"> State Transfer</w:t>
            </w:r>
            <w:r w:rsidRPr="00D621BA">
              <w:rPr>
                <w:rFonts w:ascii="Times New Roman" w:eastAsia="Times New Roman" w:hAnsi="Times New Roman" w:cs="Times New Roman"/>
                <w:sz w:val="24"/>
                <w:szCs w:val="24"/>
              </w:rPr>
              <w:t>.</w:t>
            </w:r>
          </w:p>
        </w:tc>
      </w:tr>
      <w:tr w:rsidR="00D621BA" w:rsidRPr="00D621BA" w14:paraId="51CEF9F1" w14:textId="77777777" w:rsidTr="00867DAB">
        <w:trPr>
          <w:tblCellSpacing w:w="15" w:type="dxa"/>
        </w:trPr>
        <w:tc>
          <w:tcPr>
            <w:tcW w:w="384" w:type="dxa"/>
            <w:vAlign w:val="center"/>
            <w:hideMark/>
          </w:tcPr>
          <w:p w14:paraId="48DAF68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3)</w:t>
            </w:r>
          </w:p>
        </w:tc>
        <w:tc>
          <w:tcPr>
            <w:tcW w:w="0" w:type="auto"/>
            <w:vAlign w:val="center"/>
            <w:hideMark/>
          </w:tcPr>
          <w:p w14:paraId="13303418"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can't use REST</w:t>
            </w:r>
            <w:r w:rsidRPr="00D621BA">
              <w:rPr>
                <w:rFonts w:ascii="Times New Roman" w:eastAsia="Times New Roman" w:hAnsi="Times New Roman" w:cs="Times New Roman"/>
                <w:sz w:val="24"/>
                <w:szCs w:val="24"/>
              </w:rPr>
              <w:t xml:space="preserve"> because it is a protocol.</w:t>
            </w:r>
          </w:p>
        </w:tc>
        <w:tc>
          <w:tcPr>
            <w:tcW w:w="0" w:type="auto"/>
            <w:vAlign w:val="center"/>
            <w:hideMark/>
          </w:tcPr>
          <w:p w14:paraId="3B4B4626"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can use SOAP</w:t>
            </w:r>
            <w:r w:rsidRPr="00D621BA">
              <w:rPr>
                <w:rFonts w:ascii="Times New Roman" w:eastAsia="Times New Roman" w:hAnsi="Times New Roman" w:cs="Times New Roman"/>
                <w:sz w:val="24"/>
                <w:szCs w:val="24"/>
              </w:rPr>
              <w:t xml:space="preserve"> web services because it is a concept and can use any protocol like HTTP, SOAP.</w:t>
            </w:r>
          </w:p>
        </w:tc>
      </w:tr>
      <w:tr w:rsidR="00D621BA" w:rsidRPr="00D621BA" w14:paraId="4A62DEE1" w14:textId="77777777" w:rsidTr="00867DAB">
        <w:trPr>
          <w:tblCellSpacing w:w="15" w:type="dxa"/>
        </w:trPr>
        <w:tc>
          <w:tcPr>
            <w:tcW w:w="384" w:type="dxa"/>
            <w:vAlign w:val="center"/>
            <w:hideMark/>
          </w:tcPr>
          <w:p w14:paraId="0C57801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4)</w:t>
            </w:r>
          </w:p>
        </w:tc>
        <w:tc>
          <w:tcPr>
            <w:tcW w:w="0" w:type="auto"/>
            <w:vAlign w:val="center"/>
            <w:hideMark/>
          </w:tcPr>
          <w:p w14:paraId="13DA07FE"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uses services interfaces to expose the business logic</w:t>
            </w:r>
            <w:r w:rsidRPr="00D621BA">
              <w:rPr>
                <w:rFonts w:ascii="Times New Roman" w:eastAsia="Times New Roman" w:hAnsi="Times New Roman" w:cs="Times New Roman"/>
                <w:sz w:val="24"/>
                <w:szCs w:val="24"/>
              </w:rPr>
              <w:t>.</w:t>
            </w:r>
          </w:p>
        </w:tc>
        <w:tc>
          <w:tcPr>
            <w:tcW w:w="0" w:type="auto"/>
            <w:vAlign w:val="center"/>
            <w:hideMark/>
          </w:tcPr>
          <w:p w14:paraId="2E7144A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uses URI to expose business logic</w:t>
            </w:r>
            <w:r w:rsidRPr="00D621BA">
              <w:rPr>
                <w:rFonts w:ascii="Times New Roman" w:eastAsia="Times New Roman" w:hAnsi="Times New Roman" w:cs="Times New Roman"/>
                <w:sz w:val="24"/>
                <w:szCs w:val="24"/>
              </w:rPr>
              <w:t>.</w:t>
            </w:r>
          </w:p>
        </w:tc>
      </w:tr>
      <w:tr w:rsidR="00D621BA" w:rsidRPr="00D621BA" w14:paraId="2AA99463" w14:textId="77777777" w:rsidTr="00867DAB">
        <w:trPr>
          <w:tblCellSpacing w:w="15" w:type="dxa"/>
        </w:trPr>
        <w:tc>
          <w:tcPr>
            <w:tcW w:w="384" w:type="dxa"/>
            <w:vAlign w:val="center"/>
            <w:hideMark/>
          </w:tcPr>
          <w:p w14:paraId="4E0D4A6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5)</w:t>
            </w:r>
          </w:p>
        </w:tc>
        <w:tc>
          <w:tcPr>
            <w:tcW w:w="0" w:type="auto"/>
            <w:vAlign w:val="center"/>
            <w:hideMark/>
          </w:tcPr>
          <w:p w14:paraId="6EEB79F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b/>
                <w:bCs/>
                <w:sz w:val="24"/>
                <w:szCs w:val="24"/>
              </w:rPr>
              <w:t>JAX-WS</w:t>
            </w:r>
            <w:r w:rsidRPr="00D621BA">
              <w:rPr>
                <w:rFonts w:ascii="Times New Roman" w:eastAsia="Times New Roman" w:hAnsi="Times New Roman" w:cs="Times New Roman"/>
                <w:sz w:val="24"/>
                <w:szCs w:val="24"/>
              </w:rPr>
              <w:t xml:space="preserve"> is the java API for SOAP web services.</w:t>
            </w:r>
          </w:p>
        </w:tc>
        <w:tc>
          <w:tcPr>
            <w:tcW w:w="0" w:type="auto"/>
            <w:vAlign w:val="center"/>
            <w:hideMark/>
          </w:tcPr>
          <w:p w14:paraId="5AB346A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b/>
                <w:bCs/>
                <w:sz w:val="24"/>
                <w:szCs w:val="24"/>
              </w:rPr>
              <w:t>JAX-RS</w:t>
            </w:r>
            <w:r w:rsidRPr="00D621BA">
              <w:rPr>
                <w:rFonts w:ascii="Times New Roman" w:eastAsia="Times New Roman" w:hAnsi="Times New Roman" w:cs="Times New Roman"/>
                <w:sz w:val="24"/>
                <w:szCs w:val="24"/>
              </w:rPr>
              <w:t xml:space="preserve"> is the java API for RESTful web services.</w:t>
            </w:r>
          </w:p>
        </w:tc>
      </w:tr>
      <w:tr w:rsidR="00D621BA" w:rsidRPr="00D621BA" w14:paraId="6B8AF43E" w14:textId="77777777" w:rsidTr="00867DAB">
        <w:trPr>
          <w:tblCellSpacing w:w="15" w:type="dxa"/>
        </w:trPr>
        <w:tc>
          <w:tcPr>
            <w:tcW w:w="384" w:type="dxa"/>
            <w:vAlign w:val="center"/>
            <w:hideMark/>
          </w:tcPr>
          <w:p w14:paraId="46AE642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6)</w:t>
            </w:r>
          </w:p>
        </w:tc>
        <w:tc>
          <w:tcPr>
            <w:tcW w:w="0" w:type="auto"/>
            <w:vAlign w:val="center"/>
            <w:hideMark/>
          </w:tcPr>
          <w:p w14:paraId="2B44B28A"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 xml:space="preserve">defines standards </w:t>
            </w:r>
            <w:r w:rsidRPr="00D621BA">
              <w:rPr>
                <w:rFonts w:ascii="Times New Roman" w:eastAsia="Times New Roman" w:hAnsi="Times New Roman" w:cs="Times New Roman"/>
                <w:sz w:val="24"/>
                <w:szCs w:val="24"/>
              </w:rPr>
              <w:t xml:space="preserve">to be strictly followed. </w:t>
            </w:r>
          </w:p>
        </w:tc>
        <w:tc>
          <w:tcPr>
            <w:tcW w:w="0" w:type="auto"/>
            <w:vAlign w:val="center"/>
            <w:hideMark/>
          </w:tcPr>
          <w:p w14:paraId="05821C7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REST does not define too much standards like SOAP.</w:t>
            </w:r>
          </w:p>
        </w:tc>
      </w:tr>
      <w:tr w:rsidR="00D621BA" w:rsidRPr="00D621BA" w14:paraId="75BCE627" w14:textId="77777777" w:rsidTr="00867DAB">
        <w:trPr>
          <w:tblCellSpacing w:w="15" w:type="dxa"/>
        </w:trPr>
        <w:tc>
          <w:tcPr>
            <w:tcW w:w="384" w:type="dxa"/>
            <w:vAlign w:val="center"/>
            <w:hideMark/>
          </w:tcPr>
          <w:p w14:paraId="4CC8E7C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7)</w:t>
            </w:r>
          </w:p>
        </w:tc>
        <w:tc>
          <w:tcPr>
            <w:tcW w:w="0" w:type="auto"/>
            <w:vAlign w:val="center"/>
            <w:hideMark/>
          </w:tcPr>
          <w:p w14:paraId="526FD36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requires more bandwidth</w:t>
            </w:r>
            <w:r w:rsidRPr="00D621BA">
              <w:rPr>
                <w:rFonts w:ascii="Times New Roman" w:eastAsia="Times New Roman" w:hAnsi="Times New Roman" w:cs="Times New Roman"/>
                <w:sz w:val="24"/>
                <w:szCs w:val="24"/>
              </w:rPr>
              <w:t xml:space="preserve"> and resource than REST.</w:t>
            </w:r>
          </w:p>
        </w:tc>
        <w:tc>
          <w:tcPr>
            <w:tcW w:w="0" w:type="auto"/>
            <w:vAlign w:val="center"/>
            <w:hideMark/>
          </w:tcPr>
          <w:p w14:paraId="270E96D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requires less bandwidth</w:t>
            </w:r>
            <w:r w:rsidRPr="00D621BA">
              <w:rPr>
                <w:rFonts w:ascii="Times New Roman" w:eastAsia="Times New Roman" w:hAnsi="Times New Roman" w:cs="Times New Roman"/>
                <w:sz w:val="24"/>
                <w:szCs w:val="24"/>
              </w:rPr>
              <w:t xml:space="preserve"> and resource than SOAP.</w:t>
            </w:r>
          </w:p>
        </w:tc>
      </w:tr>
      <w:tr w:rsidR="00D621BA" w:rsidRPr="00D621BA" w14:paraId="0091B700" w14:textId="77777777" w:rsidTr="00867DAB">
        <w:trPr>
          <w:tblCellSpacing w:w="15" w:type="dxa"/>
        </w:trPr>
        <w:tc>
          <w:tcPr>
            <w:tcW w:w="384" w:type="dxa"/>
            <w:vAlign w:val="center"/>
            <w:hideMark/>
          </w:tcPr>
          <w:p w14:paraId="6AD66DA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8)</w:t>
            </w:r>
          </w:p>
        </w:tc>
        <w:tc>
          <w:tcPr>
            <w:tcW w:w="0" w:type="auto"/>
            <w:vAlign w:val="center"/>
            <w:hideMark/>
          </w:tcPr>
          <w:p w14:paraId="3F38EFA4"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defines its own security</w:t>
            </w:r>
            <w:r w:rsidRPr="00D621BA">
              <w:rPr>
                <w:rFonts w:ascii="Times New Roman" w:eastAsia="Times New Roman" w:hAnsi="Times New Roman" w:cs="Times New Roman"/>
                <w:sz w:val="24"/>
                <w:szCs w:val="24"/>
              </w:rPr>
              <w:t>.</w:t>
            </w:r>
          </w:p>
        </w:tc>
        <w:tc>
          <w:tcPr>
            <w:tcW w:w="0" w:type="auto"/>
            <w:vAlign w:val="center"/>
            <w:hideMark/>
          </w:tcPr>
          <w:p w14:paraId="064E2FF0"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RESTful web services </w:t>
            </w:r>
            <w:proofErr w:type="gramStart"/>
            <w:r w:rsidRPr="00D621BA">
              <w:rPr>
                <w:rFonts w:ascii="Times New Roman" w:eastAsia="Times New Roman" w:hAnsi="Times New Roman" w:cs="Times New Roman"/>
                <w:b/>
                <w:bCs/>
                <w:sz w:val="24"/>
                <w:szCs w:val="24"/>
              </w:rPr>
              <w:t>inherits</w:t>
            </w:r>
            <w:proofErr w:type="gramEnd"/>
            <w:r w:rsidRPr="00D621BA">
              <w:rPr>
                <w:rFonts w:ascii="Times New Roman" w:eastAsia="Times New Roman" w:hAnsi="Times New Roman" w:cs="Times New Roman"/>
                <w:b/>
                <w:bCs/>
                <w:sz w:val="24"/>
                <w:szCs w:val="24"/>
              </w:rPr>
              <w:t xml:space="preserve"> security measures</w:t>
            </w:r>
            <w:r w:rsidRPr="00D621BA">
              <w:rPr>
                <w:rFonts w:ascii="Times New Roman" w:eastAsia="Times New Roman" w:hAnsi="Times New Roman" w:cs="Times New Roman"/>
                <w:sz w:val="24"/>
                <w:szCs w:val="24"/>
              </w:rPr>
              <w:t xml:space="preserve"> from the underlying transport.</w:t>
            </w:r>
          </w:p>
        </w:tc>
      </w:tr>
      <w:tr w:rsidR="00D621BA" w:rsidRPr="00D621BA" w14:paraId="68AF58BA" w14:textId="77777777" w:rsidTr="00867DAB">
        <w:trPr>
          <w:tblCellSpacing w:w="15" w:type="dxa"/>
        </w:trPr>
        <w:tc>
          <w:tcPr>
            <w:tcW w:w="384" w:type="dxa"/>
            <w:vAlign w:val="center"/>
            <w:hideMark/>
          </w:tcPr>
          <w:p w14:paraId="71261FF0"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9)</w:t>
            </w:r>
          </w:p>
        </w:tc>
        <w:tc>
          <w:tcPr>
            <w:tcW w:w="0" w:type="auto"/>
            <w:vAlign w:val="center"/>
            <w:hideMark/>
          </w:tcPr>
          <w:p w14:paraId="5EA4291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permits XML</w:t>
            </w:r>
            <w:r w:rsidRPr="00D621BA">
              <w:rPr>
                <w:rFonts w:ascii="Times New Roman" w:eastAsia="Times New Roman" w:hAnsi="Times New Roman" w:cs="Times New Roman"/>
                <w:sz w:val="24"/>
                <w:szCs w:val="24"/>
              </w:rPr>
              <w:t xml:space="preserve"> data format only.</w:t>
            </w:r>
          </w:p>
        </w:tc>
        <w:tc>
          <w:tcPr>
            <w:tcW w:w="0" w:type="auto"/>
            <w:vAlign w:val="center"/>
            <w:hideMark/>
          </w:tcPr>
          <w:p w14:paraId="5AC8E96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permits different</w:t>
            </w:r>
            <w:r w:rsidRPr="00D621BA">
              <w:rPr>
                <w:rFonts w:ascii="Times New Roman" w:eastAsia="Times New Roman" w:hAnsi="Times New Roman" w:cs="Times New Roman"/>
                <w:sz w:val="24"/>
                <w:szCs w:val="24"/>
              </w:rPr>
              <w:t xml:space="preserve"> data format such as Plain text, HTML, XML, JSON etc.</w:t>
            </w:r>
          </w:p>
        </w:tc>
      </w:tr>
      <w:tr w:rsidR="00D621BA" w:rsidRPr="00D621BA" w14:paraId="5D0CD7EC" w14:textId="77777777" w:rsidTr="00867DAB">
        <w:trPr>
          <w:tblCellSpacing w:w="15" w:type="dxa"/>
        </w:trPr>
        <w:tc>
          <w:tcPr>
            <w:tcW w:w="384" w:type="dxa"/>
            <w:vAlign w:val="center"/>
            <w:hideMark/>
          </w:tcPr>
          <w:p w14:paraId="29EBD3E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10)</w:t>
            </w:r>
          </w:p>
        </w:tc>
        <w:tc>
          <w:tcPr>
            <w:tcW w:w="0" w:type="auto"/>
            <w:vAlign w:val="center"/>
            <w:hideMark/>
          </w:tcPr>
          <w:p w14:paraId="572C1F5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is </w:t>
            </w:r>
            <w:r w:rsidRPr="00D621BA">
              <w:rPr>
                <w:rFonts w:ascii="Times New Roman" w:eastAsia="Times New Roman" w:hAnsi="Times New Roman" w:cs="Times New Roman"/>
                <w:b/>
                <w:bCs/>
                <w:sz w:val="24"/>
                <w:szCs w:val="24"/>
              </w:rPr>
              <w:t>less preferred</w:t>
            </w:r>
            <w:r w:rsidRPr="00D621BA">
              <w:rPr>
                <w:rFonts w:ascii="Times New Roman" w:eastAsia="Times New Roman" w:hAnsi="Times New Roman" w:cs="Times New Roman"/>
                <w:sz w:val="24"/>
                <w:szCs w:val="24"/>
              </w:rPr>
              <w:t xml:space="preserve"> than REST.</w:t>
            </w:r>
          </w:p>
        </w:tc>
        <w:tc>
          <w:tcPr>
            <w:tcW w:w="0" w:type="auto"/>
            <w:vAlign w:val="center"/>
            <w:hideMark/>
          </w:tcPr>
          <w:p w14:paraId="52BAA30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more preferred</w:t>
            </w:r>
            <w:r w:rsidRPr="00D621BA">
              <w:rPr>
                <w:rFonts w:ascii="Times New Roman" w:eastAsia="Times New Roman" w:hAnsi="Times New Roman" w:cs="Times New Roman"/>
                <w:sz w:val="24"/>
                <w:szCs w:val="24"/>
              </w:rPr>
              <w:t xml:space="preserve"> than SOAP.</w:t>
            </w:r>
          </w:p>
        </w:tc>
      </w:tr>
    </w:tbl>
    <w:p w14:paraId="50C46228" w14:textId="77777777" w:rsidR="00954EF0" w:rsidRDefault="00954EF0"/>
    <w:p w14:paraId="18F6882D" w14:textId="77777777" w:rsidR="001F3E0A" w:rsidRDefault="001F3E0A" w:rsidP="001F3E0A">
      <w:pPr>
        <w:pStyle w:val="NormalWeb"/>
      </w:pPr>
      <w:r>
        <w:rPr>
          <w:b/>
          <w:bCs/>
        </w:rPr>
        <w:t>RESTful</w:t>
      </w:r>
      <w:r>
        <w:t xml:space="preserve"> Web Services are basically REST Architecture based Web Services. In REST Architecture everything is a resource. RESTful web services are light weight, highly scalable and maintainable and are very commonly used to create APIs for web-based applications. This tutorial will teach you the basics of RESTful Web Services and contains chapters discussing all the basic components of RESTful Web Services with suitable examples.</w:t>
      </w:r>
    </w:p>
    <w:p w14:paraId="44D2F28D" w14:textId="77777777" w:rsidR="001F3E0A" w:rsidRDefault="001F3E0A"/>
    <w:p w14:paraId="6BAFDAA5" w14:textId="77777777" w:rsidR="001F3E0A" w:rsidRDefault="001F3E0A" w:rsidP="001F3E0A">
      <w:pPr>
        <w:pStyle w:val="Heading2"/>
      </w:pPr>
      <w:r>
        <w:t>What is REST?</w:t>
      </w:r>
    </w:p>
    <w:p w14:paraId="5463DA76" w14:textId="77777777" w:rsidR="001F3E0A" w:rsidRDefault="001F3E0A" w:rsidP="001F3E0A">
      <w:pPr>
        <w:pStyle w:val="NormalWeb"/>
      </w:pPr>
      <w:r>
        <w:t xml:space="preserve">REST stands for </w:t>
      </w:r>
      <w:proofErr w:type="spellStart"/>
      <w:r>
        <w:rPr>
          <w:b/>
          <w:bCs/>
        </w:rPr>
        <w:t>RE</w:t>
      </w:r>
      <w:r>
        <w:t>presentational</w:t>
      </w:r>
      <w:proofErr w:type="spellEnd"/>
      <w:r>
        <w:t xml:space="preserve"> </w:t>
      </w:r>
      <w:r>
        <w:rPr>
          <w:b/>
          <w:bCs/>
        </w:rPr>
        <w:t>S</w:t>
      </w:r>
      <w:r>
        <w:t xml:space="preserve">tate </w:t>
      </w:r>
      <w:r>
        <w:rPr>
          <w:b/>
          <w:bCs/>
        </w:rPr>
        <w:t>T</w:t>
      </w:r>
      <w:r>
        <w:t xml:space="preserve">ransfer. REST is a web </w:t>
      </w:r>
      <w:proofErr w:type="gramStart"/>
      <w:r>
        <w:t>standards based</w:t>
      </w:r>
      <w:proofErr w:type="gramEnd"/>
      <w:r>
        <w:t xml:space="preserve"> architecture and uses HTTP Protocol for data communication. It revolves around resources where every component is a resource and a resource </w:t>
      </w:r>
      <w:proofErr w:type="gramStart"/>
      <w:r>
        <w:t>is</w:t>
      </w:r>
      <w:proofErr w:type="gramEnd"/>
      <w:r>
        <w:t xml:space="preserve"> accessed by a common interface using HTTP standard methods. REST was first introduced by Roy Fielding in year 2000.</w:t>
      </w:r>
    </w:p>
    <w:p w14:paraId="15C0B7B6" w14:textId="77777777" w:rsidR="001F3E0A" w:rsidRDefault="001F3E0A" w:rsidP="001F3E0A">
      <w:pPr>
        <w:pStyle w:val="NormalWeb"/>
      </w:pPr>
      <w: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14:paraId="1D54889A" w14:textId="77777777" w:rsidR="001F3E0A" w:rsidRDefault="001F3E0A" w:rsidP="001F3E0A">
      <w:pPr>
        <w:pStyle w:val="Heading3"/>
      </w:pPr>
      <w:r>
        <w:t>HTTP Methods</w:t>
      </w:r>
    </w:p>
    <w:p w14:paraId="4F093A5C" w14:textId="77777777" w:rsidR="001F3E0A" w:rsidRDefault="001F3E0A" w:rsidP="001F3E0A">
      <w:pPr>
        <w:pStyle w:val="NormalWeb"/>
      </w:pPr>
      <w:r>
        <w:t>The following HTTP methods are most commonly used in a REST based architecture.</w:t>
      </w:r>
    </w:p>
    <w:p w14:paraId="3010C107" w14:textId="77777777" w:rsidR="001F3E0A" w:rsidRDefault="001F3E0A" w:rsidP="001F3E0A">
      <w:pPr>
        <w:pStyle w:val="NormalWeb"/>
        <w:numPr>
          <w:ilvl w:val="0"/>
          <w:numId w:val="56"/>
        </w:numPr>
      </w:pPr>
      <w:r>
        <w:rPr>
          <w:b/>
          <w:bCs/>
        </w:rPr>
        <w:t>GET</w:t>
      </w:r>
      <w:r>
        <w:t xml:space="preserve"> − Provides a read only access to a resource.</w:t>
      </w:r>
    </w:p>
    <w:p w14:paraId="0DC9E8B6" w14:textId="77777777" w:rsidR="001F3E0A" w:rsidRDefault="001F3E0A" w:rsidP="001F3E0A">
      <w:pPr>
        <w:pStyle w:val="NormalWeb"/>
        <w:numPr>
          <w:ilvl w:val="0"/>
          <w:numId w:val="56"/>
        </w:numPr>
      </w:pPr>
      <w:r>
        <w:rPr>
          <w:b/>
          <w:bCs/>
        </w:rPr>
        <w:lastRenderedPageBreak/>
        <w:t>PUT</w:t>
      </w:r>
      <w:r>
        <w:t xml:space="preserve"> − Used to create a new resource.</w:t>
      </w:r>
    </w:p>
    <w:p w14:paraId="15F14651" w14:textId="77777777" w:rsidR="001F3E0A" w:rsidRDefault="001F3E0A" w:rsidP="001F3E0A">
      <w:pPr>
        <w:pStyle w:val="NormalWeb"/>
        <w:numPr>
          <w:ilvl w:val="0"/>
          <w:numId w:val="56"/>
        </w:numPr>
      </w:pPr>
      <w:r>
        <w:rPr>
          <w:b/>
          <w:bCs/>
        </w:rPr>
        <w:t>DELETE</w:t>
      </w:r>
      <w:r>
        <w:t xml:space="preserve"> − Used to remove a resource.</w:t>
      </w:r>
    </w:p>
    <w:p w14:paraId="64234DBE" w14:textId="77777777" w:rsidR="001F3E0A" w:rsidRDefault="001F3E0A" w:rsidP="001F3E0A">
      <w:pPr>
        <w:pStyle w:val="NormalWeb"/>
        <w:numPr>
          <w:ilvl w:val="0"/>
          <w:numId w:val="56"/>
        </w:numPr>
      </w:pPr>
      <w:r>
        <w:rPr>
          <w:b/>
          <w:bCs/>
        </w:rPr>
        <w:t>POST</w:t>
      </w:r>
      <w:r>
        <w:t xml:space="preserve"> − Used to update an existing resource or create a new resource.</w:t>
      </w:r>
    </w:p>
    <w:p w14:paraId="396A5455" w14:textId="77777777" w:rsidR="001F3E0A" w:rsidRDefault="001F3E0A" w:rsidP="001F3E0A">
      <w:pPr>
        <w:pStyle w:val="NormalWeb"/>
        <w:numPr>
          <w:ilvl w:val="0"/>
          <w:numId w:val="56"/>
        </w:numPr>
      </w:pPr>
      <w:r>
        <w:rPr>
          <w:b/>
          <w:bCs/>
        </w:rPr>
        <w:t>OPTIONS</w:t>
      </w:r>
      <w:r>
        <w:t xml:space="preserve"> − Used to get the supported operations on a resource.</w:t>
      </w:r>
    </w:p>
    <w:p w14:paraId="3F320058" w14:textId="77777777" w:rsidR="001F3E0A" w:rsidRDefault="001F3E0A" w:rsidP="001F3E0A">
      <w:pPr>
        <w:pStyle w:val="Heading2"/>
      </w:pPr>
      <w:proofErr w:type="spellStart"/>
      <w:r>
        <w:t>RESTFul</w:t>
      </w:r>
      <w:proofErr w:type="spellEnd"/>
      <w:r>
        <w:t xml:space="preserve"> Web Services</w:t>
      </w:r>
    </w:p>
    <w:p w14:paraId="7C440409" w14:textId="77777777" w:rsidR="001F3E0A" w:rsidRDefault="001F3E0A" w:rsidP="001F3E0A">
      <w:pPr>
        <w:pStyle w:val="NormalWeb"/>
      </w:pPr>
      <w: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14:paraId="585BC5D4" w14:textId="77777777" w:rsidR="001F3E0A" w:rsidRDefault="001F3E0A" w:rsidP="001F3E0A">
      <w:pPr>
        <w:pStyle w:val="NormalWeb"/>
      </w:pPr>
      <w:r>
        <w:t>Web services based on REST Architecture are known as RESTful Web Services. These web services use HTTP methods to implement the concept of REST architecture. A RESTful web service usually defines a URI (Uniform Resource Identifier), which is a service that provides resource representation such as JSON and a set of HTTP Methods.</w:t>
      </w:r>
    </w:p>
    <w:p w14:paraId="53C139E5" w14:textId="77777777" w:rsidR="001F3E0A" w:rsidRDefault="001F3E0A"/>
    <w:p w14:paraId="36D6E4E7" w14:textId="77777777" w:rsidR="00D82218" w:rsidRDefault="00D82218">
      <w:r>
        <w:t>How you report defect?</w:t>
      </w:r>
    </w:p>
    <w:p w14:paraId="6D183C2B" w14:textId="77777777" w:rsidR="00D82218" w:rsidRDefault="00D82218">
      <w:r>
        <w:t>Testers will use some tool to report defect:</w:t>
      </w:r>
    </w:p>
    <w:p w14:paraId="55C93E0C" w14:textId="77777777" w:rsidR="00D82218" w:rsidRDefault="00D82218">
      <w:r>
        <w:t xml:space="preserve"> ALM, </w:t>
      </w:r>
      <w:proofErr w:type="spellStart"/>
      <w:r>
        <w:t>Jira.Rally</w:t>
      </w:r>
      <w:proofErr w:type="spellEnd"/>
      <w:r>
        <w:t>,</w:t>
      </w:r>
    </w:p>
    <w:p w14:paraId="245E3917" w14:textId="77777777" w:rsidR="00D82218" w:rsidRDefault="00D82218">
      <w:proofErr w:type="spellStart"/>
      <w:r>
        <w:t>i</w:t>
      </w:r>
      <w:proofErr w:type="spellEnd"/>
      <w:r>
        <w:t>)Description:</w:t>
      </w:r>
    </w:p>
    <w:p w14:paraId="4DC0DBF4" w14:textId="77777777" w:rsidR="00D82218" w:rsidRDefault="00D82218">
      <w:r>
        <w:t xml:space="preserve">  When entering valid id and invalid password for </w:t>
      </w:r>
      <w:proofErr w:type="gramStart"/>
      <w:r>
        <w:t>login ,</w:t>
      </w:r>
      <w:proofErr w:type="gramEnd"/>
      <w:r>
        <w:t xml:space="preserve"> system is allowing to see the inbox page.</w:t>
      </w:r>
    </w:p>
    <w:p w14:paraId="7AC30D1C" w14:textId="77777777" w:rsidR="00D82218" w:rsidRDefault="00D82218">
      <w:r>
        <w:t>Steps to re-produce:</w:t>
      </w:r>
    </w:p>
    <w:p w14:paraId="27DAD379" w14:textId="77777777" w:rsidR="00D82218" w:rsidRDefault="00D82218">
      <w:proofErr w:type="spellStart"/>
      <w:r>
        <w:t>i</w:t>
      </w:r>
      <w:proofErr w:type="spellEnd"/>
      <w:r>
        <w:t>)</w:t>
      </w:r>
      <w:proofErr w:type="spellStart"/>
      <w:r>
        <w:t>Goto</w:t>
      </w:r>
      <w:proofErr w:type="spellEnd"/>
      <w:r>
        <w:t xml:space="preserve"> yahoo.com</w:t>
      </w:r>
    </w:p>
    <w:p w14:paraId="10EF9CCE" w14:textId="77777777" w:rsidR="00D82218" w:rsidRDefault="00D82218">
      <w:r>
        <w:t>ii)Enter valid email</w:t>
      </w:r>
    </w:p>
    <w:p w14:paraId="535F4820" w14:textId="77777777" w:rsidR="00D82218" w:rsidRDefault="00D82218">
      <w:r>
        <w:t>iii)enter invalid password</w:t>
      </w:r>
    </w:p>
    <w:p w14:paraId="095EE3CC" w14:textId="77777777" w:rsidR="00D82218" w:rsidRDefault="00D82218">
      <w:r>
        <w:t>iv)Click on sign in button</w:t>
      </w:r>
    </w:p>
    <w:p w14:paraId="1855B95E" w14:textId="77777777" w:rsidR="00DD2913" w:rsidRDefault="00DD2913"/>
    <w:p w14:paraId="2BB4FDBA" w14:textId="77777777" w:rsidR="00DD2913" w:rsidRDefault="00DD2913">
      <w:r>
        <w:t>Expected Result:</w:t>
      </w:r>
    </w:p>
    <w:p w14:paraId="59769359" w14:textId="77777777" w:rsidR="00DD2913" w:rsidRDefault="00DD2913">
      <w:r>
        <w:t>System should display error message.</w:t>
      </w:r>
    </w:p>
    <w:p w14:paraId="34FFA1D0" w14:textId="77777777" w:rsidR="00DD2913" w:rsidRDefault="00DD2913">
      <w:r>
        <w:t>Actual Result:</w:t>
      </w:r>
    </w:p>
    <w:p w14:paraId="4DEF724B" w14:textId="77777777" w:rsidR="00DD2913" w:rsidRDefault="00DD2913">
      <w:r>
        <w:t>System allowing to user to sign in successfully.</w:t>
      </w:r>
    </w:p>
    <w:p w14:paraId="760076E4" w14:textId="77777777" w:rsidR="00DD2913" w:rsidRDefault="00DD2913">
      <w:r>
        <w:t>Test data:</w:t>
      </w:r>
    </w:p>
    <w:p w14:paraId="0ADE0C42" w14:textId="77777777" w:rsidR="008471F9" w:rsidRDefault="008471F9" w:rsidP="008471F9">
      <w:pPr>
        <w:pStyle w:val="ListParagraph"/>
        <w:numPr>
          <w:ilvl w:val="1"/>
          <w:numId w:val="52"/>
        </w:numPr>
      </w:pPr>
      <w:r>
        <w:lastRenderedPageBreak/>
        <w:t xml:space="preserve"> khan</w:t>
      </w:r>
    </w:p>
    <w:p w14:paraId="0388E42C" w14:textId="77777777" w:rsidR="008471F9" w:rsidRDefault="008471F9" w:rsidP="008471F9">
      <w:pPr>
        <w:pStyle w:val="ListParagraph"/>
        <w:numPr>
          <w:ilvl w:val="1"/>
          <w:numId w:val="52"/>
        </w:numPr>
      </w:pPr>
      <w:proofErr w:type="spellStart"/>
      <w:proofErr w:type="gramStart"/>
      <w:r>
        <w:t>password:there</w:t>
      </w:r>
      <w:proofErr w:type="spellEnd"/>
      <w:proofErr w:type="gramEnd"/>
      <w:r>
        <w:t>(invalid  passwd)</w:t>
      </w:r>
    </w:p>
    <w:p w14:paraId="35A61532" w14:textId="77777777" w:rsidR="00DD2913" w:rsidRDefault="00DD2913"/>
    <w:p w14:paraId="3F87F542" w14:textId="77777777" w:rsidR="00DD2913" w:rsidRDefault="00DD2913">
      <w:r>
        <w:t>Screen shot:</w:t>
      </w:r>
    </w:p>
    <w:p w14:paraId="5DD8B380" w14:textId="77777777" w:rsidR="008471F9" w:rsidRDefault="008471F9"/>
    <w:p w14:paraId="5D6B1D20" w14:textId="77777777" w:rsidR="001F4D01" w:rsidRDefault="001F4D01"/>
    <w:p w14:paraId="7149367B" w14:textId="77777777" w:rsidR="001F4D01" w:rsidRDefault="001F4D01"/>
    <w:p w14:paraId="20BBEF11" w14:textId="77777777" w:rsidR="001F4D01" w:rsidRDefault="001F4D01"/>
    <w:p w14:paraId="64CF25AE" w14:textId="77777777" w:rsidR="001F4D01" w:rsidRDefault="001F4D01">
      <w:r>
        <w:t xml:space="preserve"> NEW</w:t>
      </w:r>
    </w:p>
    <w:p w14:paraId="79E5817D" w14:textId="77777777" w:rsidR="001F4D01" w:rsidRDefault="001F4D01">
      <w:r>
        <w:t>Open</w:t>
      </w:r>
    </w:p>
    <w:p w14:paraId="74A58D38" w14:textId="77777777" w:rsidR="001F4D01" w:rsidRDefault="001F4D01">
      <w:r>
        <w:t>Assign</w:t>
      </w:r>
    </w:p>
    <w:p w14:paraId="0E27A471" w14:textId="77777777" w:rsidR="008360CC" w:rsidRDefault="008360CC">
      <w:r>
        <w:t xml:space="preserve">Question </w:t>
      </w:r>
    </w:p>
    <w:p w14:paraId="21DC49B6" w14:textId="77777777" w:rsidR="008360CC" w:rsidRDefault="008360CC">
      <w:r>
        <w:t>Re-assign</w:t>
      </w:r>
    </w:p>
    <w:p w14:paraId="1B04899C" w14:textId="77777777" w:rsidR="008360CC" w:rsidRDefault="008360CC">
      <w:r>
        <w:t>Fixed</w:t>
      </w:r>
    </w:p>
    <w:p w14:paraId="181FEBE2" w14:textId="77777777" w:rsidR="008360CC" w:rsidRDefault="008360CC">
      <w:r>
        <w:t xml:space="preserve">Ready of re- test   </w:t>
      </w:r>
    </w:p>
    <w:p w14:paraId="1BA8F826" w14:textId="77777777" w:rsidR="008360CC" w:rsidRDefault="008360CC">
      <w:r>
        <w:t>Re-open</w:t>
      </w:r>
    </w:p>
    <w:p w14:paraId="3C448260" w14:textId="77777777" w:rsidR="008360CC" w:rsidRDefault="008360CC"/>
    <w:p w14:paraId="2B4A7C09" w14:textId="77777777" w:rsidR="008360CC" w:rsidRDefault="008360CC">
      <w:r>
        <w:t>close</w:t>
      </w:r>
    </w:p>
    <w:p w14:paraId="638532F8" w14:textId="77777777" w:rsidR="008360CC" w:rsidRDefault="008360CC"/>
    <w:p w14:paraId="08013BCC" w14:textId="77777777" w:rsidR="00DD2913" w:rsidRDefault="00DD2913"/>
    <w:p w14:paraId="325FC392" w14:textId="77777777" w:rsidR="00DD2913" w:rsidRDefault="00DD2913"/>
    <w:p w14:paraId="1EDE964D" w14:textId="77777777" w:rsidR="00DD2913" w:rsidRDefault="00DD2913"/>
    <w:p w14:paraId="5C38CEC7" w14:textId="77777777" w:rsidR="00DD2913" w:rsidRDefault="00DD2913"/>
    <w:p w14:paraId="0A619B16" w14:textId="77777777" w:rsidR="00D82218" w:rsidRDefault="00D82218"/>
    <w:p w14:paraId="5D8758F5" w14:textId="77777777" w:rsidR="00D82218" w:rsidRDefault="00D82218"/>
    <w:p w14:paraId="0D994D24" w14:textId="77777777" w:rsidR="007A0ABC" w:rsidRDefault="007A0ABC"/>
    <w:p w14:paraId="4D311B38" w14:textId="77777777" w:rsidR="007A0ABC" w:rsidRDefault="007A0ABC"/>
    <w:p w14:paraId="6FEE1592" w14:textId="77777777" w:rsidR="007A0ABC" w:rsidRDefault="007A0ABC"/>
    <w:p w14:paraId="1BBE8744" w14:textId="77777777" w:rsidR="007A0ABC" w:rsidRDefault="007A0ABC"/>
    <w:p w14:paraId="7757EDAD" w14:textId="77777777" w:rsidR="007A0ABC" w:rsidRDefault="007A0ABC"/>
    <w:p w14:paraId="03460BF9" w14:textId="77777777" w:rsidR="007A0ABC" w:rsidRDefault="007A0ABC"/>
    <w:p w14:paraId="31460854" w14:textId="77777777" w:rsidR="007A0ABC" w:rsidRDefault="007A0ABC"/>
    <w:p w14:paraId="66BA532F" w14:textId="77777777" w:rsidR="007A0ABC" w:rsidRDefault="007A0ABC"/>
    <w:p w14:paraId="15162CA9" w14:textId="77777777" w:rsidR="007A0ABC" w:rsidRDefault="007A0ABC"/>
    <w:p w14:paraId="0EBC092B" w14:textId="77777777" w:rsidR="007A0ABC" w:rsidRDefault="007A0ABC"/>
    <w:p w14:paraId="5EB86BD2" w14:textId="77777777" w:rsidR="007A0ABC" w:rsidRDefault="007A0ABC"/>
    <w:p w14:paraId="640D2FC7" w14:textId="77777777" w:rsidR="007A0ABC" w:rsidRDefault="007A0ABC"/>
    <w:p w14:paraId="68EED2FC" w14:textId="77777777" w:rsidR="007A0ABC" w:rsidRDefault="007A0ABC"/>
    <w:p w14:paraId="2D210AC1" w14:textId="77777777" w:rsidR="007A0ABC" w:rsidRDefault="007A0ABC"/>
    <w:p w14:paraId="67A65598" w14:textId="77777777" w:rsidR="007A0ABC" w:rsidRDefault="007A0ABC"/>
    <w:p w14:paraId="732E8CFF" w14:textId="77777777" w:rsidR="007A0ABC" w:rsidRDefault="007A0ABC"/>
    <w:p w14:paraId="5BE3F83D" w14:textId="77777777" w:rsidR="007A0ABC" w:rsidRDefault="007A0ABC"/>
    <w:p w14:paraId="53B721B0" w14:textId="77777777" w:rsidR="007A0ABC" w:rsidRDefault="007A0ABC"/>
    <w:p w14:paraId="33943B80" w14:textId="77777777" w:rsidR="007A0ABC" w:rsidRDefault="007A0ABC"/>
    <w:p w14:paraId="58BB59D1" w14:textId="77777777" w:rsidR="007A0ABC" w:rsidRDefault="007A0ABC"/>
    <w:p w14:paraId="2671893C" w14:textId="64E5A6AF" w:rsidR="007A0ABC" w:rsidRDefault="007A0ABC">
      <w:r>
        <w:t>Test Cases:</w:t>
      </w:r>
    </w:p>
    <w:p w14:paraId="204A7E8D" w14:textId="77777777" w:rsidR="007A0ABC" w:rsidRDefault="007A0ABC"/>
    <w:p w14:paraId="59388201" w14:textId="77777777" w:rsidR="007A0ABC" w:rsidRDefault="007A0ABC"/>
    <w:p w14:paraId="21CA8049" w14:textId="77777777" w:rsidR="00270ACF" w:rsidRDefault="002371F9">
      <w:r>
        <w:t>Scenario:</w:t>
      </w:r>
    </w:p>
    <w:p w14:paraId="67E058EC" w14:textId="58538E6E" w:rsidR="007A0ABC" w:rsidRDefault="00270ACF">
      <w:r>
        <w:t xml:space="preserve">                       Verify that when user enter valid email id and click on next button system will display password page.</w:t>
      </w:r>
    </w:p>
    <w:p w14:paraId="3393B17F" w14:textId="3823183C" w:rsidR="002371F9" w:rsidRDefault="002371F9">
      <w:r>
        <w:t xml:space="preserve">Step #                Description/Input                 Expected Result       </w:t>
      </w:r>
      <w:r w:rsidR="00270ACF">
        <w:t xml:space="preserve">                                 </w:t>
      </w:r>
      <w:r>
        <w:t xml:space="preserve"> </w:t>
      </w:r>
      <w:proofErr w:type="spellStart"/>
      <w:r>
        <w:t>Actula</w:t>
      </w:r>
      <w:proofErr w:type="spellEnd"/>
      <w:r>
        <w:t xml:space="preserve"> Result</w:t>
      </w:r>
    </w:p>
    <w:p w14:paraId="6CAA8242" w14:textId="143F93C1" w:rsidR="007A0ABC" w:rsidRDefault="00270ACF">
      <w:r>
        <w:t>1</w:t>
      </w:r>
      <w:r>
        <w:tab/>
      </w:r>
      <w:r>
        <w:tab/>
        <w:t xml:space="preserve">Open following </w:t>
      </w:r>
      <w:proofErr w:type="spellStart"/>
      <w:r>
        <w:t>url</w:t>
      </w:r>
      <w:proofErr w:type="spellEnd"/>
      <w:r>
        <w:t xml:space="preserve">                Yahoo home page should display        pass</w:t>
      </w:r>
    </w:p>
    <w:p w14:paraId="6563357D" w14:textId="77777777" w:rsidR="00270ACF" w:rsidRDefault="00270ACF">
      <w:r>
        <w:t xml:space="preserve">                             in google </w:t>
      </w:r>
      <w:proofErr w:type="gramStart"/>
      <w:r>
        <w:t>chrome :</w:t>
      </w:r>
      <w:proofErr w:type="gramEnd"/>
    </w:p>
    <w:p w14:paraId="64541868" w14:textId="0A70DE64" w:rsidR="007A0ABC" w:rsidRDefault="00270ACF">
      <w:r>
        <w:t xml:space="preserve">                      </w:t>
      </w:r>
      <w:proofErr w:type="gramStart"/>
      <w:r>
        <w:t>”www.yahoo.com</w:t>
      </w:r>
      <w:proofErr w:type="gramEnd"/>
    </w:p>
    <w:p w14:paraId="35657F4D" w14:textId="66141DE4" w:rsidR="00270ACF" w:rsidRDefault="00270ACF">
      <w:r>
        <w:t>2                       Click on sign in button           Login page should display                        pass</w:t>
      </w:r>
    </w:p>
    <w:p w14:paraId="1B78BD71" w14:textId="40004733" w:rsidR="00270ACF" w:rsidRDefault="00270ACF">
      <w:r>
        <w:t>3.                   Click on email id field and      Email should enter successfully and will display in the field</w:t>
      </w:r>
    </w:p>
    <w:p w14:paraId="0939467F" w14:textId="133DAC1B" w:rsidR="007A0ABC" w:rsidRDefault="00270ACF">
      <w:r>
        <w:t xml:space="preserve">                     enter valid email id</w:t>
      </w:r>
    </w:p>
    <w:p w14:paraId="75521B26" w14:textId="69A2590F" w:rsidR="007A0ABC" w:rsidRDefault="00270ACF" w:rsidP="00270ACF">
      <w:pPr>
        <w:pStyle w:val="ListParagraph"/>
        <w:numPr>
          <w:ilvl w:val="0"/>
          <w:numId w:val="23"/>
        </w:numPr>
      </w:pPr>
      <w:r>
        <w:lastRenderedPageBreak/>
        <w:t>Click next button</w:t>
      </w:r>
      <w:r>
        <w:tab/>
      </w:r>
      <w:r>
        <w:tab/>
        <w:t>System should display page to enter password.</w:t>
      </w:r>
      <w:r>
        <w:tab/>
      </w:r>
    </w:p>
    <w:p w14:paraId="69E876AA" w14:textId="77777777" w:rsidR="007A0ABC" w:rsidRDefault="007A0ABC"/>
    <w:p w14:paraId="161D4D53" w14:textId="77777777" w:rsidR="007A0ABC" w:rsidRDefault="007A0ABC"/>
    <w:p w14:paraId="3D3996E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Bytecode? What is JDK, JVM, JRE?</w:t>
      </w:r>
    </w:p>
    <w:p w14:paraId="655E3A5C"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role of </w:t>
      </w:r>
      <w:proofErr w:type="spellStart"/>
      <w:r w:rsidRPr="00D81FAE">
        <w:rPr>
          <w:rFonts w:ascii="Verdana" w:eastAsia="Times New Roman" w:hAnsi="Verdana" w:cs="Times New Roman"/>
          <w:color w:val="000000"/>
        </w:rPr>
        <w:t>ClassLoader</w:t>
      </w:r>
      <w:proofErr w:type="spellEnd"/>
      <w:r w:rsidRPr="00D81FAE">
        <w:rPr>
          <w:rFonts w:ascii="Verdana" w:eastAsia="Times New Roman" w:hAnsi="Verdana" w:cs="Times New Roman"/>
          <w:color w:val="000000"/>
        </w:rPr>
        <w:t xml:space="preserve"> in Java?</w:t>
      </w:r>
    </w:p>
    <w:p w14:paraId="6AF1C897"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 save a java file without name?</w:t>
      </w:r>
    </w:p>
    <w:p w14:paraId="58A93BA5"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wrapper classes and why do we need? Difference between int and Integer?</w:t>
      </w:r>
    </w:p>
    <w:p w14:paraId="6F620D45"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w:t>
      </w:r>
      <w:proofErr w:type="gramStart"/>
      <w:r w:rsidRPr="00D81FAE">
        <w:rPr>
          <w:rFonts w:ascii="Verdana" w:eastAsia="Times New Roman" w:hAnsi="Verdana" w:cs="Times New Roman"/>
          <w:color w:val="000000"/>
        </w:rPr>
        <w:t>is</w:t>
      </w:r>
      <w:proofErr w:type="gramEnd"/>
      <w:r w:rsidRPr="00D81FAE">
        <w:rPr>
          <w:rFonts w:ascii="Verdana" w:eastAsia="Times New Roman" w:hAnsi="Verdana" w:cs="Times New Roman"/>
          <w:color w:val="000000"/>
        </w:rPr>
        <w:t xml:space="preserve"> immutable classes? Name 5 immutable classes in Java? How to make a class immutable?</w:t>
      </w:r>
    </w:p>
    <w:p w14:paraId="1FA3F23A"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OOPS concepts? Explain them. What all OOPS concepts have you used in your framework?</w:t>
      </w:r>
    </w:p>
    <w:p w14:paraId="6F904CBF"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Object class in Java? Explain role and importance of </w:t>
      </w:r>
      <w:proofErr w:type="spellStart"/>
      <w:r w:rsidRPr="00D81FAE">
        <w:rPr>
          <w:rFonts w:ascii="Verdana" w:eastAsia="Times New Roman" w:hAnsi="Verdana" w:cs="Times New Roman"/>
          <w:color w:val="000000"/>
        </w:rPr>
        <w:t>toString</w:t>
      </w:r>
      <w:proofErr w:type="spellEnd"/>
      <w:r w:rsidRPr="00D81FAE">
        <w:rPr>
          <w:rFonts w:ascii="Verdana" w:eastAsia="Times New Roman" w:hAnsi="Verdana" w:cs="Times New Roman"/>
          <w:color w:val="000000"/>
        </w:rPr>
        <w:t xml:space="preserve">, equal and </w:t>
      </w:r>
      <w:proofErr w:type="spellStart"/>
      <w:r w:rsidRPr="00D81FAE">
        <w:rPr>
          <w:rFonts w:ascii="Verdana" w:eastAsia="Times New Roman" w:hAnsi="Verdana" w:cs="Times New Roman"/>
          <w:color w:val="000000"/>
        </w:rPr>
        <w:t>hashcode</w:t>
      </w:r>
      <w:proofErr w:type="spellEnd"/>
      <w:r w:rsidRPr="00D81FAE">
        <w:rPr>
          <w:rFonts w:ascii="Verdana" w:eastAsia="Times New Roman" w:hAnsi="Verdana" w:cs="Times New Roman"/>
          <w:color w:val="000000"/>
        </w:rPr>
        <w:t xml:space="preserve"> method?</w:t>
      </w:r>
    </w:p>
    <w:p w14:paraId="0DDD25A3"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method overloading and overriding? What is upcasting and down casting?</w:t>
      </w:r>
    </w:p>
    <w:p w14:paraId="77F9A791"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we overload private and final methods? Can we override static methods?</w:t>
      </w:r>
    </w:p>
    <w:p w14:paraId="3F9E5F36"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we override private and final methods?</w:t>
      </w:r>
    </w:p>
    <w:p w14:paraId="39B7661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Should return type be same in method overloading and overriding?</w:t>
      </w:r>
    </w:p>
    <w:p w14:paraId="4BD3970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Can </w:t>
      </w:r>
      <w:proofErr w:type="gramStart"/>
      <w:r w:rsidRPr="00D81FAE">
        <w:rPr>
          <w:rFonts w:ascii="Verdana" w:eastAsia="Times New Roman" w:hAnsi="Verdana" w:cs="Times New Roman"/>
          <w:color w:val="000000"/>
        </w:rPr>
        <w:t>a</w:t>
      </w:r>
      <w:proofErr w:type="gramEnd"/>
      <w:r w:rsidRPr="00D81FAE">
        <w:rPr>
          <w:rFonts w:ascii="Verdana" w:eastAsia="Times New Roman" w:hAnsi="Verdana" w:cs="Times New Roman"/>
          <w:color w:val="000000"/>
        </w:rPr>
        <w:t xml:space="preserve"> overriding method throw new or broader checked exception?</w:t>
      </w:r>
    </w:p>
    <w:p w14:paraId="0F54F2BC"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Explain autoboxing in Java.</w:t>
      </w:r>
    </w:p>
    <w:p w14:paraId="48F0C2F4"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abstract class and interface? Difference between abstract class and interface? Can we have private methods in interfaces? Can we have </w:t>
      </w:r>
      <w:r w:rsidRPr="00D81FAE">
        <w:rPr>
          <w:rFonts w:ascii="Verdana" w:eastAsia="Times New Roman" w:hAnsi="Verdana" w:cs="Times New Roman"/>
          <w:color w:val="000000"/>
        </w:rPr>
        <w:lastRenderedPageBreak/>
        <w:t>constructor in abstract classes? Can we make a class abstract without any abstract methods?</w:t>
      </w:r>
    </w:p>
    <w:p w14:paraId="5773EE5E"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constructor and its uses? What is the difference between super and this?</w:t>
      </w:r>
    </w:p>
    <w:p w14:paraId="158C834A"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Will this code compile?</w:t>
      </w:r>
    </w:p>
    <w:p w14:paraId="4A955A04"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Vehicle {</w:t>
      </w:r>
    </w:p>
    <w:p w14:paraId="5EAB24C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0000C0"/>
          <w:sz w:val="20"/>
          <w:szCs w:val="20"/>
        </w:rPr>
        <w:t>model</w:t>
      </w:r>
      <w:r w:rsidRPr="00D81FAE">
        <w:rPr>
          <w:rFonts w:ascii="Consolas" w:eastAsia="Times New Roman" w:hAnsi="Consolas" w:cs="Times New Roman"/>
          <w:color w:val="000000"/>
          <w:sz w:val="20"/>
          <w:szCs w:val="20"/>
        </w:rPr>
        <w:t>;</w:t>
      </w:r>
    </w:p>
    <w:p w14:paraId="66AE60D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0000C0"/>
          <w:sz w:val="20"/>
          <w:szCs w:val="20"/>
        </w:rPr>
        <w:t>color</w:t>
      </w:r>
      <w:r w:rsidRPr="00D81FAE">
        <w:rPr>
          <w:rFonts w:ascii="Consolas" w:eastAsia="Times New Roman" w:hAnsi="Consolas" w:cs="Times New Roman"/>
          <w:color w:val="000000"/>
          <w:sz w:val="20"/>
          <w:szCs w:val="20"/>
        </w:rPr>
        <w:t>;</w:t>
      </w:r>
    </w:p>
    <w:p w14:paraId="4AC54E8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Vehicle(</w:t>
      </w:r>
      <w:proofErr w:type="gramEnd"/>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model</w:t>
      </w:r>
      <w:r w:rsidRPr="00D81FAE">
        <w:rPr>
          <w:rFonts w:ascii="Consolas" w:eastAsia="Times New Roman" w:hAnsi="Consolas" w:cs="Times New Roman"/>
          <w:color w:val="000000"/>
          <w:sz w:val="20"/>
          <w:szCs w:val="20"/>
        </w:rPr>
        <w:t>, String </w:t>
      </w:r>
      <w:r w:rsidRPr="00D81FAE">
        <w:rPr>
          <w:rFonts w:ascii="Consolas" w:eastAsia="Times New Roman" w:hAnsi="Consolas" w:cs="Times New Roman"/>
          <w:color w:val="6A3E3E"/>
          <w:sz w:val="20"/>
          <w:szCs w:val="20"/>
        </w:rPr>
        <w:t>color</w:t>
      </w:r>
      <w:r w:rsidRPr="00D81FAE">
        <w:rPr>
          <w:rFonts w:ascii="Consolas" w:eastAsia="Times New Roman" w:hAnsi="Consolas" w:cs="Times New Roman"/>
          <w:color w:val="000000"/>
          <w:sz w:val="20"/>
          <w:szCs w:val="20"/>
        </w:rPr>
        <w:t>) {</w:t>
      </w:r>
    </w:p>
    <w:p w14:paraId="0E625CA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proofErr w:type="gramStart"/>
      <w:r w:rsidRPr="00D81FAE">
        <w:rPr>
          <w:rFonts w:ascii="Consolas" w:eastAsia="Times New Roman" w:hAnsi="Consolas" w:cs="Times New Roman"/>
          <w:b/>
          <w:bCs/>
          <w:color w:val="7F0055"/>
          <w:sz w:val="20"/>
          <w:szCs w:val="20"/>
        </w:rPr>
        <w:t>this</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0000C0"/>
          <w:sz w:val="20"/>
          <w:szCs w:val="20"/>
        </w:rPr>
        <w:t>model</w:t>
      </w:r>
      <w:proofErr w:type="spellEnd"/>
      <w:proofErr w:type="gram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model</w:t>
      </w:r>
      <w:r w:rsidRPr="00D81FAE">
        <w:rPr>
          <w:rFonts w:ascii="Consolas" w:eastAsia="Times New Roman" w:hAnsi="Consolas" w:cs="Times New Roman"/>
          <w:color w:val="000000"/>
          <w:sz w:val="20"/>
          <w:szCs w:val="20"/>
        </w:rPr>
        <w:t>;</w:t>
      </w:r>
    </w:p>
    <w:p w14:paraId="6E890A5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proofErr w:type="gramStart"/>
      <w:r w:rsidRPr="00D81FAE">
        <w:rPr>
          <w:rFonts w:ascii="Consolas" w:eastAsia="Times New Roman" w:hAnsi="Consolas" w:cs="Times New Roman"/>
          <w:b/>
          <w:bCs/>
          <w:color w:val="7F0055"/>
          <w:sz w:val="20"/>
          <w:szCs w:val="20"/>
        </w:rPr>
        <w:t>this</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0000C0"/>
          <w:sz w:val="20"/>
          <w:szCs w:val="20"/>
        </w:rPr>
        <w:t>color</w:t>
      </w:r>
      <w:proofErr w:type="spellEnd"/>
      <w:proofErr w:type="gram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color</w:t>
      </w:r>
      <w:r w:rsidRPr="00D81FAE">
        <w:rPr>
          <w:rFonts w:ascii="Consolas" w:eastAsia="Times New Roman" w:hAnsi="Consolas" w:cs="Times New Roman"/>
          <w:color w:val="000000"/>
          <w:sz w:val="20"/>
          <w:szCs w:val="20"/>
        </w:rPr>
        <w:t>;</w:t>
      </w:r>
    </w:p>
    <w:p w14:paraId="1A5EBB1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F3C5B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099186F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Vehicle </w:t>
      </w:r>
      <w:r w:rsidRPr="00D81FAE">
        <w:rPr>
          <w:rFonts w:ascii="Consolas" w:eastAsia="Times New Roman" w:hAnsi="Consolas" w:cs="Times New Roman"/>
          <w:color w:val="6A3E3E"/>
          <w:sz w:val="20"/>
          <w:szCs w:val="20"/>
        </w:rPr>
        <w:t>v</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u w:val="single"/>
        </w:rPr>
        <w:t>new</w:t>
      </w:r>
      <w:r w:rsidRPr="00D81FAE">
        <w:rPr>
          <w:rFonts w:ascii="Consolas" w:eastAsia="Times New Roman" w:hAnsi="Consolas" w:cs="Times New Roman"/>
          <w:color w:val="000000"/>
          <w:sz w:val="20"/>
          <w:szCs w:val="20"/>
          <w:u w:val="single"/>
        </w:rPr>
        <w:t> </w:t>
      </w:r>
      <w:proofErr w:type="gramStart"/>
      <w:r w:rsidRPr="00D81FAE">
        <w:rPr>
          <w:rFonts w:ascii="Consolas" w:eastAsia="Times New Roman" w:hAnsi="Consolas" w:cs="Times New Roman"/>
          <w:color w:val="000000"/>
          <w:sz w:val="20"/>
          <w:szCs w:val="20"/>
          <w:u w:val="single"/>
        </w:rPr>
        <w:t>Vehicle(</w:t>
      </w:r>
      <w:proofErr w:type="gramEnd"/>
      <w:r w:rsidRPr="00D81FAE">
        <w:rPr>
          <w:rFonts w:ascii="Consolas" w:eastAsia="Times New Roman" w:hAnsi="Consolas" w:cs="Times New Roman"/>
          <w:color w:val="000000"/>
          <w:sz w:val="20"/>
          <w:szCs w:val="20"/>
          <w:u w:val="single"/>
        </w:rPr>
        <w:t>)</w:t>
      </w:r>
      <w:r w:rsidRPr="00D81FAE">
        <w:rPr>
          <w:rFonts w:ascii="Consolas" w:eastAsia="Times New Roman" w:hAnsi="Consolas" w:cs="Times New Roman"/>
          <w:color w:val="000000"/>
          <w:sz w:val="20"/>
          <w:szCs w:val="20"/>
        </w:rPr>
        <w:t>;</w:t>
      </w:r>
    </w:p>
    <w:p w14:paraId="2EF3A1E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5396CB2C"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5AFD2FEC" w14:textId="77777777" w:rsidR="00D81FAE" w:rsidRPr="00D81FAE" w:rsidRDefault="00D81FAE" w:rsidP="00D81FAE">
      <w:pPr>
        <w:numPr>
          <w:ilvl w:val="0"/>
          <w:numId w:val="8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3E2461E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Vehicle {</w:t>
      </w:r>
    </w:p>
    <w:p w14:paraId="14CBB2D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lastRenderedPageBreak/>
        <w:t>public</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Vehicle(</w:t>
      </w:r>
      <w:proofErr w:type="gramEnd"/>
      <w:r w:rsidRPr="00D81FAE">
        <w:rPr>
          <w:rFonts w:ascii="Consolas" w:eastAsia="Times New Roman" w:hAnsi="Consolas" w:cs="Times New Roman"/>
          <w:color w:val="000000"/>
          <w:sz w:val="20"/>
          <w:szCs w:val="20"/>
        </w:rPr>
        <w:t>) {</w:t>
      </w:r>
    </w:p>
    <w:p w14:paraId="6599454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2A00FF"/>
          <w:sz w:val="20"/>
          <w:szCs w:val="20"/>
        </w:rPr>
        <w:t>"I am the super vehicle"</w:t>
      </w:r>
      <w:r w:rsidRPr="00D81FAE">
        <w:rPr>
          <w:rFonts w:ascii="Consolas" w:eastAsia="Times New Roman" w:hAnsi="Consolas" w:cs="Times New Roman"/>
          <w:color w:val="000000"/>
          <w:sz w:val="20"/>
          <w:szCs w:val="20"/>
        </w:rPr>
        <w:t>);</w:t>
      </w:r>
    </w:p>
    <w:p w14:paraId="4403F78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673BF977"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2DE3B0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proofErr w:type="spellStart"/>
      <w:r w:rsidRPr="00D81FAE">
        <w:rPr>
          <w:rFonts w:ascii="Consolas" w:eastAsia="Times New Roman" w:hAnsi="Consolas" w:cs="Times New Roman"/>
          <w:color w:val="000000"/>
          <w:sz w:val="20"/>
          <w:szCs w:val="20"/>
        </w:rPr>
        <w:t>FourWheeler</w:t>
      </w:r>
      <w:proofErr w:type="spellEnd"/>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extends</w:t>
      </w:r>
      <w:r w:rsidRPr="00D81FAE">
        <w:rPr>
          <w:rFonts w:ascii="Consolas" w:eastAsia="Times New Roman" w:hAnsi="Consolas" w:cs="Times New Roman"/>
          <w:color w:val="000000"/>
          <w:sz w:val="20"/>
          <w:szCs w:val="20"/>
        </w:rPr>
        <w:t> Vehicle {</w:t>
      </w:r>
    </w:p>
    <w:p w14:paraId="228A30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proofErr w:type="spellStart"/>
      <w:proofErr w:type="gramStart"/>
      <w:r w:rsidRPr="00D81FAE">
        <w:rPr>
          <w:rFonts w:ascii="Consolas" w:eastAsia="Times New Roman" w:hAnsi="Consolas" w:cs="Times New Roman"/>
          <w:color w:val="000000"/>
          <w:sz w:val="20"/>
          <w:szCs w:val="20"/>
        </w:rPr>
        <w:t>FourWheeler</w:t>
      </w:r>
      <w:proofErr w:type="spellEnd"/>
      <w:r w:rsidRPr="00D81FAE">
        <w:rPr>
          <w:rFonts w:ascii="Consolas" w:eastAsia="Times New Roman" w:hAnsi="Consolas" w:cs="Times New Roman"/>
          <w:color w:val="000000"/>
          <w:sz w:val="20"/>
          <w:szCs w:val="20"/>
        </w:rPr>
        <w:t>(</w:t>
      </w:r>
      <w:proofErr w:type="gramEnd"/>
      <w:r w:rsidRPr="00D81FAE">
        <w:rPr>
          <w:rFonts w:ascii="Consolas" w:eastAsia="Times New Roman" w:hAnsi="Consolas" w:cs="Times New Roman"/>
          <w:color w:val="000000"/>
          <w:sz w:val="20"/>
          <w:szCs w:val="20"/>
        </w:rPr>
        <w:t>) {</w:t>
      </w:r>
    </w:p>
    <w:p w14:paraId="2A78BB8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2A00FF"/>
          <w:sz w:val="20"/>
          <w:szCs w:val="20"/>
        </w:rPr>
        <w:t>"I am a car or a truck or whatever 4 wheel has"</w:t>
      </w:r>
      <w:r w:rsidRPr="00D81FAE">
        <w:rPr>
          <w:rFonts w:ascii="Consolas" w:eastAsia="Times New Roman" w:hAnsi="Consolas" w:cs="Times New Roman"/>
          <w:color w:val="000000"/>
          <w:sz w:val="20"/>
          <w:szCs w:val="20"/>
        </w:rPr>
        <w:t>);</w:t>
      </w:r>
    </w:p>
    <w:p w14:paraId="74BFF50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326E69B"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669877A"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Car </w:t>
      </w:r>
      <w:r w:rsidRPr="00D81FAE">
        <w:rPr>
          <w:rFonts w:ascii="Consolas" w:eastAsia="Times New Roman" w:hAnsi="Consolas" w:cs="Times New Roman"/>
          <w:b/>
          <w:bCs/>
          <w:color w:val="7F0055"/>
          <w:sz w:val="20"/>
          <w:szCs w:val="20"/>
        </w:rPr>
        <w:t>extends</w:t>
      </w:r>
      <w:r w:rsidRPr="00D81FAE">
        <w:rPr>
          <w:rFonts w:ascii="Consolas" w:eastAsia="Times New Roman" w:hAnsi="Consolas" w:cs="Times New Roman"/>
          <w:color w:val="000000"/>
          <w:sz w:val="20"/>
          <w:szCs w:val="20"/>
        </w:rPr>
        <w:t> </w:t>
      </w:r>
      <w:proofErr w:type="spellStart"/>
      <w:proofErr w:type="gramStart"/>
      <w:r w:rsidRPr="00D81FAE">
        <w:rPr>
          <w:rFonts w:ascii="Consolas" w:eastAsia="Times New Roman" w:hAnsi="Consolas" w:cs="Times New Roman"/>
          <w:color w:val="000000"/>
          <w:sz w:val="20"/>
          <w:szCs w:val="20"/>
        </w:rPr>
        <w:t>FourWheeler</w:t>
      </w:r>
      <w:proofErr w:type="spellEnd"/>
      <w:r w:rsidRPr="00D81FAE">
        <w:rPr>
          <w:rFonts w:ascii="Consolas" w:eastAsia="Times New Roman" w:hAnsi="Consolas" w:cs="Times New Roman"/>
          <w:color w:val="000000"/>
          <w:sz w:val="20"/>
          <w:szCs w:val="20"/>
        </w:rPr>
        <w:t>{</w:t>
      </w:r>
      <w:proofErr w:type="gramEnd"/>
    </w:p>
    <w:p w14:paraId="197F0B8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Car(</w:t>
      </w:r>
      <w:proofErr w:type="gramEnd"/>
      <w:r w:rsidRPr="00D81FAE">
        <w:rPr>
          <w:rFonts w:ascii="Consolas" w:eastAsia="Times New Roman" w:hAnsi="Consolas" w:cs="Times New Roman"/>
          <w:color w:val="000000"/>
          <w:sz w:val="20"/>
          <w:szCs w:val="20"/>
        </w:rPr>
        <w:t>) {</w:t>
      </w:r>
    </w:p>
    <w:p w14:paraId="39E9C0A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2A00FF"/>
          <w:sz w:val="20"/>
          <w:szCs w:val="20"/>
        </w:rPr>
        <w:t>"I am a car"</w:t>
      </w:r>
      <w:r w:rsidRPr="00D81FAE">
        <w:rPr>
          <w:rFonts w:ascii="Consolas" w:eastAsia="Times New Roman" w:hAnsi="Consolas" w:cs="Times New Roman"/>
          <w:color w:val="000000"/>
          <w:sz w:val="20"/>
          <w:szCs w:val="20"/>
        </w:rPr>
        <w:t>);</w:t>
      </w:r>
    </w:p>
    <w:p w14:paraId="578FAA7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D8C0581"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FBBF104"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u w:val="single"/>
        </w:rPr>
        <w:t>Demo</w:t>
      </w:r>
      <w:r w:rsidRPr="00D81FAE">
        <w:rPr>
          <w:rFonts w:ascii="Consolas" w:eastAsia="Times New Roman" w:hAnsi="Consolas" w:cs="Times New Roman"/>
          <w:color w:val="000000"/>
          <w:sz w:val="20"/>
          <w:szCs w:val="20"/>
        </w:rPr>
        <w:t>{</w:t>
      </w:r>
      <w:proofErr w:type="gramEnd"/>
    </w:p>
    <w:p w14:paraId="281A076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099B22A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Car </w:t>
      </w:r>
      <w:r w:rsidRPr="00D81FAE">
        <w:rPr>
          <w:rFonts w:ascii="Consolas" w:eastAsia="Times New Roman" w:hAnsi="Consolas" w:cs="Times New Roman"/>
          <w:color w:val="6A3E3E"/>
          <w:sz w:val="20"/>
          <w:szCs w:val="20"/>
        </w:rPr>
        <w:t>c</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Car(</w:t>
      </w:r>
      <w:proofErr w:type="gramEnd"/>
      <w:r w:rsidRPr="00D81FAE">
        <w:rPr>
          <w:rFonts w:ascii="Consolas" w:eastAsia="Times New Roman" w:hAnsi="Consolas" w:cs="Times New Roman"/>
          <w:color w:val="000000"/>
          <w:sz w:val="20"/>
          <w:szCs w:val="20"/>
        </w:rPr>
        <w:t>);</w:t>
      </w:r>
    </w:p>
    <w:p w14:paraId="1F8C72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lastRenderedPageBreak/>
        <w:t>}</w:t>
      </w:r>
    </w:p>
    <w:p w14:paraId="6A0C9853"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03CA4FD" w14:textId="77777777" w:rsidR="00D81FAE" w:rsidRPr="00D81FAE" w:rsidRDefault="00D81FAE" w:rsidP="00D81FAE">
      <w:pPr>
        <w:numPr>
          <w:ilvl w:val="0"/>
          <w:numId w:val="8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use of </w:t>
      </w:r>
      <w:proofErr w:type="spellStart"/>
      <w:r w:rsidRPr="00D81FAE">
        <w:rPr>
          <w:rFonts w:ascii="Verdana" w:eastAsia="Times New Roman" w:hAnsi="Verdana" w:cs="Times New Roman"/>
          <w:color w:val="000000"/>
        </w:rPr>
        <w:t>instanceof</w:t>
      </w:r>
      <w:proofErr w:type="spellEnd"/>
      <w:r w:rsidRPr="00D81FAE">
        <w:rPr>
          <w:rFonts w:ascii="Verdana" w:eastAsia="Times New Roman" w:hAnsi="Verdana" w:cs="Times New Roman"/>
          <w:color w:val="000000"/>
        </w:rPr>
        <w:t xml:space="preserve"> operator in java?</w:t>
      </w:r>
    </w:p>
    <w:p w14:paraId="3192228D" w14:textId="77777777" w:rsidR="00D81FAE" w:rsidRPr="00D81FAE" w:rsidRDefault="00D81FAE" w:rsidP="00D81FAE">
      <w:pPr>
        <w:numPr>
          <w:ilvl w:val="0"/>
          <w:numId w:val="8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access modifiers in java? Explain visibility of public, private, default and protractor?</w:t>
      </w:r>
    </w:p>
    <w:p w14:paraId="4E444E3E" w14:textId="77777777" w:rsidR="00D81FAE" w:rsidRPr="00D81FAE" w:rsidRDefault="00D81FAE" w:rsidP="00D81FAE">
      <w:pPr>
        <w:numPr>
          <w:ilvl w:val="0"/>
          <w:numId w:val="8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Parent P = new </w:t>
      </w:r>
      <w:proofErr w:type="gramStart"/>
      <w:r w:rsidRPr="00D81FAE">
        <w:rPr>
          <w:rFonts w:ascii="Verdana" w:eastAsia="Times New Roman" w:hAnsi="Verdana" w:cs="Times New Roman"/>
          <w:color w:val="000000"/>
        </w:rPr>
        <w:t>Child(</w:t>
      </w:r>
      <w:proofErr w:type="gramEnd"/>
      <w:r w:rsidRPr="00D81FAE">
        <w:rPr>
          <w:rFonts w:ascii="Verdana" w:eastAsia="Times New Roman" w:hAnsi="Verdana" w:cs="Times New Roman"/>
          <w:color w:val="000000"/>
        </w:rPr>
        <w:t>) and Child C = new Child() where Parent is a super class and Child is a base class?</w:t>
      </w:r>
    </w:p>
    <w:p w14:paraId="2D7A92A4" w14:textId="77777777" w:rsidR="00D81FAE" w:rsidRPr="00D81FAE" w:rsidRDefault="00D81FAE" w:rsidP="00D81FAE">
      <w:pPr>
        <w:numPr>
          <w:ilvl w:val="0"/>
          <w:numId w:val="8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use of final keyword in a variable, method and class?</w:t>
      </w:r>
    </w:p>
    <w:p w14:paraId="5258698E" w14:textId="77777777" w:rsidR="00D81FAE" w:rsidRPr="00D81FAE" w:rsidRDefault="00D81FAE" w:rsidP="00D81FAE">
      <w:pPr>
        <w:numPr>
          <w:ilvl w:val="0"/>
          <w:numId w:val="8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Difference between final, finally and finalize?</w:t>
      </w:r>
    </w:p>
    <w:p w14:paraId="24D64D78" w14:textId="77777777" w:rsidR="00D81FAE" w:rsidRPr="00D81FAE" w:rsidRDefault="00D81FAE" w:rsidP="00D81FAE">
      <w:pPr>
        <w:numPr>
          <w:ilvl w:val="0"/>
          <w:numId w:val="8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 and </w:t>
      </w:r>
      <w:proofErr w:type="gramStart"/>
      <w:r w:rsidRPr="00D81FAE">
        <w:rPr>
          <w:rFonts w:ascii="Verdana" w:eastAsia="Times New Roman" w:hAnsi="Verdana" w:cs="Times New Roman"/>
          <w:color w:val="000000"/>
        </w:rPr>
        <w:t>equal(</w:t>
      </w:r>
      <w:proofErr w:type="gramEnd"/>
      <w:r w:rsidRPr="00D81FAE">
        <w:rPr>
          <w:rFonts w:ascii="Verdana" w:eastAsia="Times New Roman" w:hAnsi="Verdana" w:cs="Times New Roman"/>
          <w:color w:val="000000"/>
        </w:rPr>
        <w:t>)?</w:t>
      </w:r>
    </w:p>
    <w:p w14:paraId="4C66C91D" w14:textId="77777777" w:rsidR="00D81FAE" w:rsidRPr="00D81FAE" w:rsidRDefault="00D81FAE" w:rsidP="00D81FAE">
      <w:pPr>
        <w:numPr>
          <w:ilvl w:val="0"/>
          <w:numId w:val="9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1E3E332E"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proofErr w:type="spellStart"/>
      <w:r w:rsidRPr="00D81FAE">
        <w:rPr>
          <w:rFonts w:ascii="Consolas" w:eastAsia="Times New Roman" w:hAnsi="Consolas" w:cs="Times New Roman"/>
          <w:color w:val="000000"/>
          <w:sz w:val="20"/>
          <w:szCs w:val="20"/>
        </w:rPr>
        <w:t>StringExample</w:t>
      </w:r>
      <w:proofErr w:type="spellEnd"/>
      <w:r w:rsidRPr="00D81FAE">
        <w:rPr>
          <w:rFonts w:ascii="Consolas" w:eastAsia="Times New Roman" w:hAnsi="Consolas" w:cs="Times New Roman"/>
          <w:color w:val="000000"/>
          <w:sz w:val="20"/>
          <w:szCs w:val="20"/>
        </w:rPr>
        <w:t xml:space="preserve"> {</w:t>
      </w:r>
    </w:p>
    <w:p w14:paraId="533E36C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14C8BD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7415C51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0238076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//first </w:t>
      </w:r>
      <w:r w:rsidRPr="00D81FAE">
        <w:rPr>
          <w:rFonts w:ascii="Consolas" w:eastAsia="Times New Roman" w:hAnsi="Consolas" w:cs="Times New Roman"/>
          <w:color w:val="3F7F5F"/>
          <w:sz w:val="20"/>
          <w:szCs w:val="20"/>
          <w:u w:val="single"/>
        </w:rPr>
        <w:t>sop</w:t>
      </w:r>
    </w:p>
    <w:p w14:paraId="3A81163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shd w:val="clear" w:color="auto" w:fill="D4D4D4"/>
        </w:rPr>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w:t>
      </w:r>
    </w:p>
    <w:p w14:paraId="053D47D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s3</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String(</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1AFA057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//second </w:t>
      </w:r>
      <w:r w:rsidRPr="00D81FAE">
        <w:rPr>
          <w:rFonts w:ascii="Consolas" w:eastAsia="Times New Roman" w:hAnsi="Consolas" w:cs="Times New Roman"/>
          <w:color w:val="3F7F5F"/>
          <w:sz w:val="20"/>
          <w:szCs w:val="20"/>
          <w:u w:val="single"/>
        </w:rPr>
        <w:t>sop</w:t>
      </w:r>
    </w:p>
    <w:p w14:paraId="04B11BA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shd w:val="clear" w:color="auto" w:fill="D4D4D4"/>
        </w:rPr>
        <w:lastRenderedPageBreak/>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s3</w:t>
      </w:r>
      <w:r w:rsidRPr="00D81FAE">
        <w:rPr>
          <w:rFonts w:ascii="Consolas" w:eastAsia="Times New Roman" w:hAnsi="Consolas" w:cs="Times New Roman"/>
          <w:color w:val="000000"/>
          <w:sz w:val="20"/>
          <w:szCs w:val="20"/>
        </w:rPr>
        <w:t>);</w:t>
      </w:r>
    </w:p>
    <w:p w14:paraId="197D77B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s4</w:t>
      </w:r>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7D671A0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//Third </w:t>
      </w:r>
      <w:r w:rsidRPr="00D81FAE">
        <w:rPr>
          <w:rFonts w:ascii="Consolas" w:eastAsia="Times New Roman" w:hAnsi="Consolas" w:cs="Times New Roman"/>
          <w:color w:val="3F7F5F"/>
          <w:sz w:val="20"/>
          <w:szCs w:val="20"/>
          <w:u w:val="single"/>
        </w:rPr>
        <w:t>sop</w:t>
      </w:r>
    </w:p>
    <w:p w14:paraId="775E30E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shd w:val="clear" w:color="auto" w:fill="D4D4D4"/>
        </w:rPr>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s4</w:t>
      </w:r>
      <w:r w:rsidRPr="00D81FAE">
        <w:rPr>
          <w:rFonts w:ascii="Consolas" w:eastAsia="Times New Roman" w:hAnsi="Consolas" w:cs="Times New Roman"/>
          <w:color w:val="000000"/>
          <w:sz w:val="20"/>
          <w:szCs w:val="20"/>
        </w:rPr>
        <w:t>);</w:t>
      </w:r>
    </w:p>
    <w:p w14:paraId="73869D6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E524F85"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6C14A9B" w14:textId="77777777" w:rsidR="00D81FAE" w:rsidRPr="00D81FAE" w:rsidRDefault="00D81FAE" w:rsidP="00D81FAE">
      <w:pPr>
        <w:numPr>
          <w:ilvl w:val="0"/>
          <w:numId w:val="9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4057D302"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proofErr w:type="spellStart"/>
      <w:r w:rsidRPr="00D81FAE">
        <w:rPr>
          <w:rFonts w:ascii="Consolas" w:eastAsia="Times New Roman" w:hAnsi="Consolas" w:cs="Times New Roman"/>
          <w:color w:val="000000"/>
          <w:sz w:val="20"/>
          <w:szCs w:val="20"/>
        </w:rPr>
        <w:t>StringExample</w:t>
      </w:r>
      <w:proofErr w:type="spellEnd"/>
      <w:r w:rsidRPr="00D81FAE">
        <w:rPr>
          <w:rFonts w:ascii="Consolas" w:eastAsia="Times New Roman" w:hAnsi="Consolas" w:cs="Times New Roman"/>
          <w:color w:val="000000"/>
          <w:sz w:val="20"/>
          <w:szCs w:val="20"/>
        </w:rPr>
        <w:t xml:space="preserve"> {</w:t>
      </w:r>
    </w:p>
    <w:p w14:paraId="0446BE2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28F8DFF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 hello "</w:t>
      </w:r>
      <w:r w:rsidRPr="00D81FAE">
        <w:rPr>
          <w:rFonts w:ascii="Consolas" w:eastAsia="Times New Roman" w:hAnsi="Consolas" w:cs="Times New Roman"/>
          <w:color w:val="000000"/>
          <w:sz w:val="20"/>
          <w:szCs w:val="20"/>
        </w:rPr>
        <w:t>;</w:t>
      </w:r>
    </w:p>
    <w:p w14:paraId="6EB5CB3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proofErr w:type="gramStart"/>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.trim</w:t>
      </w:r>
      <w:proofErr w:type="spellEnd"/>
      <w:proofErr w:type="gramEnd"/>
      <w:r w:rsidRPr="00D81FAE">
        <w:rPr>
          <w:rFonts w:ascii="Consolas" w:eastAsia="Times New Roman" w:hAnsi="Consolas" w:cs="Times New Roman"/>
          <w:color w:val="000000"/>
          <w:sz w:val="20"/>
          <w:szCs w:val="20"/>
        </w:rPr>
        <w:t>();</w:t>
      </w:r>
    </w:p>
    <w:p w14:paraId="4F42FDA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proofErr w:type="spellEnd"/>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w:t>
      </w:r>
    </w:p>
    <w:p w14:paraId="580A2B3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1928A943"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7F21F5E"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many methods of String class have you used? Name them with example</w:t>
      </w:r>
    </w:p>
    <w:p w14:paraId="2EAA438C"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String, </w:t>
      </w:r>
      <w:proofErr w:type="spellStart"/>
      <w:r w:rsidRPr="00D81FAE">
        <w:rPr>
          <w:rFonts w:ascii="Verdana" w:eastAsia="Times New Roman" w:hAnsi="Verdana" w:cs="Times New Roman"/>
          <w:color w:val="000000"/>
        </w:rPr>
        <w:t>Stringbuffer</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Stringbuilder</w:t>
      </w:r>
      <w:proofErr w:type="spellEnd"/>
      <w:r w:rsidRPr="00D81FAE">
        <w:rPr>
          <w:rFonts w:ascii="Verdana" w:eastAsia="Times New Roman" w:hAnsi="Verdana" w:cs="Times New Roman"/>
          <w:color w:val="000000"/>
        </w:rPr>
        <w:t>?</w:t>
      </w:r>
    </w:p>
    <w:p w14:paraId="54EE2900"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Where are String values stored in memory? Why String class is immutable?</w:t>
      </w:r>
    </w:p>
    <w:p w14:paraId="4FA7C85B"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static block and instance block?</w:t>
      </w:r>
    </w:p>
    <w:p w14:paraId="72BE1F5A"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default value of instance variable and local variable?</w:t>
      </w:r>
    </w:p>
    <w:p w14:paraId="02C5A6CD" w14:textId="77777777" w:rsidR="00D81FAE" w:rsidRPr="00D81FAE" w:rsidRDefault="00D81FAE" w:rsidP="00D81FAE">
      <w:pPr>
        <w:numPr>
          <w:ilvl w:val="0"/>
          <w:numId w:val="9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use of static variable? Can we use static variables inside non static methods? Can we use non static variables inside static methods? How to invoke static methods?</w:t>
      </w:r>
    </w:p>
    <w:p w14:paraId="739CB78C" w14:textId="77777777" w:rsidR="00D81FAE" w:rsidRPr="00D81FAE" w:rsidRDefault="00D81FAE" w:rsidP="00D81FAE">
      <w:pPr>
        <w:numPr>
          <w:ilvl w:val="0"/>
          <w:numId w:val="9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Is it a valid for loop?</w:t>
      </w:r>
    </w:p>
    <w:p w14:paraId="5E3A7517"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int </w:t>
      </w:r>
      <w:proofErr w:type="spellStart"/>
      <w:r w:rsidRPr="00D81FAE">
        <w:rPr>
          <w:rFonts w:ascii="Verdana" w:eastAsia="Times New Roman" w:hAnsi="Verdana" w:cs="Times New Roman"/>
          <w:color w:val="000000"/>
        </w:rPr>
        <w:t>i</w:t>
      </w:r>
      <w:proofErr w:type="spellEnd"/>
      <w:r w:rsidRPr="00D81FAE">
        <w:rPr>
          <w:rFonts w:ascii="Verdana" w:eastAsia="Times New Roman" w:hAnsi="Verdana" w:cs="Times New Roman"/>
          <w:color w:val="000000"/>
        </w:rPr>
        <w:t>=0;</w:t>
      </w:r>
    </w:p>
    <w:p w14:paraId="03AACE3F"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proofErr w:type="gramStart"/>
      <w:r w:rsidRPr="00D81FAE">
        <w:rPr>
          <w:rFonts w:ascii="Verdana" w:eastAsia="Times New Roman" w:hAnsi="Verdana" w:cs="Times New Roman"/>
          <w:color w:val="000000"/>
        </w:rPr>
        <w:t>for(</w:t>
      </w:r>
      <w:proofErr w:type="gramEnd"/>
      <w:r w:rsidRPr="00D81FAE">
        <w:rPr>
          <w:rFonts w:ascii="Verdana" w:eastAsia="Times New Roman" w:hAnsi="Verdana" w:cs="Times New Roman"/>
          <w:color w:val="000000"/>
        </w:rPr>
        <w:t>;</w:t>
      </w:r>
      <w:proofErr w:type="spellStart"/>
      <w:r w:rsidRPr="00D81FAE">
        <w:rPr>
          <w:rFonts w:ascii="Verdana" w:eastAsia="Times New Roman" w:hAnsi="Verdana" w:cs="Times New Roman"/>
          <w:color w:val="000000"/>
        </w:rPr>
        <w:t>i</w:t>
      </w:r>
      <w:proofErr w:type="spellEnd"/>
      <w:r w:rsidRPr="00D81FAE">
        <w:rPr>
          <w:rFonts w:ascii="Verdana" w:eastAsia="Times New Roman" w:hAnsi="Verdana" w:cs="Times New Roman"/>
          <w:color w:val="000000"/>
        </w:rPr>
        <w:t xml:space="preserve">&lt;10; </w:t>
      </w:r>
      <w:proofErr w:type="spellStart"/>
      <w:r w:rsidRPr="00D81FAE">
        <w:rPr>
          <w:rFonts w:ascii="Verdana" w:eastAsia="Times New Roman" w:hAnsi="Verdana" w:cs="Times New Roman"/>
          <w:color w:val="000000"/>
        </w:rPr>
        <w:t>i</w:t>
      </w:r>
      <w:proofErr w:type="spellEnd"/>
      <w:r w:rsidRPr="00D81FAE">
        <w:rPr>
          <w:rFonts w:ascii="Verdana" w:eastAsia="Times New Roman" w:hAnsi="Verdana" w:cs="Times New Roman"/>
          <w:color w:val="000000"/>
        </w:rPr>
        <w:t>++){</w:t>
      </w:r>
    </w:p>
    <w:p w14:paraId="4AB70706"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proofErr w:type="spellStart"/>
      <w:r w:rsidRPr="00D81FAE">
        <w:rPr>
          <w:rFonts w:ascii="Verdana" w:eastAsia="Times New Roman" w:hAnsi="Verdana" w:cs="Times New Roman"/>
          <w:color w:val="000000"/>
        </w:rPr>
        <w:t>System.out.println</w:t>
      </w:r>
      <w:proofErr w:type="spellEnd"/>
      <w:r w:rsidRPr="00D81FAE">
        <w:rPr>
          <w:rFonts w:ascii="Verdana" w:eastAsia="Times New Roman" w:hAnsi="Verdana" w:cs="Times New Roman"/>
          <w:color w:val="000000"/>
        </w:rPr>
        <w:t>(</w:t>
      </w:r>
      <w:proofErr w:type="spellStart"/>
      <w:r w:rsidRPr="00D81FAE">
        <w:rPr>
          <w:rFonts w:ascii="Verdana" w:eastAsia="Times New Roman" w:hAnsi="Verdana" w:cs="Times New Roman"/>
          <w:color w:val="000000"/>
        </w:rPr>
        <w:t>i</w:t>
      </w:r>
      <w:proofErr w:type="spellEnd"/>
      <w:r w:rsidRPr="00D81FAE">
        <w:rPr>
          <w:rFonts w:ascii="Verdana" w:eastAsia="Times New Roman" w:hAnsi="Verdana" w:cs="Times New Roman"/>
          <w:color w:val="000000"/>
        </w:rPr>
        <w:t>);</w:t>
      </w:r>
    </w:p>
    <w:p w14:paraId="6A955D99"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w:t>
      </w:r>
    </w:p>
    <w:p w14:paraId="7F34B069" w14:textId="77777777" w:rsidR="00D81FAE" w:rsidRPr="00D81FAE" w:rsidRDefault="00D81FAE" w:rsidP="00D81FAE">
      <w:pPr>
        <w:numPr>
          <w:ilvl w:val="0"/>
          <w:numId w:val="9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break and continue?</w:t>
      </w:r>
    </w:p>
    <w:p w14:paraId="2360B9B0" w14:textId="77777777" w:rsidR="00D81FAE" w:rsidRPr="00D81FAE" w:rsidRDefault="00D81FAE" w:rsidP="00D81FAE">
      <w:pPr>
        <w:numPr>
          <w:ilvl w:val="0"/>
          <w:numId w:val="9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while and do-while?</w:t>
      </w:r>
    </w:p>
    <w:p w14:paraId="50C04D0F" w14:textId="77777777" w:rsidR="00D81FAE" w:rsidRPr="00D81FAE" w:rsidRDefault="00D81FAE" w:rsidP="00D81FAE">
      <w:pPr>
        <w:numPr>
          <w:ilvl w:val="0"/>
          <w:numId w:val="9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happen if we don’t have break statement inside matching catch? Should default be the last statement in a switch case block?</w:t>
      </w:r>
    </w:p>
    <w:p w14:paraId="7C591428" w14:textId="77777777" w:rsidR="00D81FAE" w:rsidRPr="00D81FAE" w:rsidRDefault="00D81FAE" w:rsidP="00D81FAE">
      <w:pPr>
        <w:numPr>
          <w:ilvl w:val="0"/>
          <w:numId w:val="9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Can </w:t>
      </w:r>
      <w:proofErr w:type="spellStart"/>
      <w:r w:rsidRPr="00D81FAE">
        <w:rPr>
          <w:rFonts w:ascii="Verdana" w:eastAsia="Times New Roman" w:hAnsi="Verdana" w:cs="Times New Roman"/>
          <w:color w:val="000000"/>
        </w:rPr>
        <w:t>your</w:t>
      </w:r>
      <w:proofErr w:type="spellEnd"/>
      <w:r w:rsidRPr="00D81FAE">
        <w:rPr>
          <w:rFonts w:ascii="Verdana" w:eastAsia="Times New Roman" w:hAnsi="Verdana" w:cs="Times New Roman"/>
          <w:color w:val="000000"/>
        </w:rPr>
        <w:t xml:space="preserve"> switch statement accept long, double or float data type?</w:t>
      </w:r>
    </w:p>
    <w:p w14:paraId="00674F53" w14:textId="77777777" w:rsidR="00D81FAE" w:rsidRPr="00D81FAE" w:rsidRDefault="00D81FAE" w:rsidP="00D81FAE">
      <w:pPr>
        <w:numPr>
          <w:ilvl w:val="0"/>
          <w:numId w:val="9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hierarchy of throwable class? What are checked and unchecked exceptions?</w:t>
      </w:r>
    </w:p>
    <w:p w14:paraId="165AE252" w14:textId="77777777" w:rsidR="00D81FAE" w:rsidRPr="00D81FAE" w:rsidRDefault="00D81FAE" w:rsidP="00D81FAE">
      <w:pPr>
        <w:numPr>
          <w:ilvl w:val="0"/>
          <w:numId w:val="10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Error and Exception?</w:t>
      </w:r>
    </w:p>
    <w:p w14:paraId="37A91BFD" w14:textId="77777777" w:rsidR="00D81FAE" w:rsidRPr="00D81FAE" w:rsidRDefault="00D81FAE" w:rsidP="00D81FAE">
      <w:pPr>
        <w:numPr>
          <w:ilvl w:val="0"/>
          <w:numId w:val="10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throw and throws?</w:t>
      </w:r>
    </w:p>
    <w:p w14:paraId="6DA38398" w14:textId="77777777" w:rsidR="00D81FAE" w:rsidRPr="00D81FAE" w:rsidRDefault="00D81FAE" w:rsidP="00D81FAE">
      <w:pPr>
        <w:numPr>
          <w:ilvl w:val="0"/>
          <w:numId w:val="10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Is try block without finally and catch allowed?</w:t>
      </w:r>
    </w:p>
    <w:p w14:paraId="34FC4399" w14:textId="77777777" w:rsidR="00D81FAE" w:rsidRPr="00D81FAE" w:rsidRDefault="00D81FAE" w:rsidP="00D81FAE">
      <w:pPr>
        <w:numPr>
          <w:ilvl w:val="0"/>
          <w:numId w:val="10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How to handle </w:t>
      </w:r>
      <w:proofErr w:type="spellStart"/>
      <w:r w:rsidRPr="00D81FAE">
        <w:rPr>
          <w:rFonts w:ascii="Verdana" w:eastAsia="Times New Roman" w:hAnsi="Verdana" w:cs="Times New Roman"/>
          <w:color w:val="000000"/>
        </w:rPr>
        <w:t>multi level</w:t>
      </w:r>
      <w:proofErr w:type="spellEnd"/>
      <w:r w:rsidRPr="00D81FAE">
        <w:rPr>
          <w:rFonts w:ascii="Verdana" w:eastAsia="Times New Roman" w:hAnsi="Verdana" w:cs="Times New Roman"/>
          <w:color w:val="000000"/>
        </w:rPr>
        <w:t xml:space="preserve"> exceptions?</w:t>
      </w:r>
    </w:p>
    <w:p w14:paraId="4CBA1548" w14:textId="77777777" w:rsidR="00D81FAE" w:rsidRPr="00D81FAE" w:rsidRDefault="00D81FAE" w:rsidP="00D81FAE">
      <w:pPr>
        <w:numPr>
          <w:ilvl w:val="0"/>
          <w:numId w:val="10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Will this code compile?</w:t>
      </w:r>
    </w:p>
    <w:p w14:paraId="19CF36B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proofErr w:type="spellStart"/>
      <w:r w:rsidRPr="00D81FAE">
        <w:rPr>
          <w:rFonts w:ascii="Consolas" w:eastAsia="Times New Roman" w:hAnsi="Consolas" w:cs="Times New Roman"/>
          <w:color w:val="000000"/>
          <w:sz w:val="20"/>
          <w:szCs w:val="20"/>
        </w:rPr>
        <w:t>ExcetionExample</w:t>
      </w:r>
      <w:proofErr w:type="spellEnd"/>
      <w:r w:rsidRPr="00D81FAE">
        <w:rPr>
          <w:rFonts w:ascii="Consolas" w:eastAsia="Times New Roman" w:hAnsi="Consolas" w:cs="Times New Roman"/>
          <w:color w:val="000000"/>
          <w:sz w:val="20"/>
          <w:szCs w:val="20"/>
        </w:rPr>
        <w:t xml:space="preserve"> {</w:t>
      </w:r>
    </w:p>
    <w:p w14:paraId="3D71B50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4E39FAF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try</w:t>
      </w:r>
      <w:r w:rsidRPr="00D81FAE">
        <w:rPr>
          <w:rFonts w:ascii="Consolas" w:eastAsia="Times New Roman" w:hAnsi="Consolas" w:cs="Times New Roman"/>
          <w:color w:val="000000"/>
          <w:sz w:val="20"/>
          <w:szCs w:val="20"/>
        </w:rPr>
        <w:t> {</w:t>
      </w:r>
    </w:p>
    <w:p w14:paraId="215DF5D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Consolas" w:eastAsia="Times New Roman" w:hAnsi="Consolas" w:cs="Times New Roman"/>
          <w:color w:val="000000"/>
          <w:sz w:val="20"/>
          <w:szCs w:val="20"/>
        </w:rPr>
        <w:t>FileReader</w:t>
      </w:r>
      <w:proofErr w:type="spellEnd"/>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6A3E3E"/>
          <w:sz w:val="20"/>
          <w:szCs w:val="20"/>
        </w:rPr>
        <w:t>f</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proofErr w:type="spellStart"/>
      <w:proofErr w:type="gramStart"/>
      <w:r w:rsidRPr="00D81FAE">
        <w:rPr>
          <w:rFonts w:ascii="Consolas" w:eastAsia="Times New Roman" w:hAnsi="Consolas" w:cs="Times New Roman"/>
          <w:color w:val="000000"/>
          <w:sz w:val="20"/>
          <w:szCs w:val="20"/>
          <w:shd w:val="clear" w:color="auto" w:fill="D4D4D4"/>
        </w:rPr>
        <w:t>FileReader</w:t>
      </w:r>
      <w:proofErr w:type="spellEnd"/>
      <w:r w:rsidRPr="00D81FAE">
        <w:rPr>
          <w:rFonts w:ascii="Consolas" w:eastAsia="Times New Roman" w:hAnsi="Consolas" w:cs="Times New Roman"/>
          <w:color w:val="000000"/>
          <w:sz w:val="20"/>
          <w:szCs w:val="20"/>
        </w:rPr>
        <w:t>(</w:t>
      </w:r>
      <w:proofErr w:type="gramEnd"/>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File(</w:t>
      </w:r>
      <w:r w:rsidRPr="00D81FAE">
        <w:rPr>
          <w:rFonts w:ascii="Consolas" w:eastAsia="Times New Roman" w:hAnsi="Consolas" w:cs="Times New Roman"/>
          <w:color w:val="2A00FF"/>
          <w:sz w:val="20"/>
          <w:szCs w:val="20"/>
        </w:rPr>
        <w:t>"D:\\myfile"</w:t>
      </w:r>
      <w:r w:rsidRPr="00D81FAE">
        <w:rPr>
          <w:rFonts w:ascii="Consolas" w:eastAsia="Times New Roman" w:hAnsi="Consolas" w:cs="Times New Roman"/>
          <w:color w:val="000000"/>
          <w:sz w:val="20"/>
          <w:szCs w:val="20"/>
        </w:rPr>
        <w:t>));</w:t>
      </w:r>
    </w:p>
    <w:p w14:paraId="2CAD8C6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gramStart"/>
      <w:r w:rsidRPr="00D81FAE">
        <w:rPr>
          <w:rFonts w:ascii="Consolas" w:eastAsia="Times New Roman" w:hAnsi="Consolas" w:cs="Times New Roman"/>
          <w:color w:val="000000"/>
          <w:sz w:val="20"/>
          <w:szCs w:val="20"/>
        </w:rPr>
        <w:t>}</w:t>
      </w:r>
      <w:r w:rsidRPr="00D81FAE">
        <w:rPr>
          <w:rFonts w:ascii="Consolas" w:eastAsia="Times New Roman" w:hAnsi="Consolas" w:cs="Times New Roman"/>
          <w:b/>
          <w:bCs/>
          <w:color w:val="7F0055"/>
          <w:sz w:val="20"/>
          <w:szCs w:val="20"/>
        </w:rPr>
        <w:t>catch</w:t>
      </w:r>
      <w:proofErr w:type="gramEnd"/>
      <w:r w:rsidRPr="00D81FAE">
        <w:rPr>
          <w:rFonts w:ascii="Consolas" w:eastAsia="Times New Roman" w:hAnsi="Consolas" w:cs="Times New Roman"/>
          <w:color w:val="000000"/>
          <w:sz w:val="20"/>
          <w:szCs w:val="20"/>
        </w:rPr>
        <w:t>(</w:t>
      </w:r>
      <w:proofErr w:type="spellStart"/>
      <w:r w:rsidRPr="00D81FAE">
        <w:rPr>
          <w:rFonts w:ascii="Consolas" w:eastAsia="Times New Roman" w:hAnsi="Consolas" w:cs="Times New Roman"/>
          <w:color w:val="000000"/>
          <w:sz w:val="20"/>
          <w:szCs w:val="20"/>
        </w:rPr>
        <w:t>IOException</w:t>
      </w:r>
      <w:proofErr w:type="spellEnd"/>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6A3E3E"/>
          <w:sz w:val="20"/>
          <w:szCs w:val="20"/>
        </w:rPr>
        <w:t>e</w:t>
      </w:r>
      <w:r w:rsidRPr="00D81FAE">
        <w:rPr>
          <w:rFonts w:ascii="Consolas" w:eastAsia="Times New Roman" w:hAnsi="Consolas" w:cs="Times New Roman"/>
          <w:color w:val="000000"/>
          <w:sz w:val="20"/>
          <w:szCs w:val="20"/>
        </w:rPr>
        <w:t>) {</w:t>
      </w:r>
    </w:p>
    <w:p w14:paraId="18F02DF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gramStart"/>
      <w:r w:rsidRPr="00D81FAE">
        <w:rPr>
          <w:rFonts w:ascii="Consolas" w:eastAsia="Times New Roman" w:hAnsi="Consolas" w:cs="Times New Roman"/>
          <w:color w:val="000000"/>
          <w:sz w:val="20"/>
          <w:szCs w:val="20"/>
        </w:rPr>
        <w:t>}</w:t>
      </w:r>
      <w:r w:rsidRPr="00D81FAE">
        <w:rPr>
          <w:rFonts w:ascii="Consolas" w:eastAsia="Times New Roman" w:hAnsi="Consolas" w:cs="Times New Roman"/>
          <w:b/>
          <w:bCs/>
          <w:color w:val="7F0055"/>
          <w:sz w:val="20"/>
          <w:szCs w:val="20"/>
        </w:rPr>
        <w:t>catch</w:t>
      </w:r>
      <w:proofErr w:type="gramEnd"/>
      <w:r w:rsidRPr="00D81FAE">
        <w:rPr>
          <w:rFonts w:ascii="Consolas" w:eastAsia="Times New Roman" w:hAnsi="Consolas" w:cs="Times New Roman"/>
          <w:color w:val="000000"/>
          <w:sz w:val="20"/>
          <w:szCs w:val="20"/>
        </w:rPr>
        <w:t>(</w:t>
      </w:r>
      <w:proofErr w:type="spellStart"/>
      <w:r w:rsidRPr="00D81FAE">
        <w:rPr>
          <w:rFonts w:ascii="Consolas" w:eastAsia="Times New Roman" w:hAnsi="Consolas" w:cs="Times New Roman"/>
          <w:color w:val="000000"/>
          <w:sz w:val="20"/>
          <w:szCs w:val="20"/>
          <w:u w:val="single"/>
          <w:shd w:val="clear" w:color="auto" w:fill="D4D4D4"/>
        </w:rPr>
        <w:t>FileNotFoundException</w:t>
      </w:r>
      <w:proofErr w:type="spellEnd"/>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6A3E3E"/>
          <w:sz w:val="20"/>
          <w:szCs w:val="20"/>
        </w:rPr>
        <w:t>e</w:t>
      </w:r>
      <w:r w:rsidRPr="00D81FAE">
        <w:rPr>
          <w:rFonts w:ascii="Consolas" w:eastAsia="Times New Roman" w:hAnsi="Consolas" w:cs="Times New Roman"/>
          <w:color w:val="000000"/>
          <w:sz w:val="20"/>
          <w:szCs w:val="20"/>
        </w:rPr>
        <w:t>) {</w:t>
      </w:r>
    </w:p>
    <w:p w14:paraId="511F97A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409830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BF3DD69"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1581DE63" w14:textId="77777777" w:rsidR="00D81FAE" w:rsidRPr="00D81FAE" w:rsidRDefault="00D81FAE" w:rsidP="00D81FAE">
      <w:pPr>
        <w:numPr>
          <w:ilvl w:val="0"/>
          <w:numId w:val="10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default values of array?</w:t>
      </w:r>
    </w:p>
    <w:p w14:paraId="323D3C41" w14:textId="77777777" w:rsidR="00D81FAE" w:rsidRPr="00D81FAE" w:rsidRDefault="00D81FAE" w:rsidP="00D81FAE">
      <w:pPr>
        <w:numPr>
          <w:ilvl w:val="0"/>
          <w:numId w:val="10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garbage collection?</w:t>
      </w:r>
    </w:p>
    <w:p w14:paraId="723D5D9B" w14:textId="77777777" w:rsidR="00D81FAE" w:rsidRPr="00D81FAE" w:rsidRDefault="00D81FAE" w:rsidP="00D81FAE">
      <w:pPr>
        <w:numPr>
          <w:ilvl w:val="0"/>
          <w:numId w:val="10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run garbage collection? When will it run?</w:t>
      </w:r>
    </w:p>
    <w:p w14:paraId="373CF4E7" w14:textId="77777777" w:rsidR="00D81FAE" w:rsidRPr="00D81FAE" w:rsidRDefault="00D81FAE" w:rsidP="00D81FAE">
      <w:pPr>
        <w:numPr>
          <w:ilvl w:val="0"/>
          <w:numId w:val="10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ways to make objects eligible for garbage collection?</w:t>
      </w:r>
    </w:p>
    <w:p w14:paraId="388C037B" w14:textId="77777777" w:rsidR="00D81FAE" w:rsidRPr="00D81FAE" w:rsidRDefault="00D81FAE" w:rsidP="00D81FAE">
      <w:pPr>
        <w:numPr>
          <w:ilvl w:val="0"/>
          <w:numId w:val="10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many objects available for GC?</w:t>
      </w:r>
    </w:p>
    <w:p w14:paraId="6E6E5D0C"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GC {</w:t>
      </w:r>
    </w:p>
    <w:p w14:paraId="1AF48D9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lastRenderedPageBreak/>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main(</w:t>
      </w:r>
      <w:proofErr w:type="gramEnd"/>
      <w:r w:rsidRPr="00D81FAE">
        <w:rPr>
          <w:rFonts w:ascii="Consolas" w:eastAsia="Times New Roman" w:hAnsi="Consolas" w:cs="Times New Roman"/>
          <w:color w:val="000000"/>
          <w:sz w:val="20"/>
          <w:szCs w:val="20"/>
        </w:rPr>
        <w:t>String[] </w:t>
      </w:r>
      <w:proofErr w:type="spellStart"/>
      <w:r w:rsidRPr="00D81FAE">
        <w:rPr>
          <w:rFonts w:ascii="Consolas" w:eastAsia="Times New Roman" w:hAnsi="Consolas" w:cs="Times New Roman"/>
          <w:color w:val="6A3E3E"/>
          <w:sz w:val="20"/>
          <w:szCs w:val="20"/>
        </w:rPr>
        <w:t>args</w:t>
      </w:r>
      <w:proofErr w:type="spellEnd"/>
      <w:r w:rsidRPr="00D81FAE">
        <w:rPr>
          <w:rFonts w:ascii="Consolas" w:eastAsia="Times New Roman" w:hAnsi="Consolas" w:cs="Times New Roman"/>
          <w:color w:val="000000"/>
          <w:sz w:val="20"/>
          <w:szCs w:val="20"/>
        </w:rPr>
        <w:t>) {</w:t>
      </w:r>
    </w:p>
    <w:p w14:paraId="32E9D4C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gc1</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GC(</w:t>
      </w:r>
      <w:proofErr w:type="gramEnd"/>
      <w:r w:rsidRPr="00D81FAE">
        <w:rPr>
          <w:rFonts w:ascii="Consolas" w:eastAsia="Times New Roman" w:hAnsi="Consolas" w:cs="Times New Roman"/>
          <w:color w:val="000000"/>
          <w:sz w:val="20"/>
          <w:szCs w:val="20"/>
        </w:rPr>
        <w:t>);</w:t>
      </w:r>
    </w:p>
    <w:p w14:paraId="4F94526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gc2</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GC(</w:t>
      </w:r>
      <w:proofErr w:type="gramEnd"/>
      <w:r w:rsidRPr="00D81FAE">
        <w:rPr>
          <w:rFonts w:ascii="Consolas" w:eastAsia="Times New Roman" w:hAnsi="Consolas" w:cs="Times New Roman"/>
          <w:color w:val="000000"/>
          <w:sz w:val="20"/>
          <w:szCs w:val="20"/>
        </w:rPr>
        <w:t>);</w:t>
      </w:r>
    </w:p>
    <w:p w14:paraId="0829DBD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gc3</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proofErr w:type="gramStart"/>
      <w:r w:rsidRPr="00D81FAE">
        <w:rPr>
          <w:rFonts w:ascii="Consolas" w:eastAsia="Times New Roman" w:hAnsi="Consolas" w:cs="Times New Roman"/>
          <w:color w:val="000000"/>
          <w:sz w:val="20"/>
          <w:szCs w:val="20"/>
        </w:rPr>
        <w:t>GC(</w:t>
      </w:r>
      <w:proofErr w:type="gramEnd"/>
      <w:r w:rsidRPr="00D81FAE">
        <w:rPr>
          <w:rFonts w:ascii="Consolas" w:eastAsia="Times New Roman" w:hAnsi="Consolas" w:cs="Times New Roman"/>
          <w:color w:val="000000"/>
          <w:sz w:val="20"/>
          <w:szCs w:val="20"/>
        </w:rPr>
        <w:t>);</w:t>
      </w:r>
    </w:p>
    <w:p w14:paraId="48E27C5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6A3E3E"/>
          <w:sz w:val="20"/>
          <w:szCs w:val="20"/>
        </w:rPr>
        <w:t>gc1</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null</w:t>
      </w:r>
      <w:r w:rsidRPr="00D81FAE">
        <w:rPr>
          <w:rFonts w:ascii="Consolas" w:eastAsia="Times New Roman" w:hAnsi="Consolas" w:cs="Times New Roman"/>
          <w:color w:val="000000"/>
          <w:sz w:val="20"/>
          <w:szCs w:val="20"/>
        </w:rPr>
        <w:t>;</w:t>
      </w:r>
    </w:p>
    <w:p w14:paraId="33C94E9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CD955D7"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8BF0886" w14:textId="77777777" w:rsidR="00D81FAE" w:rsidRPr="00D81FAE" w:rsidRDefault="00D81FAE" w:rsidP="00D81FAE">
      <w:pPr>
        <w:numPr>
          <w:ilvl w:val="0"/>
          <w:numId w:val="11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Difference between </w:t>
      </w:r>
      <w:proofErr w:type="spellStart"/>
      <w:proofErr w:type="gramStart"/>
      <w:r w:rsidRPr="00D81FAE">
        <w:rPr>
          <w:rFonts w:ascii="Verdana" w:eastAsia="Times New Roman" w:hAnsi="Verdana" w:cs="Times New Roman"/>
          <w:color w:val="000000"/>
        </w:rPr>
        <w:t>System.gc</w:t>
      </w:r>
      <w:proofErr w:type="spellEnd"/>
      <w:r w:rsidRPr="00D81FAE">
        <w:rPr>
          <w:rFonts w:ascii="Verdana" w:eastAsia="Times New Roman" w:hAnsi="Verdana" w:cs="Times New Roman"/>
          <w:color w:val="000000"/>
        </w:rPr>
        <w:t>(</w:t>
      </w:r>
      <w:proofErr w:type="gram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Runtime.getRuntime</w:t>
      </w:r>
      <w:proofErr w:type="spellEnd"/>
      <w:r w:rsidRPr="00D81FAE">
        <w:rPr>
          <w:rFonts w:ascii="Verdana" w:eastAsia="Times New Roman" w:hAnsi="Verdana" w:cs="Times New Roman"/>
          <w:color w:val="000000"/>
        </w:rPr>
        <w:t>().</w:t>
      </w:r>
      <w:proofErr w:type="spellStart"/>
      <w:r w:rsidRPr="00D81FAE">
        <w:rPr>
          <w:rFonts w:ascii="Verdana" w:eastAsia="Times New Roman" w:hAnsi="Verdana" w:cs="Times New Roman"/>
          <w:color w:val="000000"/>
        </w:rPr>
        <w:t>gc</w:t>
      </w:r>
      <w:proofErr w:type="spellEnd"/>
      <w:r w:rsidRPr="00D81FAE">
        <w:rPr>
          <w:rFonts w:ascii="Verdana" w:eastAsia="Times New Roman" w:hAnsi="Verdana" w:cs="Times New Roman"/>
          <w:color w:val="000000"/>
        </w:rPr>
        <w:t>()?</w:t>
      </w:r>
    </w:p>
    <w:p w14:paraId="63B6DA57" w14:textId="77777777" w:rsidR="00D81FAE" w:rsidRPr="00D81FAE" w:rsidRDefault="00D81FAE" w:rsidP="00D81FAE">
      <w:pPr>
        <w:numPr>
          <w:ilvl w:val="0"/>
          <w:numId w:val="11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do you read contents of a file? How do you write in a file?</w:t>
      </w:r>
    </w:p>
    <w:p w14:paraId="78E31764" w14:textId="77777777" w:rsidR="00D81FAE" w:rsidRPr="00D81FAE" w:rsidRDefault="00D81FAE" w:rsidP="00D81FAE">
      <w:pPr>
        <w:numPr>
          <w:ilvl w:val="0"/>
          <w:numId w:val="11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functional interface? Give example of functional interfaces in Java?</w:t>
      </w:r>
    </w:p>
    <w:p w14:paraId="3B0544B9" w14:textId="77777777" w:rsidR="00D81FAE" w:rsidRPr="00D81FAE" w:rsidRDefault="00D81FAE" w:rsidP="00D81FAE">
      <w:pPr>
        <w:numPr>
          <w:ilvl w:val="0"/>
          <w:numId w:val="11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marker interfaces in Java?</w:t>
      </w:r>
    </w:p>
    <w:p w14:paraId="542A4E8A" w14:textId="77777777" w:rsidR="00D81FAE" w:rsidRPr="00D81FAE" w:rsidRDefault="00D81FAE" w:rsidP="00D81FAE">
      <w:pPr>
        <w:numPr>
          <w:ilvl w:val="0"/>
          <w:numId w:val="11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multithreading? Difference between process and thread?</w:t>
      </w:r>
    </w:p>
    <w:p w14:paraId="7613DC18" w14:textId="77777777" w:rsidR="00D81FAE" w:rsidRPr="00D81FAE" w:rsidRDefault="00D81FAE" w:rsidP="00D81FAE">
      <w:pPr>
        <w:numPr>
          <w:ilvl w:val="0"/>
          <w:numId w:val="11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thread class and runnable interface?</w:t>
      </w:r>
    </w:p>
    <w:p w14:paraId="72EF8E5C" w14:textId="77777777" w:rsidR="00D81FAE" w:rsidRPr="00D81FAE" w:rsidRDefault="00D81FAE" w:rsidP="00D81FAE">
      <w:pPr>
        <w:numPr>
          <w:ilvl w:val="0"/>
          <w:numId w:val="11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get today’s date using date class? How to add days in today’s date?</w:t>
      </w:r>
    </w:p>
    <w:p w14:paraId="6B35532F" w14:textId="77777777" w:rsidR="00D81FAE" w:rsidRPr="00D81FAE" w:rsidRDefault="00D81FAE" w:rsidP="00D81FAE">
      <w:pPr>
        <w:numPr>
          <w:ilvl w:val="0"/>
          <w:numId w:val="11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get current month and year using calendar class?</w:t>
      </w:r>
    </w:p>
    <w:p w14:paraId="77C52456" w14:textId="77777777" w:rsidR="00D81FAE" w:rsidRPr="00D81FAE" w:rsidRDefault="00D81FAE" w:rsidP="00D81FAE">
      <w:pPr>
        <w:numPr>
          <w:ilvl w:val="0"/>
          <w:numId w:val="11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stream in Java 8?</w:t>
      </w:r>
    </w:p>
    <w:p w14:paraId="610FF798" w14:textId="77777777" w:rsidR="00D81FAE" w:rsidRPr="00D81FAE" w:rsidRDefault="00D81FAE" w:rsidP="00D81FAE">
      <w:pPr>
        <w:numPr>
          <w:ilvl w:val="0"/>
          <w:numId w:val="11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default and static methods in interface in Java 8?</w:t>
      </w:r>
    </w:p>
    <w:p w14:paraId="3C9A61E7" w14:textId="77777777" w:rsidR="00D81FAE" w:rsidRPr="00D81FAE" w:rsidRDefault="00D81FAE" w:rsidP="00D81FAE">
      <w:pPr>
        <w:numPr>
          <w:ilvl w:val="0"/>
          <w:numId w:val="12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What is the difference between Collections and Collection?</w:t>
      </w:r>
    </w:p>
    <w:p w14:paraId="09AAB30A" w14:textId="77777777" w:rsidR="00D81FAE" w:rsidRPr="00D81FAE" w:rsidRDefault="00D81FAE" w:rsidP="00D81FAE">
      <w:pPr>
        <w:numPr>
          <w:ilvl w:val="0"/>
          <w:numId w:val="12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hierarchy of collection?</w:t>
      </w:r>
    </w:p>
    <w:p w14:paraId="74A32B1F" w14:textId="77777777" w:rsidR="00D81FAE" w:rsidRPr="00D81FAE" w:rsidRDefault="00D81FAE" w:rsidP="00D81FAE">
      <w:pPr>
        <w:numPr>
          <w:ilvl w:val="0"/>
          <w:numId w:val="12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sub interfaces and sub classes of List, Set and Map interface?</w:t>
      </w:r>
    </w:p>
    <w:p w14:paraId="32BA2FB6"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w:t>
      </w:r>
      <w:proofErr w:type="spellStart"/>
      <w:r w:rsidRPr="00D81FAE">
        <w:rPr>
          <w:rFonts w:ascii="Verdana" w:eastAsia="Times New Roman" w:hAnsi="Verdana" w:cs="Times New Roman"/>
          <w:color w:val="000000"/>
        </w:rPr>
        <w:t>ArrayList</w:t>
      </w:r>
      <w:proofErr w:type="spellEnd"/>
      <w:r w:rsidRPr="00D81FAE">
        <w:rPr>
          <w:rFonts w:ascii="Verdana" w:eastAsia="Times New Roman" w:hAnsi="Verdana" w:cs="Times New Roman"/>
          <w:color w:val="000000"/>
        </w:rPr>
        <w:t xml:space="preserve"> and LinkedList? Which one is faster in insertion, deletion and </w:t>
      </w:r>
      <w:proofErr w:type="gramStart"/>
      <w:r w:rsidRPr="00D81FAE">
        <w:rPr>
          <w:rFonts w:ascii="Verdana" w:eastAsia="Times New Roman" w:hAnsi="Verdana" w:cs="Times New Roman"/>
          <w:color w:val="000000"/>
        </w:rPr>
        <w:t>random access</w:t>
      </w:r>
      <w:proofErr w:type="gramEnd"/>
      <w:r w:rsidRPr="00D81FAE">
        <w:rPr>
          <w:rFonts w:ascii="Verdana" w:eastAsia="Times New Roman" w:hAnsi="Verdana" w:cs="Times New Roman"/>
          <w:color w:val="000000"/>
        </w:rPr>
        <w:t xml:space="preserve"> memory?</w:t>
      </w:r>
    </w:p>
    <w:p w14:paraId="2BC51EE1"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singly </w:t>
      </w:r>
      <w:proofErr w:type="spellStart"/>
      <w:r w:rsidRPr="00D81FAE">
        <w:rPr>
          <w:rFonts w:ascii="Verdana" w:eastAsia="Times New Roman" w:hAnsi="Verdana" w:cs="Times New Roman"/>
          <w:color w:val="000000"/>
        </w:rPr>
        <w:t>linkedlist</w:t>
      </w:r>
      <w:proofErr w:type="spellEnd"/>
      <w:r w:rsidRPr="00D81FAE">
        <w:rPr>
          <w:rFonts w:ascii="Verdana" w:eastAsia="Times New Roman" w:hAnsi="Verdana" w:cs="Times New Roman"/>
          <w:color w:val="000000"/>
        </w:rPr>
        <w:t xml:space="preserve">, doubly </w:t>
      </w:r>
      <w:proofErr w:type="spellStart"/>
      <w:r w:rsidRPr="00D81FAE">
        <w:rPr>
          <w:rFonts w:ascii="Verdana" w:eastAsia="Times New Roman" w:hAnsi="Verdana" w:cs="Times New Roman"/>
          <w:color w:val="000000"/>
        </w:rPr>
        <w:t>linkedlist</w:t>
      </w:r>
      <w:proofErr w:type="spellEnd"/>
      <w:r w:rsidRPr="00D81FAE">
        <w:rPr>
          <w:rFonts w:ascii="Verdana" w:eastAsia="Times New Roman" w:hAnsi="Verdana" w:cs="Times New Roman"/>
          <w:color w:val="000000"/>
        </w:rPr>
        <w:t xml:space="preserve"> and circular </w:t>
      </w:r>
      <w:proofErr w:type="spellStart"/>
      <w:r w:rsidRPr="00D81FAE">
        <w:rPr>
          <w:rFonts w:ascii="Verdana" w:eastAsia="Times New Roman" w:hAnsi="Verdana" w:cs="Times New Roman"/>
          <w:color w:val="000000"/>
        </w:rPr>
        <w:t>linkedlist</w:t>
      </w:r>
      <w:proofErr w:type="spellEnd"/>
      <w:r w:rsidRPr="00D81FAE">
        <w:rPr>
          <w:rFonts w:ascii="Verdana" w:eastAsia="Times New Roman" w:hAnsi="Verdana" w:cs="Times New Roman"/>
          <w:color w:val="000000"/>
        </w:rPr>
        <w:t>?</w:t>
      </w:r>
    </w:p>
    <w:p w14:paraId="443E5556"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main interfaces LinkedList implements?</w:t>
      </w:r>
    </w:p>
    <w:p w14:paraId="265C958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Stack and Queue?</w:t>
      </w:r>
    </w:p>
    <w:p w14:paraId="48E1AC0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List and Set?</w:t>
      </w:r>
    </w:p>
    <w:p w14:paraId="149204D4"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HashMap?</w:t>
      </w:r>
    </w:p>
    <w:p w14:paraId="40D002E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How to convert Array into </w:t>
      </w:r>
      <w:proofErr w:type="spellStart"/>
      <w:r w:rsidRPr="00D81FAE">
        <w:rPr>
          <w:rFonts w:ascii="Verdana" w:eastAsia="Times New Roman" w:hAnsi="Verdana" w:cs="Times New Roman"/>
          <w:color w:val="000000"/>
        </w:rPr>
        <w:t>Arraylist</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Arraylist</w:t>
      </w:r>
      <w:proofErr w:type="spellEnd"/>
      <w:r w:rsidRPr="00D81FAE">
        <w:rPr>
          <w:rFonts w:ascii="Verdana" w:eastAsia="Times New Roman" w:hAnsi="Verdana" w:cs="Times New Roman"/>
          <w:color w:val="000000"/>
        </w:rPr>
        <w:t xml:space="preserve"> into Array?</w:t>
      </w:r>
    </w:p>
    <w:p w14:paraId="070BE8C8"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convert Set into List?</w:t>
      </w:r>
    </w:p>
    <w:p w14:paraId="6EEDEF1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iterate HashSet and HashMap?</w:t>
      </w:r>
    </w:p>
    <w:p w14:paraId="38FAF6B0"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w:t>
      </w:r>
      <w:proofErr w:type="spellStart"/>
      <w:r w:rsidRPr="00D81FAE">
        <w:rPr>
          <w:rFonts w:ascii="Verdana" w:eastAsia="Times New Roman" w:hAnsi="Verdana" w:cs="Times New Roman"/>
          <w:color w:val="000000"/>
        </w:rPr>
        <w:t>SortedSet</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SortedMap</w:t>
      </w:r>
      <w:proofErr w:type="spellEnd"/>
      <w:r w:rsidRPr="00D81FAE">
        <w:rPr>
          <w:rFonts w:ascii="Verdana" w:eastAsia="Times New Roman" w:hAnsi="Verdana" w:cs="Times New Roman"/>
          <w:color w:val="000000"/>
        </w:rPr>
        <w:t>?</w:t>
      </w:r>
    </w:p>
    <w:p w14:paraId="0ED69EF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w:t>
      </w:r>
      <w:proofErr w:type="spellStart"/>
      <w:r w:rsidRPr="00D81FAE">
        <w:rPr>
          <w:rFonts w:ascii="Verdana" w:eastAsia="Times New Roman" w:hAnsi="Verdana" w:cs="Times New Roman"/>
          <w:color w:val="000000"/>
        </w:rPr>
        <w:t>LinkedHashSet</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LinkedHashMap</w:t>
      </w:r>
      <w:proofErr w:type="spellEnd"/>
      <w:r w:rsidRPr="00D81FAE">
        <w:rPr>
          <w:rFonts w:ascii="Verdana" w:eastAsia="Times New Roman" w:hAnsi="Verdana" w:cs="Times New Roman"/>
          <w:color w:val="000000"/>
        </w:rPr>
        <w:t>?</w:t>
      </w:r>
    </w:p>
    <w:p w14:paraId="5A9D728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w:t>
      </w:r>
      <w:proofErr w:type="spellStart"/>
      <w:r w:rsidRPr="00D81FAE">
        <w:rPr>
          <w:rFonts w:ascii="Verdana" w:eastAsia="Times New Roman" w:hAnsi="Verdana" w:cs="Times New Roman"/>
          <w:color w:val="000000"/>
        </w:rPr>
        <w:t>TreeSet</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TreeMap</w:t>
      </w:r>
      <w:proofErr w:type="spellEnd"/>
      <w:r w:rsidRPr="00D81FAE">
        <w:rPr>
          <w:rFonts w:ascii="Verdana" w:eastAsia="Times New Roman" w:hAnsi="Verdana" w:cs="Times New Roman"/>
          <w:color w:val="000000"/>
        </w:rPr>
        <w:t>?</w:t>
      </w:r>
    </w:p>
    <w:p w14:paraId="6540589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difference between </w:t>
      </w:r>
      <w:proofErr w:type="spellStart"/>
      <w:r w:rsidRPr="00D81FAE">
        <w:rPr>
          <w:rFonts w:ascii="Verdana" w:eastAsia="Times New Roman" w:hAnsi="Verdana" w:cs="Times New Roman"/>
          <w:color w:val="000000"/>
        </w:rPr>
        <w:t>HashTable</w:t>
      </w:r>
      <w:proofErr w:type="spellEnd"/>
      <w:r w:rsidRPr="00D81FAE">
        <w:rPr>
          <w:rFonts w:ascii="Verdana" w:eastAsia="Times New Roman" w:hAnsi="Verdana" w:cs="Times New Roman"/>
          <w:color w:val="000000"/>
        </w:rPr>
        <w:t xml:space="preserve"> and HashMap?</w:t>
      </w:r>
    </w:p>
    <w:p w14:paraId="7094BDF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difference methods of Collections class have you used?</w:t>
      </w:r>
    </w:p>
    <w:p w14:paraId="15480C97"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Can you iterate list forward and backward? Can you iterate </w:t>
      </w:r>
      <w:proofErr w:type="spellStart"/>
      <w:r w:rsidRPr="00D81FAE">
        <w:rPr>
          <w:rFonts w:ascii="Verdana" w:eastAsia="Times New Roman" w:hAnsi="Verdana" w:cs="Times New Roman"/>
          <w:color w:val="000000"/>
        </w:rPr>
        <w:t>linkedlist</w:t>
      </w:r>
      <w:proofErr w:type="spellEnd"/>
      <w:r w:rsidRPr="00D81FAE">
        <w:rPr>
          <w:rFonts w:ascii="Verdana" w:eastAsia="Times New Roman" w:hAnsi="Verdana" w:cs="Times New Roman"/>
          <w:color w:val="000000"/>
        </w:rPr>
        <w:t xml:space="preserve"> forward and backward?</w:t>
      </w:r>
    </w:p>
    <w:p w14:paraId="0817B35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What is the between comparable and comparator?</w:t>
      </w:r>
    </w:p>
    <w:p w14:paraId="1047796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Why can we compare Strings without implementing </w:t>
      </w:r>
      <w:proofErr w:type="gramStart"/>
      <w:r w:rsidRPr="00D81FAE">
        <w:rPr>
          <w:rFonts w:ascii="Verdana" w:eastAsia="Times New Roman" w:hAnsi="Verdana" w:cs="Times New Roman"/>
          <w:color w:val="000000"/>
        </w:rPr>
        <w:t>compare(</w:t>
      </w:r>
      <w:proofErr w:type="gramEnd"/>
      <w:r w:rsidRPr="00D81FAE">
        <w:rPr>
          <w:rFonts w:ascii="Verdana" w:eastAsia="Times New Roman" w:hAnsi="Verdana" w:cs="Times New Roman"/>
          <w:color w:val="000000"/>
        </w:rPr>
        <w:t xml:space="preserve">) or </w:t>
      </w:r>
      <w:proofErr w:type="spellStart"/>
      <w:r w:rsidRPr="00D81FAE">
        <w:rPr>
          <w:rFonts w:ascii="Verdana" w:eastAsia="Times New Roman" w:hAnsi="Verdana" w:cs="Times New Roman"/>
          <w:color w:val="000000"/>
        </w:rPr>
        <w:t>compareTo</w:t>
      </w:r>
      <w:proofErr w:type="spellEnd"/>
      <w:r w:rsidRPr="00D81FAE">
        <w:rPr>
          <w:rFonts w:ascii="Verdana" w:eastAsia="Times New Roman" w:hAnsi="Verdana" w:cs="Times New Roman"/>
          <w:color w:val="000000"/>
        </w:rPr>
        <w:t xml:space="preserve"> methods?</w:t>
      </w:r>
    </w:p>
    <w:p w14:paraId="21084C3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check if a given number in palindrome.</w:t>
      </w:r>
    </w:p>
    <w:p w14:paraId="56619D5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count duplicates in a given string.</w:t>
      </w:r>
    </w:p>
    <w:p w14:paraId="79DF1DD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reverse a string using inbuilt reverse method as well as programmatically.</w:t>
      </w:r>
    </w:p>
    <w:p w14:paraId="7F8913F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sort an array.</w:t>
      </w:r>
    </w:p>
    <w:p w14:paraId="48CF56E0"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min and max in array.</w:t>
      </w:r>
    </w:p>
    <w:p w14:paraId="5544A41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sum of array.</w:t>
      </w:r>
    </w:p>
    <w:p w14:paraId="4558FD7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missing number in array.</w:t>
      </w:r>
    </w:p>
    <w:p w14:paraId="01FFE37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largest and second largest in array? Smallest and second smallest in array?</w:t>
      </w:r>
    </w:p>
    <w:p w14:paraId="50C733E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Where have you used List, Set and Map in Selenium?</w:t>
      </w:r>
    </w:p>
    <w:p w14:paraId="051E6084"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Singleton class in Java? How to create Singleton class? What is factory method?</w:t>
      </w:r>
    </w:p>
    <w:p w14:paraId="7969524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Example of Selenium methods using method overloading?</w:t>
      </w:r>
    </w:p>
    <w:p w14:paraId="5886AC6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 name 10 interfaces in Selenium?</w:t>
      </w:r>
    </w:p>
    <w:p w14:paraId="4191159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Have you ever designed framework? Please explain your framework.</w:t>
      </w:r>
    </w:p>
    <w:p w14:paraId="75F5BC0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WebDriver and </w:t>
      </w:r>
      <w:proofErr w:type="spellStart"/>
      <w:r w:rsidRPr="00D81FAE">
        <w:rPr>
          <w:rFonts w:ascii="Verdana" w:eastAsia="Times New Roman" w:hAnsi="Verdana" w:cs="Times New Roman"/>
          <w:color w:val="000000"/>
        </w:rPr>
        <w:t>WebElement</w:t>
      </w:r>
      <w:proofErr w:type="spellEnd"/>
      <w:r w:rsidRPr="00D81FAE">
        <w:rPr>
          <w:rFonts w:ascii="Verdana" w:eastAsia="Times New Roman" w:hAnsi="Verdana" w:cs="Times New Roman"/>
          <w:color w:val="000000"/>
        </w:rPr>
        <w:t>?</w:t>
      </w:r>
    </w:p>
    <w:p w14:paraId="6F3A927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super interface of WebDriver? What is the hierarchy of WebDriver?</w:t>
      </w:r>
    </w:p>
    <w:p w14:paraId="35127F5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are methods of WebDriver and </w:t>
      </w:r>
      <w:proofErr w:type="spellStart"/>
      <w:r w:rsidRPr="00D81FAE">
        <w:rPr>
          <w:rFonts w:ascii="Verdana" w:eastAsia="Times New Roman" w:hAnsi="Verdana" w:cs="Times New Roman"/>
          <w:color w:val="000000"/>
        </w:rPr>
        <w:t>WebElement</w:t>
      </w:r>
      <w:proofErr w:type="spellEnd"/>
      <w:r w:rsidRPr="00D81FAE">
        <w:rPr>
          <w:rFonts w:ascii="Verdana" w:eastAsia="Times New Roman" w:hAnsi="Verdana" w:cs="Times New Roman"/>
          <w:color w:val="000000"/>
        </w:rPr>
        <w:t>?</w:t>
      </w:r>
    </w:p>
    <w:p w14:paraId="21ABA317"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 xml:space="preserve">What is the difference between </w:t>
      </w:r>
      <w:proofErr w:type="spellStart"/>
      <w:r w:rsidRPr="00D81FAE">
        <w:rPr>
          <w:rFonts w:ascii="Verdana" w:eastAsia="Times New Roman" w:hAnsi="Verdana" w:cs="Times New Roman"/>
          <w:color w:val="000000"/>
        </w:rPr>
        <w:t>findelement</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findElements</w:t>
      </w:r>
      <w:proofErr w:type="spellEnd"/>
      <w:r w:rsidRPr="00D81FAE">
        <w:rPr>
          <w:rFonts w:ascii="Verdana" w:eastAsia="Times New Roman" w:hAnsi="Verdana" w:cs="Times New Roman"/>
          <w:color w:val="000000"/>
        </w:rPr>
        <w:t>?</w:t>
      </w:r>
    </w:p>
    <w:p w14:paraId="509C809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waits in selenium? Difference between implicit wait and explicit wait?</w:t>
      </w:r>
    </w:p>
    <w:p w14:paraId="1EFD4B5D"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importance of / and // in </w:t>
      </w:r>
      <w:proofErr w:type="spellStart"/>
      <w:r w:rsidRPr="00D81FAE">
        <w:rPr>
          <w:rFonts w:ascii="Verdana" w:eastAsia="Times New Roman" w:hAnsi="Verdana" w:cs="Times New Roman"/>
          <w:color w:val="000000"/>
        </w:rPr>
        <w:t>xpath</w:t>
      </w:r>
      <w:proofErr w:type="spellEnd"/>
      <w:r w:rsidRPr="00D81FAE">
        <w:rPr>
          <w:rFonts w:ascii="Verdana" w:eastAsia="Times New Roman" w:hAnsi="Verdana" w:cs="Times New Roman"/>
          <w:color w:val="000000"/>
        </w:rPr>
        <w:t>?</w:t>
      </w:r>
    </w:p>
    <w:p w14:paraId="7640FEF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the importance of *, $ and ^ in </w:t>
      </w:r>
      <w:proofErr w:type="spellStart"/>
      <w:r w:rsidRPr="00D81FAE">
        <w:rPr>
          <w:rFonts w:ascii="Verdana" w:eastAsia="Times New Roman" w:hAnsi="Verdana" w:cs="Times New Roman"/>
          <w:color w:val="000000"/>
        </w:rPr>
        <w:t>Css</w:t>
      </w:r>
      <w:proofErr w:type="spellEnd"/>
      <w:r w:rsidRPr="00D81FAE">
        <w:rPr>
          <w:rFonts w:ascii="Verdana" w:eastAsia="Times New Roman" w:hAnsi="Verdana" w:cs="Times New Roman"/>
          <w:color w:val="000000"/>
        </w:rPr>
        <w:t xml:space="preserve"> selector?</w:t>
      </w:r>
    </w:p>
    <w:p w14:paraId="3681E47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are the challenges you faced in automation? What </w:t>
      </w:r>
      <w:proofErr w:type="gramStart"/>
      <w:r w:rsidRPr="00D81FAE">
        <w:rPr>
          <w:rFonts w:ascii="Verdana" w:eastAsia="Times New Roman" w:hAnsi="Verdana" w:cs="Times New Roman"/>
          <w:color w:val="000000"/>
        </w:rPr>
        <w:t>are</w:t>
      </w:r>
      <w:proofErr w:type="gramEnd"/>
      <w:r w:rsidRPr="00D81FAE">
        <w:rPr>
          <w:rFonts w:ascii="Verdana" w:eastAsia="Times New Roman" w:hAnsi="Verdana" w:cs="Times New Roman"/>
          <w:color w:val="000000"/>
        </w:rPr>
        <w:t xml:space="preserve"> the limitation of Selenium? What are the challenges you faced while working with IE browser?</w:t>
      </w:r>
    </w:p>
    <w:p w14:paraId="302716A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Explain Page factory model.</w:t>
      </w:r>
    </w:p>
    <w:p w14:paraId="669DDC70" w14:textId="77777777" w:rsidR="00D81FAE" w:rsidRPr="00D81FAE" w:rsidRDefault="00D81FAE" w:rsidP="00D81FAE">
      <w:pPr>
        <w:shd w:val="clear" w:color="auto" w:fill="FFFFFF"/>
        <w:spacing w:after="330" w:line="450" w:lineRule="atLeast"/>
        <w:ind w:left="360" w:hanging="360"/>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100.How to read data from excel? Difference between </w:t>
      </w:r>
      <w:proofErr w:type="spellStart"/>
      <w:r w:rsidRPr="00D81FAE">
        <w:rPr>
          <w:rFonts w:ascii="Verdana" w:eastAsia="Times New Roman" w:hAnsi="Verdana" w:cs="Times New Roman"/>
          <w:color w:val="000000"/>
        </w:rPr>
        <w:t>HSSFWorkbook</w:t>
      </w:r>
      <w:proofErr w:type="spell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XSSFWorkbook</w:t>
      </w:r>
      <w:proofErr w:type="spellEnd"/>
      <w:r w:rsidRPr="00D81FAE">
        <w:rPr>
          <w:rFonts w:ascii="Verdana" w:eastAsia="Times New Roman" w:hAnsi="Verdana" w:cs="Times New Roman"/>
          <w:color w:val="000000"/>
        </w:rPr>
        <w:t>?</w:t>
      </w:r>
    </w:p>
    <w:p w14:paraId="511E9C9D" w14:textId="77777777" w:rsidR="00D81FAE" w:rsidRPr="00D81FAE" w:rsidRDefault="00D81FAE" w:rsidP="00D81FAE">
      <w:pPr>
        <w:shd w:val="clear" w:color="auto" w:fill="FFFFFF"/>
        <w:spacing w:after="330" w:line="450" w:lineRule="atLeast"/>
        <w:ind w:left="360" w:firstLine="30"/>
        <w:rPr>
          <w:rFonts w:ascii="Verdana" w:eastAsia="Times New Roman" w:hAnsi="Verdana" w:cs="Times New Roman"/>
          <w:color w:val="000000"/>
          <w:sz w:val="26"/>
          <w:szCs w:val="26"/>
        </w:rPr>
      </w:pPr>
      <w:r w:rsidRPr="00D81FAE">
        <w:rPr>
          <w:rFonts w:ascii="Verdana" w:eastAsia="Times New Roman" w:hAnsi="Verdana" w:cs="Times New Roman"/>
          <w:color w:val="000000"/>
        </w:rPr>
        <w:t>101.How to read data from dynamic web table? How to fetch data from last raw of dynamic web table?</w:t>
      </w:r>
    </w:p>
    <w:p w14:paraId="1E6B0A67" w14:textId="77777777" w:rsidR="00D81FAE" w:rsidRPr="00D81FAE" w:rsidRDefault="00D81FAE" w:rsidP="00D81FAE">
      <w:pPr>
        <w:shd w:val="clear" w:color="auto" w:fill="FFFFFF"/>
        <w:spacing w:after="330" w:line="450" w:lineRule="atLeast"/>
        <w:ind w:left="390" w:hanging="390"/>
        <w:rPr>
          <w:rFonts w:ascii="Verdana" w:eastAsia="Times New Roman" w:hAnsi="Verdana" w:cs="Times New Roman"/>
          <w:color w:val="000000"/>
          <w:sz w:val="26"/>
          <w:szCs w:val="26"/>
        </w:rPr>
      </w:pPr>
      <w:r w:rsidRPr="00D81FAE">
        <w:rPr>
          <w:rFonts w:ascii="Verdana" w:eastAsia="Times New Roman" w:hAnsi="Verdana" w:cs="Times New Roman"/>
          <w:color w:val="000000"/>
        </w:rPr>
        <w:t>102.How to handle multiple windows in Selenium? How to open a new window? How do you switch from one window to another window?</w:t>
      </w:r>
    </w:p>
    <w:p w14:paraId="0B7AE351"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103.How do you handle Alert? Can you write a method to check if alert exists?</w:t>
      </w:r>
    </w:p>
    <w:p w14:paraId="046F625C"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104.How do you handle frames in Selenium?</w:t>
      </w:r>
    </w:p>
    <w:p w14:paraId="401D2549"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105.Can you write </w:t>
      </w:r>
      <w:proofErr w:type="spellStart"/>
      <w:r w:rsidRPr="00D81FAE">
        <w:rPr>
          <w:rFonts w:ascii="Verdana" w:eastAsia="Times New Roman" w:hAnsi="Verdana" w:cs="Times New Roman"/>
          <w:color w:val="000000"/>
        </w:rPr>
        <w:t>isElementPresent</w:t>
      </w:r>
      <w:proofErr w:type="spellEnd"/>
      <w:r w:rsidRPr="00D81FAE">
        <w:rPr>
          <w:rFonts w:ascii="Verdana" w:eastAsia="Times New Roman" w:hAnsi="Verdana" w:cs="Times New Roman"/>
          <w:color w:val="000000"/>
        </w:rPr>
        <w:t xml:space="preserve"> method?</w:t>
      </w:r>
    </w:p>
    <w:p w14:paraId="392C2E6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106.What are the various example of locator strategies in Selenium?</w:t>
      </w:r>
    </w:p>
    <w:p w14:paraId="6EFCC07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107.What is the difference between </w:t>
      </w:r>
      <w:proofErr w:type="spellStart"/>
      <w:r w:rsidRPr="00D81FAE">
        <w:rPr>
          <w:rFonts w:ascii="Verdana" w:eastAsia="Times New Roman" w:hAnsi="Verdana" w:cs="Times New Roman"/>
          <w:color w:val="000000"/>
        </w:rPr>
        <w:t>Xpath</w:t>
      </w:r>
      <w:proofErr w:type="spellEnd"/>
      <w:r w:rsidRPr="00D81FAE">
        <w:rPr>
          <w:rFonts w:ascii="Verdana" w:eastAsia="Times New Roman" w:hAnsi="Verdana" w:cs="Times New Roman"/>
          <w:color w:val="000000"/>
        </w:rPr>
        <w:t xml:space="preserve"> and CSS locators?</w:t>
      </w:r>
    </w:p>
    <w:p w14:paraId="7170850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108.How to select values from dropdown?</w:t>
      </w:r>
    </w:p>
    <w:p w14:paraId="04AC115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109.What is the difference between Action and Actions?</w:t>
      </w:r>
    </w:p>
    <w:p w14:paraId="58213E0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110.How to do double click, right click, drag and drop?</w:t>
      </w:r>
    </w:p>
    <w:p w14:paraId="0E56223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111.What is robot class? Where do you use in Selenium?</w:t>
      </w:r>
    </w:p>
    <w:p w14:paraId="196C236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112.What is the difference between quit and close?</w:t>
      </w:r>
    </w:p>
    <w:p w14:paraId="6496E47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113.Can you explain about some common exceptions in Selenium?</w:t>
      </w:r>
    </w:p>
    <w:p w14:paraId="0BC745A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114.What is </w:t>
      </w:r>
      <w:proofErr w:type="spellStart"/>
      <w:r w:rsidRPr="00D81FAE">
        <w:rPr>
          <w:rFonts w:ascii="Verdana" w:eastAsia="Times New Roman" w:hAnsi="Verdana" w:cs="Times New Roman"/>
          <w:color w:val="000000"/>
        </w:rPr>
        <w:t>JavaScriptExecutor</w:t>
      </w:r>
      <w:proofErr w:type="spellEnd"/>
      <w:r w:rsidRPr="00D81FAE">
        <w:rPr>
          <w:rFonts w:ascii="Verdana" w:eastAsia="Times New Roman" w:hAnsi="Verdana" w:cs="Times New Roman"/>
          <w:color w:val="000000"/>
        </w:rPr>
        <w:t xml:space="preserve"> in Selenium?</w:t>
      </w:r>
    </w:p>
    <w:p w14:paraId="76C7054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115.How do you do parallel execution? What is </w:t>
      </w:r>
      <w:proofErr w:type="spellStart"/>
      <w:r w:rsidRPr="00D81FAE">
        <w:rPr>
          <w:rFonts w:ascii="Verdana" w:eastAsia="Times New Roman" w:hAnsi="Verdana" w:cs="Times New Roman"/>
          <w:color w:val="000000"/>
        </w:rPr>
        <w:t>threadlocal</w:t>
      </w:r>
      <w:proofErr w:type="spellEnd"/>
      <w:r w:rsidRPr="00D81FAE">
        <w:rPr>
          <w:rFonts w:ascii="Verdana" w:eastAsia="Times New Roman" w:hAnsi="Verdana" w:cs="Times New Roman"/>
          <w:color w:val="000000"/>
        </w:rPr>
        <w:t>?</w:t>
      </w:r>
    </w:p>
    <w:p w14:paraId="4C2191A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116.What are the various ways of click and </w:t>
      </w:r>
      <w:proofErr w:type="spellStart"/>
      <w:r w:rsidRPr="00D81FAE">
        <w:rPr>
          <w:rFonts w:ascii="Verdana" w:eastAsia="Times New Roman" w:hAnsi="Verdana" w:cs="Times New Roman"/>
          <w:color w:val="000000"/>
        </w:rPr>
        <w:t>sendkeys</w:t>
      </w:r>
      <w:proofErr w:type="spellEnd"/>
      <w:r w:rsidRPr="00D81FAE">
        <w:rPr>
          <w:rFonts w:ascii="Verdana" w:eastAsia="Times New Roman" w:hAnsi="Verdana" w:cs="Times New Roman"/>
          <w:color w:val="000000"/>
        </w:rPr>
        <w:t xml:space="preserve"> in Selenium?</w:t>
      </w:r>
    </w:p>
    <w:p w14:paraId="3EDDF4C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117.What is Selenium grid and what are its usages?</w:t>
      </w:r>
    </w:p>
    <w:p w14:paraId="640393A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118.What are the difference in Selenium WebDriver 2 and WebDriver 3?</w:t>
      </w:r>
    </w:p>
    <w:p w14:paraId="78459F4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119.How can you find if an element is displayed?</w:t>
      </w:r>
    </w:p>
    <w:p w14:paraId="21FC468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120.How can you find if an element is selected?</w:t>
      </w:r>
    </w:p>
    <w:p w14:paraId="662B6E7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121.How can you find if an element is enabled?</w:t>
      </w:r>
    </w:p>
    <w:p w14:paraId="2B39532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122.How to refresh a page? How to go forward and back?</w:t>
      </w:r>
    </w:p>
    <w:p w14:paraId="5138A2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123.How to fetch title of a page?</w:t>
      </w:r>
    </w:p>
    <w:p w14:paraId="04C1578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124.What is the difference between </w:t>
      </w:r>
      <w:proofErr w:type="spellStart"/>
      <w:proofErr w:type="gramStart"/>
      <w:r w:rsidRPr="00D81FAE">
        <w:rPr>
          <w:rFonts w:ascii="Verdana" w:eastAsia="Times New Roman" w:hAnsi="Verdana" w:cs="Times New Roman"/>
          <w:color w:val="000000"/>
        </w:rPr>
        <w:t>getText</w:t>
      </w:r>
      <w:proofErr w:type="spellEnd"/>
      <w:r w:rsidRPr="00D81FAE">
        <w:rPr>
          <w:rFonts w:ascii="Verdana" w:eastAsia="Times New Roman" w:hAnsi="Verdana" w:cs="Times New Roman"/>
          <w:color w:val="000000"/>
        </w:rPr>
        <w:t>(</w:t>
      </w:r>
      <w:proofErr w:type="gram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getAttribute</w:t>
      </w:r>
      <w:proofErr w:type="spellEnd"/>
      <w:r w:rsidRPr="00D81FAE">
        <w:rPr>
          <w:rFonts w:ascii="Verdana" w:eastAsia="Times New Roman" w:hAnsi="Verdana" w:cs="Times New Roman"/>
          <w:color w:val="000000"/>
        </w:rPr>
        <w:t>() methods?</w:t>
      </w:r>
    </w:p>
    <w:p w14:paraId="0847175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125.What are the different types of frameworks?</w:t>
      </w:r>
    </w:p>
    <w:p w14:paraId="2A56CA1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125.What is BDD framework? Have you ever worked in any BDD framework?</w:t>
      </w:r>
    </w:p>
    <w:p w14:paraId="5E9355E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126.How can we get the font size, font </w:t>
      </w:r>
      <w:proofErr w:type="spellStart"/>
      <w:r w:rsidRPr="00D81FAE">
        <w:rPr>
          <w:rFonts w:ascii="Verdana" w:eastAsia="Times New Roman" w:hAnsi="Verdana" w:cs="Times New Roman"/>
          <w:color w:val="000000"/>
        </w:rPr>
        <w:t>colour</w:t>
      </w:r>
      <w:proofErr w:type="spellEnd"/>
      <w:r w:rsidRPr="00D81FAE">
        <w:rPr>
          <w:rFonts w:ascii="Verdana" w:eastAsia="Times New Roman" w:hAnsi="Verdana" w:cs="Times New Roman"/>
          <w:color w:val="000000"/>
        </w:rPr>
        <w:t>, font text used for the particular</w:t>
      </w:r>
    </w:p>
    <w:p w14:paraId="55545E2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text on the web page?</w:t>
      </w:r>
    </w:p>
    <w:p w14:paraId="20ADF8E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127.What is the difference between </w:t>
      </w:r>
      <w:proofErr w:type="spellStart"/>
      <w:proofErr w:type="gramStart"/>
      <w:r w:rsidRPr="00D81FAE">
        <w:rPr>
          <w:rFonts w:ascii="Verdana" w:eastAsia="Times New Roman" w:hAnsi="Verdana" w:cs="Times New Roman"/>
          <w:color w:val="000000"/>
        </w:rPr>
        <w:t>driver.get</w:t>
      </w:r>
      <w:proofErr w:type="spellEnd"/>
      <w:r w:rsidRPr="00D81FAE">
        <w:rPr>
          <w:rFonts w:ascii="Verdana" w:eastAsia="Times New Roman" w:hAnsi="Verdana" w:cs="Times New Roman"/>
          <w:color w:val="000000"/>
        </w:rPr>
        <w:t>(</w:t>
      </w:r>
      <w:proofErr w:type="gram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driver.navigate</w:t>
      </w:r>
      <w:proofErr w:type="spellEnd"/>
      <w:r w:rsidRPr="00D81FAE">
        <w:rPr>
          <w:rFonts w:ascii="Verdana" w:eastAsia="Times New Roman" w:hAnsi="Verdana" w:cs="Times New Roman"/>
          <w:color w:val="000000"/>
        </w:rPr>
        <w:t>().to()?</w:t>
      </w:r>
    </w:p>
    <w:p w14:paraId="4D33A3B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128.What are desired capabilities? How to define desired capabilities for Chrome</w:t>
      </w:r>
    </w:p>
    <w:p w14:paraId="511C9AD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Firefox and IE?</w:t>
      </w:r>
    </w:p>
    <w:p w14:paraId="516D118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129.What are before and after annotations in TESTNG? Explain their sequence.</w:t>
      </w:r>
    </w:p>
    <w:p w14:paraId="6045752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130.What are include and </w:t>
      </w:r>
      <w:proofErr w:type="spellStart"/>
      <w:r w:rsidRPr="00D81FAE">
        <w:rPr>
          <w:rFonts w:ascii="Verdana" w:eastAsia="Times New Roman" w:hAnsi="Verdana" w:cs="Times New Roman"/>
          <w:color w:val="000000"/>
        </w:rPr>
        <w:t>exlude</w:t>
      </w:r>
      <w:proofErr w:type="spellEnd"/>
      <w:r w:rsidRPr="00D81FAE">
        <w:rPr>
          <w:rFonts w:ascii="Verdana" w:eastAsia="Times New Roman" w:hAnsi="Verdana" w:cs="Times New Roman"/>
          <w:color w:val="000000"/>
        </w:rPr>
        <w:t xml:space="preserve"> tag in </w:t>
      </w:r>
      <w:proofErr w:type="gramStart"/>
      <w:r w:rsidRPr="00D81FAE">
        <w:rPr>
          <w:rFonts w:ascii="Verdana" w:eastAsia="Times New Roman" w:hAnsi="Verdana" w:cs="Times New Roman"/>
          <w:color w:val="000000"/>
        </w:rPr>
        <w:t>testng.xml ?</w:t>
      </w:r>
      <w:proofErr w:type="gramEnd"/>
    </w:p>
    <w:p w14:paraId="63AD2E1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140.How to define priorities of test methods in TESTNG?</w:t>
      </w:r>
    </w:p>
    <w:p w14:paraId="05CE140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141.What will happen if there are 3 @</w:t>
      </w:r>
      <w:proofErr w:type="spellStart"/>
      <w:r w:rsidRPr="00D81FAE">
        <w:rPr>
          <w:rFonts w:ascii="Verdana" w:eastAsia="Times New Roman" w:hAnsi="Verdana" w:cs="Times New Roman"/>
          <w:color w:val="000000"/>
        </w:rPr>
        <w:t>BeforeClass</w:t>
      </w:r>
      <w:proofErr w:type="spellEnd"/>
      <w:r w:rsidRPr="00D81FAE">
        <w:rPr>
          <w:rFonts w:ascii="Verdana" w:eastAsia="Times New Roman" w:hAnsi="Verdana" w:cs="Times New Roman"/>
          <w:color w:val="000000"/>
        </w:rPr>
        <w:t xml:space="preserve"> methods in a class?</w:t>
      </w:r>
    </w:p>
    <w:p w14:paraId="4DE32B0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142.What are listeners in TESTNG? Give example of some </w:t>
      </w:r>
      <w:proofErr w:type="spellStart"/>
      <w:r w:rsidRPr="00D81FAE">
        <w:rPr>
          <w:rFonts w:ascii="Verdana" w:eastAsia="Times New Roman" w:hAnsi="Verdana" w:cs="Times New Roman"/>
          <w:color w:val="000000"/>
        </w:rPr>
        <w:t>listners</w:t>
      </w:r>
      <w:proofErr w:type="spellEnd"/>
      <w:r w:rsidRPr="00D81FAE">
        <w:rPr>
          <w:rFonts w:ascii="Verdana" w:eastAsia="Times New Roman" w:hAnsi="Verdana" w:cs="Times New Roman"/>
          <w:color w:val="000000"/>
        </w:rPr>
        <w:t>?</w:t>
      </w:r>
    </w:p>
    <w:p w14:paraId="1EF7A21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144.How to re-run failed test cases in TESTNG?</w:t>
      </w:r>
    </w:p>
    <w:p w14:paraId="1D12E6D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145.What is the difference between soft assert and assert in TestNG?</w:t>
      </w:r>
    </w:p>
    <w:p w14:paraId="792E715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146.How to pass parameters from testing.xml?</w:t>
      </w:r>
    </w:p>
    <w:p w14:paraId="05BEE90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147.How to read data from external files using data provider?</w:t>
      </w:r>
    </w:p>
    <w:p w14:paraId="07FE83E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148.What is the return type of data provider?</w:t>
      </w:r>
    </w:p>
    <w:p w14:paraId="4A168D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149.How to maximize browser in selenium?</w:t>
      </w:r>
    </w:p>
    <w:p w14:paraId="5E33F9C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150.How to delete cookies in Selenium?</w:t>
      </w:r>
    </w:p>
    <w:p w14:paraId="0B01303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151.How to wait for page load in Selenium?</w:t>
      </w:r>
    </w:p>
    <w:p w14:paraId="47A466C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153.What are different assertions in TestNG?</w:t>
      </w:r>
    </w:p>
    <w:p w14:paraId="0908D41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154.How to mouse hover on an element?</w:t>
      </w:r>
    </w:p>
    <w:p w14:paraId="32BD355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155.What is Cucumber BDD?</w:t>
      </w:r>
    </w:p>
    <w:p w14:paraId="1FB54E2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157.Explain Cucumber workflow?</w:t>
      </w:r>
    </w:p>
    <w:p w14:paraId="0983594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158.Can we extend Cucumber hooks classes?</w:t>
      </w:r>
    </w:p>
    <w:p w14:paraId="0F04B3F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159.Can we extend Cucumber step definition classes?</w:t>
      </w:r>
    </w:p>
    <w:p w14:paraId="4279B76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160.What are Cucumber hooks?</w:t>
      </w:r>
    </w:p>
    <w:p w14:paraId="527E5AC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161.What are feature files in Cucumber?</w:t>
      </w:r>
    </w:p>
    <w:p w14:paraId="546DC5D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162.What are step definitions in Cucumber?</w:t>
      </w:r>
    </w:p>
    <w:p w14:paraId="124B5D0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163.How to create runner in Cucumber?</w:t>
      </w:r>
    </w:p>
    <w:p w14:paraId="703D083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164.What are tags in Cucumber?</w:t>
      </w:r>
    </w:p>
    <w:p w14:paraId="70723AE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165.Explain options in Cucumber runner?</w:t>
      </w:r>
    </w:p>
    <w:p w14:paraId="694A2D2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166.What are tagged hooks in cucumber?</w:t>
      </w:r>
    </w:p>
    <w:p w14:paraId="5DB2C91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167.What is the priority of before and after hooks in Cucumber?</w:t>
      </w:r>
    </w:p>
    <w:p w14:paraId="2ED88F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168.What is background in cucumber?</w:t>
      </w:r>
    </w:p>
    <w:p w14:paraId="44FAABA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167.What is data table in cucumber?</w:t>
      </w:r>
    </w:p>
    <w:p w14:paraId="5F98503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168.How to read data from data table?</w:t>
      </w:r>
    </w:p>
    <w:p w14:paraId="7149C49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169.What is the difference between scenario and scenario outlines?</w:t>
      </w:r>
    </w:p>
    <w:p w14:paraId="3608A03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170.What is example in cucumber?</w:t>
      </w:r>
    </w:p>
    <w:p w14:paraId="03F633A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171.Explain different components of feature file?</w:t>
      </w:r>
    </w:p>
    <w:p w14:paraId="172905F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172.How to initialize Chrome, </w:t>
      </w:r>
      <w:proofErr w:type="spellStart"/>
      <w:r w:rsidRPr="00D81FAE">
        <w:rPr>
          <w:rFonts w:ascii="Verdana" w:eastAsia="Times New Roman" w:hAnsi="Verdana" w:cs="Times New Roman"/>
          <w:color w:val="000000"/>
        </w:rPr>
        <w:t>firefox</w:t>
      </w:r>
      <w:proofErr w:type="spellEnd"/>
      <w:r w:rsidRPr="00D81FAE">
        <w:rPr>
          <w:rFonts w:ascii="Verdana" w:eastAsia="Times New Roman" w:hAnsi="Verdana" w:cs="Times New Roman"/>
          <w:color w:val="000000"/>
        </w:rPr>
        <w:t xml:space="preserve"> and IE driver in Selenium?</w:t>
      </w:r>
    </w:p>
    <w:p w14:paraId="1BD746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173.What are the different languages supported by </w:t>
      </w:r>
      <w:proofErr w:type="spellStart"/>
      <w:r w:rsidRPr="00D81FAE">
        <w:rPr>
          <w:rFonts w:ascii="Verdana" w:eastAsia="Times New Roman" w:hAnsi="Verdana" w:cs="Times New Roman"/>
          <w:color w:val="000000"/>
        </w:rPr>
        <w:t>Webdriver</w:t>
      </w:r>
      <w:proofErr w:type="spellEnd"/>
      <w:r w:rsidRPr="00D81FAE">
        <w:rPr>
          <w:rFonts w:ascii="Verdana" w:eastAsia="Times New Roman" w:hAnsi="Verdana" w:cs="Times New Roman"/>
          <w:color w:val="000000"/>
        </w:rPr>
        <w:t>?</w:t>
      </w:r>
    </w:p>
    <w:p w14:paraId="2CB3A2B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174.What is </w:t>
      </w:r>
      <w:proofErr w:type="spellStart"/>
      <w:r w:rsidRPr="00D81FAE">
        <w:rPr>
          <w:rFonts w:ascii="Verdana" w:eastAsia="Times New Roman" w:hAnsi="Verdana" w:cs="Times New Roman"/>
          <w:color w:val="000000"/>
        </w:rPr>
        <w:t>geckodriver</w:t>
      </w:r>
      <w:proofErr w:type="spellEnd"/>
      <w:r w:rsidRPr="00D81FAE">
        <w:rPr>
          <w:rFonts w:ascii="Verdana" w:eastAsia="Times New Roman" w:hAnsi="Verdana" w:cs="Times New Roman"/>
          <w:color w:val="000000"/>
        </w:rPr>
        <w:t>?</w:t>
      </w:r>
    </w:p>
    <w:p w14:paraId="02756DF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175.How to read values of all dropdown values?</w:t>
      </w:r>
    </w:p>
    <w:p w14:paraId="6E096F4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176.How to capture screenshots in </w:t>
      </w:r>
      <w:proofErr w:type="spellStart"/>
      <w:r w:rsidRPr="00D81FAE">
        <w:rPr>
          <w:rFonts w:ascii="Verdana" w:eastAsia="Times New Roman" w:hAnsi="Verdana" w:cs="Times New Roman"/>
          <w:color w:val="000000"/>
        </w:rPr>
        <w:t>webdriver</w:t>
      </w:r>
      <w:proofErr w:type="spellEnd"/>
      <w:r w:rsidRPr="00D81FAE">
        <w:rPr>
          <w:rFonts w:ascii="Verdana" w:eastAsia="Times New Roman" w:hAnsi="Verdana" w:cs="Times New Roman"/>
          <w:color w:val="000000"/>
        </w:rPr>
        <w:t>?</w:t>
      </w:r>
    </w:p>
    <w:p w14:paraId="7AFE037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177.What is the difference between </w:t>
      </w:r>
      <w:proofErr w:type="spellStart"/>
      <w:proofErr w:type="gramStart"/>
      <w:r w:rsidRPr="00D81FAE">
        <w:rPr>
          <w:rFonts w:ascii="Verdana" w:eastAsia="Times New Roman" w:hAnsi="Verdana" w:cs="Times New Roman"/>
          <w:color w:val="000000"/>
        </w:rPr>
        <w:t>OnTestStart</w:t>
      </w:r>
      <w:proofErr w:type="spellEnd"/>
      <w:r w:rsidRPr="00D81FAE">
        <w:rPr>
          <w:rFonts w:ascii="Verdana" w:eastAsia="Times New Roman" w:hAnsi="Verdana" w:cs="Times New Roman"/>
          <w:color w:val="000000"/>
        </w:rPr>
        <w:t>(</w:t>
      </w:r>
      <w:proofErr w:type="gramEnd"/>
      <w:r w:rsidRPr="00D81FAE">
        <w:rPr>
          <w:rFonts w:ascii="Verdana" w:eastAsia="Times New Roman" w:hAnsi="Verdana" w:cs="Times New Roman"/>
          <w:color w:val="000000"/>
        </w:rPr>
        <w:t xml:space="preserve">) and </w:t>
      </w:r>
      <w:proofErr w:type="spellStart"/>
      <w:r w:rsidRPr="00D81FAE">
        <w:rPr>
          <w:rFonts w:ascii="Verdana" w:eastAsia="Times New Roman" w:hAnsi="Verdana" w:cs="Times New Roman"/>
          <w:color w:val="000000"/>
        </w:rPr>
        <w:t>OnStart</w:t>
      </w:r>
      <w:proofErr w:type="spellEnd"/>
      <w:r w:rsidRPr="00D81FAE">
        <w:rPr>
          <w:rFonts w:ascii="Verdana" w:eastAsia="Times New Roman" w:hAnsi="Verdana" w:cs="Times New Roman"/>
          <w:color w:val="000000"/>
        </w:rPr>
        <w:t>() methods in</w:t>
      </w:r>
    </w:p>
    <w:p w14:paraId="7DD8619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Verdana" w:eastAsia="Times New Roman" w:hAnsi="Verdana" w:cs="Times New Roman"/>
          <w:color w:val="000000"/>
        </w:rPr>
        <w:t>ItestListener</w:t>
      </w:r>
      <w:proofErr w:type="spellEnd"/>
      <w:r w:rsidRPr="00D81FAE">
        <w:rPr>
          <w:rFonts w:ascii="Verdana" w:eastAsia="Times New Roman" w:hAnsi="Verdana" w:cs="Times New Roman"/>
          <w:color w:val="000000"/>
        </w:rPr>
        <w:t>?</w:t>
      </w:r>
    </w:p>
    <w:p w14:paraId="7125E5C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178.How to click using </w:t>
      </w:r>
      <w:proofErr w:type="spellStart"/>
      <w:r w:rsidRPr="00D81FAE">
        <w:rPr>
          <w:rFonts w:ascii="Verdana" w:eastAsia="Times New Roman" w:hAnsi="Verdana" w:cs="Times New Roman"/>
          <w:color w:val="000000"/>
        </w:rPr>
        <w:t>JavaScriptExecutor</w:t>
      </w:r>
      <w:proofErr w:type="spellEnd"/>
      <w:r w:rsidRPr="00D81FAE">
        <w:rPr>
          <w:rFonts w:ascii="Verdana" w:eastAsia="Times New Roman" w:hAnsi="Verdana" w:cs="Times New Roman"/>
          <w:color w:val="000000"/>
        </w:rPr>
        <w:t>?</w:t>
      </w:r>
    </w:p>
    <w:p w14:paraId="55EDEFF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179.What is </w:t>
      </w:r>
      <w:proofErr w:type="spellStart"/>
      <w:r w:rsidRPr="00D81FAE">
        <w:rPr>
          <w:rFonts w:ascii="Verdana" w:eastAsia="Times New Roman" w:hAnsi="Verdana" w:cs="Times New Roman"/>
          <w:color w:val="000000"/>
        </w:rPr>
        <w:t>threadcount</w:t>
      </w:r>
      <w:proofErr w:type="spellEnd"/>
      <w:r w:rsidRPr="00D81FAE">
        <w:rPr>
          <w:rFonts w:ascii="Verdana" w:eastAsia="Times New Roman" w:hAnsi="Verdana" w:cs="Times New Roman"/>
          <w:color w:val="000000"/>
        </w:rPr>
        <w:t xml:space="preserve"> and invocation count in TestNG?</w:t>
      </w:r>
    </w:p>
    <w:p w14:paraId="241BD8B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180.What are the different browsers supporter by Selenium?</w:t>
      </w:r>
    </w:p>
    <w:p w14:paraId="5B565D6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181.How can we specify dependency of one Test case to another in TestNG?</w:t>
      </w:r>
    </w:p>
    <w:p w14:paraId="1B49AEE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182.Explain what is POM.xml and dependencies.</w:t>
      </w:r>
    </w:p>
    <w:p w14:paraId="74C7AB2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183.How to trigger testing.xml using Maven?</w:t>
      </w:r>
    </w:p>
    <w:p w14:paraId="2AFD21A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184.What is thread life cycle in java?</w:t>
      </w:r>
    </w:p>
    <w:p w14:paraId="4C01BA1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185.What is the storage size of short, int, long, float, double.</w:t>
      </w:r>
    </w:p>
    <w:p w14:paraId="794D192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189.What is the default value of int, long, float, double, </w:t>
      </w:r>
      <w:proofErr w:type="spellStart"/>
      <w:r w:rsidRPr="00D81FAE">
        <w:rPr>
          <w:rFonts w:ascii="Verdana" w:eastAsia="Times New Roman" w:hAnsi="Verdana" w:cs="Times New Roman"/>
          <w:color w:val="000000"/>
        </w:rPr>
        <w:t>boolean</w:t>
      </w:r>
      <w:proofErr w:type="spellEnd"/>
      <w:r w:rsidRPr="00D81FAE">
        <w:rPr>
          <w:rFonts w:ascii="Verdana" w:eastAsia="Times New Roman" w:hAnsi="Verdana" w:cs="Times New Roman"/>
          <w:color w:val="000000"/>
        </w:rPr>
        <w:t>.</w:t>
      </w:r>
    </w:p>
    <w:p w14:paraId="1DCB300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190.Can we catch more than one exception in single catch block?</w:t>
      </w:r>
    </w:p>
    <w:p w14:paraId="16FF742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191.What are inner classes in java?</w:t>
      </w:r>
    </w:p>
    <w:p w14:paraId="6118120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192.What is the meaning of call by reference and call by value?</w:t>
      </w:r>
    </w:p>
    <w:p w14:paraId="737854C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193.What is type conversion or type promotion in Java?</w:t>
      </w:r>
    </w:p>
    <w:p w14:paraId="6A5A60D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194.What is the scope of instance variables?</w:t>
      </w:r>
    </w:p>
    <w:p w14:paraId="2842EC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195.What is the scope of static variables?</w:t>
      </w:r>
    </w:p>
    <w:p w14:paraId="2A6C72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196.Explain about static imports in Java?</w:t>
      </w:r>
    </w:p>
    <w:p w14:paraId="1D76B8B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197.Can you explain what about </w:t>
      </w:r>
      <w:proofErr w:type="spellStart"/>
      <w:r w:rsidRPr="00D81FAE">
        <w:rPr>
          <w:rFonts w:ascii="Verdana" w:eastAsia="Times New Roman" w:hAnsi="Verdana" w:cs="Times New Roman"/>
          <w:color w:val="000000"/>
        </w:rPr>
        <w:t>varargs</w:t>
      </w:r>
      <w:proofErr w:type="spellEnd"/>
      <w:r w:rsidRPr="00D81FAE">
        <w:rPr>
          <w:rFonts w:ascii="Verdana" w:eastAsia="Times New Roman" w:hAnsi="Verdana" w:cs="Times New Roman"/>
          <w:color w:val="000000"/>
        </w:rPr>
        <w:t xml:space="preserve">? For example, </w:t>
      </w:r>
      <w:proofErr w:type="gramStart"/>
      <w:r w:rsidRPr="00D81FAE">
        <w:rPr>
          <w:rFonts w:ascii="Verdana" w:eastAsia="Times New Roman" w:hAnsi="Verdana" w:cs="Times New Roman"/>
          <w:color w:val="000000"/>
        </w:rPr>
        <w:t>main(</w:t>
      </w:r>
      <w:proofErr w:type="gramEnd"/>
      <w:r w:rsidRPr="00D81FAE">
        <w:rPr>
          <w:rFonts w:ascii="Verdana" w:eastAsia="Times New Roman" w:hAnsi="Verdana" w:cs="Times New Roman"/>
          <w:color w:val="000000"/>
        </w:rPr>
        <w:t>String…</w:t>
      </w:r>
      <w:proofErr w:type="spellStart"/>
      <w:r w:rsidRPr="00D81FAE">
        <w:rPr>
          <w:rFonts w:ascii="Verdana" w:eastAsia="Times New Roman" w:hAnsi="Verdana" w:cs="Times New Roman"/>
          <w:color w:val="000000"/>
        </w:rPr>
        <w:t>args</w:t>
      </w:r>
      <w:proofErr w:type="spellEnd"/>
      <w:r w:rsidRPr="00D81FAE">
        <w:rPr>
          <w:rFonts w:ascii="Verdana" w:eastAsia="Times New Roman" w:hAnsi="Verdana" w:cs="Times New Roman"/>
          <w:color w:val="000000"/>
        </w:rPr>
        <w:t>)</w:t>
      </w:r>
    </w:p>
    <w:p w14:paraId="6E986A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198.Can a class be named as main? Can a main method be overloaded </w:t>
      </w:r>
      <w:proofErr w:type="gramStart"/>
      <w:r w:rsidRPr="00D81FAE">
        <w:rPr>
          <w:rFonts w:ascii="Verdana" w:eastAsia="Times New Roman" w:hAnsi="Verdana" w:cs="Times New Roman"/>
          <w:color w:val="000000"/>
        </w:rPr>
        <w:t>or</w:t>
      </w:r>
      <w:proofErr w:type="gramEnd"/>
    </w:p>
    <w:p w14:paraId="683D17B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Overridden?</w:t>
      </w:r>
    </w:p>
    <w:p w14:paraId="0AC395A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199.What is stack and heap memory? Where variables are created?</w:t>
      </w:r>
    </w:p>
    <w:p w14:paraId="0C502C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200.How do you run test cases on remote machine? How to create object of</w:t>
      </w:r>
    </w:p>
    <w:p w14:paraId="7ACD394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proofErr w:type="spellStart"/>
      <w:r w:rsidRPr="00D81FAE">
        <w:rPr>
          <w:rFonts w:ascii="Verdana" w:eastAsia="Times New Roman" w:hAnsi="Verdana" w:cs="Times New Roman"/>
          <w:color w:val="000000"/>
        </w:rPr>
        <w:t>RemoteWebDriver</w:t>
      </w:r>
      <w:proofErr w:type="spellEnd"/>
      <w:r w:rsidRPr="00D81FAE">
        <w:rPr>
          <w:rFonts w:ascii="Verdana" w:eastAsia="Times New Roman" w:hAnsi="Verdana" w:cs="Times New Roman"/>
          <w:color w:val="000000"/>
        </w:rPr>
        <w:t xml:space="preserve"> class?</w:t>
      </w:r>
    </w:p>
    <w:p w14:paraId="7D2C1C66" w14:textId="77777777" w:rsidR="007A0ABC" w:rsidRDefault="007A0ABC"/>
    <w:sectPr w:rsidR="007A0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26202" w14:textId="77777777" w:rsidR="0064245D" w:rsidRDefault="0064245D" w:rsidP="00BA4C58">
      <w:pPr>
        <w:spacing w:after="0" w:line="240" w:lineRule="auto"/>
      </w:pPr>
      <w:r>
        <w:separator/>
      </w:r>
    </w:p>
  </w:endnote>
  <w:endnote w:type="continuationSeparator" w:id="0">
    <w:p w14:paraId="05E894E3" w14:textId="77777777" w:rsidR="0064245D" w:rsidRDefault="0064245D" w:rsidP="00BA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FDB91" w14:textId="77777777" w:rsidR="0064245D" w:rsidRDefault="0064245D" w:rsidP="00BA4C58">
      <w:pPr>
        <w:spacing w:after="0" w:line="240" w:lineRule="auto"/>
      </w:pPr>
      <w:r>
        <w:separator/>
      </w:r>
    </w:p>
  </w:footnote>
  <w:footnote w:type="continuationSeparator" w:id="0">
    <w:p w14:paraId="3A15432D" w14:textId="77777777" w:rsidR="0064245D" w:rsidRDefault="0064245D" w:rsidP="00BA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932786"/>
    <w:multiLevelType w:val="multilevel"/>
    <w:tmpl w:val="05B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0E27FB0"/>
    <w:multiLevelType w:val="multilevel"/>
    <w:tmpl w:val="CF8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C7C35"/>
    <w:multiLevelType w:val="multilevel"/>
    <w:tmpl w:val="82C0773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48097F"/>
    <w:multiLevelType w:val="multilevel"/>
    <w:tmpl w:val="F3E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504017"/>
    <w:multiLevelType w:val="multilevel"/>
    <w:tmpl w:val="F17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97649B"/>
    <w:multiLevelType w:val="multilevel"/>
    <w:tmpl w:val="C1B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C05D1"/>
    <w:multiLevelType w:val="multilevel"/>
    <w:tmpl w:val="8FDA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90B0C"/>
    <w:multiLevelType w:val="multilevel"/>
    <w:tmpl w:val="F36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D302B8"/>
    <w:multiLevelType w:val="multilevel"/>
    <w:tmpl w:val="FE0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E123C"/>
    <w:multiLevelType w:val="multilevel"/>
    <w:tmpl w:val="70A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355BE"/>
    <w:multiLevelType w:val="multilevel"/>
    <w:tmpl w:val="58C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A3D97"/>
    <w:multiLevelType w:val="multilevel"/>
    <w:tmpl w:val="0BD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1A1F8F"/>
    <w:multiLevelType w:val="multilevel"/>
    <w:tmpl w:val="CDDE3B3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1B7CB9"/>
    <w:multiLevelType w:val="multilevel"/>
    <w:tmpl w:val="507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C842ED"/>
    <w:multiLevelType w:val="multilevel"/>
    <w:tmpl w:val="5B227C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5E415F"/>
    <w:multiLevelType w:val="multilevel"/>
    <w:tmpl w:val="588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0066FB"/>
    <w:multiLevelType w:val="multilevel"/>
    <w:tmpl w:val="F89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8D27DB"/>
    <w:multiLevelType w:val="multilevel"/>
    <w:tmpl w:val="62E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D31B3B"/>
    <w:multiLevelType w:val="multilevel"/>
    <w:tmpl w:val="9DC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D2686"/>
    <w:multiLevelType w:val="multilevel"/>
    <w:tmpl w:val="525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DA6EED"/>
    <w:multiLevelType w:val="multilevel"/>
    <w:tmpl w:val="A79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EB5F0A"/>
    <w:multiLevelType w:val="multilevel"/>
    <w:tmpl w:val="B7F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97E04"/>
    <w:multiLevelType w:val="multilevel"/>
    <w:tmpl w:val="4B4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F17384"/>
    <w:multiLevelType w:val="multilevel"/>
    <w:tmpl w:val="E00238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3A6D01"/>
    <w:multiLevelType w:val="multilevel"/>
    <w:tmpl w:val="2C5883B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A829C0"/>
    <w:multiLevelType w:val="multilevel"/>
    <w:tmpl w:val="D9F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457452"/>
    <w:multiLevelType w:val="multilevel"/>
    <w:tmpl w:val="A3E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BA7EEB"/>
    <w:multiLevelType w:val="multilevel"/>
    <w:tmpl w:val="A6B0616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D1393E"/>
    <w:multiLevelType w:val="multilevel"/>
    <w:tmpl w:val="78C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444A7F"/>
    <w:multiLevelType w:val="multilevel"/>
    <w:tmpl w:val="5958E41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E03C40"/>
    <w:multiLevelType w:val="multilevel"/>
    <w:tmpl w:val="649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245804"/>
    <w:multiLevelType w:val="multilevel"/>
    <w:tmpl w:val="A48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9F3599"/>
    <w:multiLevelType w:val="multilevel"/>
    <w:tmpl w:val="CD84EDC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476924"/>
    <w:multiLevelType w:val="multilevel"/>
    <w:tmpl w:val="AA1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A0E72"/>
    <w:multiLevelType w:val="multilevel"/>
    <w:tmpl w:val="C9765A5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ED7FFB"/>
    <w:multiLevelType w:val="multilevel"/>
    <w:tmpl w:val="077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3F4A28"/>
    <w:multiLevelType w:val="multilevel"/>
    <w:tmpl w:val="37D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AD2B40"/>
    <w:multiLevelType w:val="multilevel"/>
    <w:tmpl w:val="CA8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048AC"/>
    <w:multiLevelType w:val="multilevel"/>
    <w:tmpl w:val="74D44EF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C0504F"/>
    <w:multiLevelType w:val="multilevel"/>
    <w:tmpl w:val="787E062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64509F"/>
    <w:multiLevelType w:val="multilevel"/>
    <w:tmpl w:val="451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083124"/>
    <w:multiLevelType w:val="multilevel"/>
    <w:tmpl w:val="E3E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187603"/>
    <w:multiLevelType w:val="multilevel"/>
    <w:tmpl w:val="4B9272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757FB4"/>
    <w:multiLevelType w:val="multilevel"/>
    <w:tmpl w:val="DC3449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3E5965"/>
    <w:multiLevelType w:val="multilevel"/>
    <w:tmpl w:val="8C9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7A65A7"/>
    <w:multiLevelType w:val="multilevel"/>
    <w:tmpl w:val="0FF0F0F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372D6A"/>
    <w:multiLevelType w:val="multilevel"/>
    <w:tmpl w:val="D73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3A5E77"/>
    <w:multiLevelType w:val="multilevel"/>
    <w:tmpl w:val="A38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882DBD"/>
    <w:multiLevelType w:val="multilevel"/>
    <w:tmpl w:val="F05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AF6D70"/>
    <w:multiLevelType w:val="multilevel"/>
    <w:tmpl w:val="3C1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BE09C8"/>
    <w:multiLevelType w:val="multilevel"/>
    <w:tmpl w:val="C484911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512608"/>
    <w:multiLevelType w:val="multilevel"/>
    <w:tmpl w:val="736A44B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732D70"/>
    <w:multiLevelType w:val="multilevel"/>
    <w:tmpl w:val="D00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4F37B7"/>
    <w:multiLevelType w:val="multilevel"/>
    <w:tmpl w:val="71A41A2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311853"/>
    <w:multiLevelType w:val="multilevel"/>
    <w:tmpl w:val="CD7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8E4EF5"/>
    <w:multiLevelType w:val="multilevel"/>
    <w:tmpl w:val="9072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8376C0"/>
    <w:multiLevelType w:val="multilevel"/>
    <w:tmpl w:val="0F907D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7261C2"/>
    <w:multiLevelType w:val="multilevel"/>
    <w:tmpl w:val="4CE66C6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885BF2"/>
    <w:multiLevelType w:val="multilevel"/>
    <w:tmpl w:val="465E0DB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D5466"/>
    <w:multiLevelType w:val="multilevel"/>
    <w:tmpl w:val="1B12DF4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BA28F4"/>
    <w:multiLevelType w:val="multilevel"/>
    <w:tmpl w:val="B14C261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C07B99"/>
    <w:multiLevelType w:val="multilevel"/>
    <w:tmpl w:val="D826CC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7135C17"/>
    <w:multiLevelType w:val="multilevel"/>
    <w:tmpl w:val="33C4656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560322"/>
    <w:multiLevelType w:val="multilevel"/>
    <w:tmpl w:val="B9DA7FF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616AF1"/>
    <w:multiLevelType w:val="hybridMultilevel"/>
    <w:tmpl w:val="CCF8BEFC"/>
    <w:lvl w:ilvl="0" w:tplc="3B6E5960">
      <w:start w:val="1"/>
      <w:numFmt w:val="bullet"/>
      <w:lvlText w:val="•"/>
      <w:lvlJc w:val="left"/>
      <w:pPr>
        <w:tabs>
          <w:tab w:val="num" w:pos="720"/>
        </w:tabs>
        <w:ind w:left="720" w:hanging="360"/>
      </w:pPr>
      <w:rPr>
        <w:rFonts w:ascii="Arial" w:hAnsi="Arial" w:hint="default"/>
      </w:rPr>
    </w:lvl>
    <w:lvl w:ilvl="1" w:tplc="20384E44" w:tentative="1">
      <w:start w:val="1"/>
      <w:numFmt w:val="bullet"/>
      <w:lvlText w:val="•"/>
      <w:lvlJc w:val="left"/>
      <w:pPr>
        <w:tabs>
          <w:tab w:val="num" w:pos="1440"/>
        </w:tabs>
        <w:ind w:left="1440" w:hanging="360"/>
      </w:pPr>
      <w:rPr>
        <w:rFonts w:ascii="Arial" w:hAnsi="Arial" w:hint="default"/>
      </w:rPr>
    </w:lvl>
    <w:lvl w:ilvl="2" w:tplc="EFE6D60E" w:tentative="1">
      <w:start w:val="1"/>
      <w:numFmt w:val="bullet"/>
      <w:lvlText w:val="•"/>
      <w:lvlJc w:val="left"/>
      <w:pPr>
        <w:tabs>
          <w:tab w:val="num" w:pos="2160"/>
        </w:tabs>
        <w:ind w:left="2160" w:hanging="360"/>
      </w:pPr>
      <w:rPr>
        <w:rFonts w:ascii="Arial" w:hAnsi="Arial" w:hint="default"/>
      </w:rPr>
    </w:lvl>
    <w:lvl w:ilvl="3" w:tplc="97D66712" w:tentative="1">
      <w:start w:val="1"/>
      <w:numFmt w:val="bullet"/>
      <w:lvlText w:val="•"/>
      <w:lvlJc w:val="left"/>
      <w:pPr>
        <w:tabs>
          <w:tab w:val="num" w:pos="2880"/>
        </w:tabs>
        <w:ind w:left="2880" w:hanging="360"/>
      </w:pPr>
      <w:rPr>
        <w:rFonts w:ascii="Arial" w:hAnsi="Arial" w:hint="default"/>
      </w:rPr>
    </w:lvl>
    <w:lvl w:ilvl="4" w:tplc="80DCE5E8" w:tentative="1">
      <w:start w:val="1"/>
      <w:numFmt w:val="bullet"/>
      <w:lvlText w:val="•"/>
      <w:lvlJc w:val="left"/>
      <w:pPr>
        <w:tabs>
          <w:tab w:val="num" w:pos="3600"/>
        </w:tabs>
        <w:ind w:left="3600" w:hanging="360"/>
      </w:pPr>
      <w:rPr>
        <w:rFonts w:ascii="Arial" w:hAnsi="Arial" w:hint="default"/>
      </w:rPr>
    </w:lvl>
    <w:lvl w:ilvl="5" w:tplc="85207CE2" w:tentative="1">
      <w:start w:val="1"/>
      <w:numFmt w:val="bullet"/>
      <w:lvlText w:val="•"/>
      <w:lvlJc w:val="left"/>
      <w:pPr>
        <w:tabs>
          <w:tab w:val="num" w:pos="4320"/>
        </w:tabs>
        <w:ind w:left="4320" w:hanging="360"/>
      </w:pPr>
      <w:rPr>
        <w:rFonts w:ascii="Arial" w:hAnsi="Arial" w:hint="default"/>
      </w:rPr>
    </w:lvl>
    <w:lvl w:ilvl="6" w:tplc="5C2EE9FE" w:tentative="1">
      <w:start w:val="1"/>
      <w:numFmt w:val="bullet"/>
      <w:lvlText w:val="•"/>
      <w:lvlJc w:val="left"/>
      <w:pPr>
        <w:tabs>
          <w:tab w:val="num" w:pos="5040"/>
        </w:tabs>
        <w:ind w:left="5040" w:hanging="360"/>
      </w:pPr>
      <w:rPr>
        <w:rFonts w:ascii="Arial" w:hAnsi="Arial" w:hint="default"/>
      </w:rPr>
    </w:lvl>
    <w:lvl w:ilvl="7" w:tplc="3B36E764" w:tentative="1">
      <w:start w:val="1"/>
      <w:numFmt w:val="bullet"/>
      <w:lvlText w:val="•"/>
      <w:lvlJc w:val="left"/>
      <w:pPr>
        <w:tabs>
          <w:tab w:val="num" w:pos="5760"/>
        </w:tabs>
        <w:ind w:left="5760" w:hanging="360"/>
      </w:pPr>
      <w:rPr>
        <w:rFonts w:ascii="Arial" w:hAnsi="Arial" w:hint="default"/>
      </w:rPr>
    </w:lvl>
    <w:lvl w:ilvl="8" w:tplc="96C48622"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4D2126B7"/>
    <w:multiLevelType w:val="multilevel"/>
    <w:tmpl w:val="065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9509B7"/>
    <w:multiLevelType w:val="multilevel"/>
    <w:tmpl w:val="BDC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C1F41"/>
    <w:multiLevelType w:val="multilevel"/>
    <w:tmpl w:val="76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F29A0"/>
    <w:multiLevelType w:val="multilevel"/>
    <w:tmpl w:val="1AE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A33929"/>
    <w:multiLevelType w:val="multilevel"/>
    <w:tmpl w:val="534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4C0DBC"/>
    <w:multiLevelType w:val="multilevel"/>
    <w:tmpl w:val="176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096D85"/>
    <w:multiLevelType w:val="multilevel"/>
    <w:tmpl w:val="BAE8FFA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EA2BCE"/>
    <w:multiLevelType w:val="multilevel"/>
    <w:tmpl w:val="76FE515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4033C6C"/>
    <w:multiLevelType w:val="multilevel"/>
    <w:tmpl w:val="7F3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CA0CB2"/>
    <w:multiLevelType w:val="multilevel"/>
    <w:tmpl w:val="77A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CE6A2D"/>
    <w:multiLevelType w:val="multilevel"/>
    <w:tmpl w:val="23B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AE5E54"/>
    <w:multiLevelType w:val="multilevel"/>
    <w:tmpl w:val="24C629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A1382F"/>
    <w:multiLevelType w:val="multilevel"/>
    <w:tmpl w:val="31D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8D3FC1"/>
    <w:multiLevelType w:val="multilevel"/>
    <w:tmpl w:val="16D42A8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01224D"/>
    <w:multiLevelType w:val="multilevel"/>
    <w:tmpl w:val="5BCC260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F91A6B"/>
    <w:multiLevelType w:val="multilevel"/>
    <w:tmpl w:val="753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F6132F"/>
    <w:multiLevelType w:val="multilevel"/>
    <w:tmpl w:val="320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C357D6"/>
    <w:multiLevelType w:val="multilevel"/>
    <w:tmpl w:val="F660779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6B038B"/>
    <w:multiLevelType w:val="multilevel"/>
    <w:tmpl w:val="2D5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844514"/>
    <w:multiLevelType w:val="multilevel"/>
    <w:tmpl w:val="8CD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0507AA"/>
    <w:multiLevelType w:val="multilevel"/>
    <w:tmpl w:val="7D92F0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0A331C"/>
    <w:multiLevelType w:val="multilevel"/>
    <w:tmpl w:val="0542F7F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0C0635"/>
    <w:multiLevelType w:val="multilevel"/>
    <w:tmpl w:val="96A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945B30"/>
    <w:multiLevelType w:val="multilevel"/>
    <w:tmpl w:val="19D6A5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07055E"/>
    <w:multiLevelType w:val="multilevel"/>
    <w:tmpl w:val="270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6A5056"/>
    <w:multiLevelType w:val="multilevel"/>
    <w:tmpl w:val="61D0E0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AD5858"/>
    <w:multiLevelType w:val="multilevel"/>
    <w:tmpl w:val="F63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D2749"/>
    <w:multiLevelType w:val="multilevel"/>
    <w:tmpl w:val="C48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0263AB"/>
    <w:multiLevelType w:val="hybridMultilevel"/>
    <w:tmpl w:val="D632D886"/>
    <w:lvl w:ilvl="0" w:tplc="0680C568">
      <w:start w:val="1"/>
      <w:numFmt w:val="bullet"/>
      <w:lvlText w:val="•"/>
      <w:lvlJc w:val="left"/>
      <w:pPr>
        <w:tabs>
          <w:tab w:val="num" w:pos="720"/>
        </w:tabs>
        <w:ind w:left="720" w:hanging="360"/>
      </w:pPr>
      <w:rPr>
        <w:rFonts w:ascii="Arial" w:hAnsi="Arial" w:hint="default"/>
      </w:rPr>
    </w:lvl>
    <w:lvl w:ilvl="1" w:tplc="D33C3EDA" w:tentative="1">
      <w:start w:val="1"/>
      <w:numFmt w:val="bullet"/>
      <w:lvlText w:val="•"/>
      <w:lvlJc w:val="left"/>
      <w:pPr>
        <w:tabs>
          <w:tab w:val="num" w:pos="1440"/>
        </w:tabs>
        <w:ind w:left="1440" w:hanging="360"/>
      </w:pPr>
      <w:rPr>
        <w:rFonts w:ascii="Arial" w:hAnsi="Arial" w:hint="default"/>
      </w:rPr>
    </w:lvl>
    <w:lvl w:ilvl="2" w:tplc="8BD28FBE" w:tentative="1">
      <w:start w:val="1"/>
      <w:numFmt w:val="bullet"/>
      <w:lvlText w:val="•"/>
      <w:lvlJc w:val="left"/>
      <w:pPr>
        <w:tabs>
          <w:tab w:val="num" w:pos="2160"/>
        </w:tabs>
        <w:ind w:left="2160" w:hanging="360"/>
      </w:pPr>
      <w:rPr>
        <w:rFonts w:ascii="Arial" w:hAnsi="Arial" w:hint="default"/>
      </w:rPr>
    </w:lvl>
    <w:lvl w:ilvl="3" w:tplc="0B66964A" w:tentative="1">
      <w:start w:val="1"/>
      <w:numFmt w:val="bullet"/>
      <w:lvlText w:val="•"/>
      <w:lvlJc w:val="left"/>
      <w:pPr>
        <w:tabs>
          <w:tab w:val="num" w:pos="2880"/>
        </w:tabs>
        <w:ind w:left="2880" w:hanging="360"/>
      </w:pPr>
      <w:rPr>
        <w:rFonts w:ascii="Arial" w:hAnsi="Arial" w:hint="default"/>
      </w:rPr>
    </w:lvl>
    <w:lvl w:ilvl="4" w:tplc="1A3CD458" w:tentative="1">
      <w:start w:val="1"/>
      <w:numFmt w:val="bullet"/>
      <w:lvlText w:val="•"/>
      <w:lvlJc w:val="left"/>
      <w:pPr>
        <w:tabs>
          <w:tab w:val="num" w:pos="3600"/>
        </w:tabs>
        <w:ind w:left="3600" w:hanging="360"/>
      </w:pPr>
      <w:rPr>
        <w:rFonts w:ascii="Arial" w:hAnsi="Arial" w:hint="default"/>
      </w:rPr>
    </w:lvl>
    <w:lvl w:ilvl="5" w:tplc="E2A095B0" w:tentative="1">
      <w:start w:val="1"/>
      <w:numFmt w:val="bullet"/>
      <w:lvlText w:val="•"/>
      <w:lvlJc w:val="left"/>
      <w:pPr>
        <w:tabs>
          <w:tab w:val="num" w:pos="4320"/>
        </w:tabs>
        <w:ind w:left="4320" w:hanging="360"/>
      </w:pPr>
      <w:rPr>
        <w:rFonts w:ascii="Arial" w:hAnsi="Arial" w:hint="default"/>
      </w:rPr>
    </w:lvl>
    <w:lvl w:ilvl="6" w:tplc="1D302E00" w:tentative="1">
      <w:start w:val="1"/>
      <w:numFmt w:val="bullet"/>
      <w:lvlText w:val="•"/>
      <w:lvlJc w:val="left"/>
      <w:pPr>
        <w:tabs>
          <w:tab w:val="num" w:pos="5040"/>
        </w:tabs>
        <w:ind w:left="5040" w:hanging="360"/>
      </w:pPr>
      <w:rPr>
        <w:rFonts w:ascii="Arial" w:hAnsi="Arial" w:hint="default"/>
      </w:rPr>
    </w:lvl>
    <w:lvl w:ilvl="7" w:tplc="2CA87C52" w:tentative="1">
      <w:start w:val="1"/>
      <w:numFmt w:val="bullet"/>
      <w:lvlText w:val="•"/>
      <w:lvlJc w:val="left"/>
      <w:pPr>
        <w:tabs>
          <w:tab w:val="num" w:pos="5760"/>
        </w:tabs>
        <w:ind w:left="5760" w:hanging="360"/>
      </w:pPr>
      <w:rPr>
        <w:rFonts w:ascii="Arial" w:hAnsi="Arial" w:hint="default"/>
      </w:rPr>
    </w:lvl>
    <w:lvl w:ilvl="8" w:tplc="C9CAE26E"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700006A6"/>
    <w:multiLevelType w:val="multilevel"/>
    <w:tmpl w:val="9E7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1B5D5E"/>
    <w:multiLevelType w:val="multilevel"/>
    <w:tmpl w:val="57C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9E56A2"/>
    <w:multiLevelType w:val="multilevel"/>
    <w:tmpl w:val="BD2A8C0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E46F82"/>
    <w:multiLevelType w:val="multilevel"/>
    <w:tmpl w:val="506A48B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130EAA"/>
    <w:multiLevelType w:val="multilevel"/>
    <w:tmpl w:val="7BF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8171BC"/>
    <w:multiLevelType w:val="multilevel"/>
    <w:tmpl w:val="2626CC0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072281"/>
    <w:multiLevelType w:val="multilevel"/>
    <w:tmpl w:val="CC2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444BD6"/>
    <w:multiLevelType w:val="multilevel"/>
    <w:tmpl w:val="075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3613CA"/>
    <w:multiLevelType w:val="multilevel"/>
    <w:tmpl w:val="CC06A80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87A3FE6"/>
    <w:multiLevelType w:val="multilevel"/>
    <w:tmpl w:val="57E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2C5B0F"/>
    <w:multiLevelType w:val="multilevel"/>
    <w:tmpl w:val="223E1E1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7433B6"/>
    <w:multiLevelType w:val="multilevel"/>
    <w:tmpl w:val="1A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372E25"/>
    <w:multiLevelType w:val="multilevel"/>
    <w:tmpl w:val="002CD2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72CA1"/>
    <w:multiLevelType w:val="multilevel"/>
    <w:tmpl w:val="975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DD4BA7"/>
    <w:multiLevelType w:val="multilevel"/>
    <w:tmpl w:val="1AA0E5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9"/>
  </w:num>
  <w:num w:numId="2">
    <w:abstractNumId w:val="32"/>
  </w:num>
  <w:num w:numId="3">
    <w:abstractNumId w:val="44"/>
  </w:num>
  <w:num w:numId="4">
    <w:abstractNumId w:val="45"/>
  </w:num>
  <w:num w:numId="5">
    <w:abstractNumId w:val="89"/>
  </w:num>
  <w:num w:numId="6">
    <w:abstractNumId w:val="68"/>
  </w:num>
  <w:num w:numId="7">
    <w:abstractNumId w:val="88"/>
  </w:num>
  <w:num w:numId="8">
    <w:abstractNumId w:val="14"/>
  </w:num>
  <w:num w:numId="9">
    <w:abstractNumId w:val="107"/>
  </w:num>
  <w:num w:numId="10">
    <w:abstractNumId w:val="78"/>
  </w:num>
  <w:num w:numId="11">
    <w:abstractNumId w:val="47"/>
  </w:num>
  <w:num w:numId="12">
    <w:abstractNumId w:val="19"/>
  </w:num>
  <w:num w:numId="13">
    <w:abstractNumId w:val="83"/>
  </w:num>
  <w:num w:numId="14">
    <w:abstractNumId w:val="103"/>
  </w:num>
  <w:num w:numId="15">
    <w:abstractNumId w:val="18"/>
  </w:num>
  <w:num w:numId="16">
    <w:abstractNumId w:val="112"/>
  </w:num>
  <w:num w:numId="17">
    <w:abstractNumId w:val="87"/>
  </w:num>
  <w:num w:numId="18">
    <w:abstractNumId w:val="17"/>
  </w:num>
  <w:num w:numId="19">
    <w:abstractNumId w:val="29"/>
  </w:num>
  <w:num w:numId="20">
    <w:abstractNumId w:val="27"/>
  </w:num>
  <w:num w:numId="21">
    <w:abstractNumId w:val="42"/>
  </w:num>
  <w:num w:numId="22">
    <w:abstractNumId w:val="91"/>
  </w:num>
  <w:num w:numId="23">
    <w:abstractNumId w:val="63"/>
  </w:num>
  <w:num w:numId="24">
    <w:abstractNumId w:val="106"/>
  </w:num>
  <w:num w:numId="25">
    <w:abstractNumId w:val="23"/>
  </w:num>
  <w:num w:numId="26">
    <w:abstractNumId w:val="79"/>
  </w:num>
  <w:num w:numId="27">
    <w:abstractNumId w:val="66"/>
  </w:num>
  <w:num w:numId="28">
    <w:abstractNumId w:val="114"/>
  </w:num>
  <w:num w:numId="29">
    <w:abstractNumId w:val="62"/>
  </w:num>
  <w:num w:numId="30">
    <w:abstractNumId w:val="21"/>
  </w:num>
  <w:num w:numId="31">
    <w:abstractNumId w:val="105"/>
  </w:num>
  <w:num w:numId="32">
    <w:abstractNumId w:val="55"/>
  </w:num>
  <w:num w:numId="33">
    <w:abstractNumId w:val="50"/>
  </w:num>
  <w:num w:numId="34">
    <w:abstractNumId w:val="40"/>
  </w:num>
  <w:num w:numId="35">
    <w:abstractNumId w:val="15"/>
  </w:num>
  <w:num w:numId="36">
    <w:abstractNumId w:val="94"/>
  </w:num>
  <w:num w:numId="37">
    <w:abstractNumId w:val="115"/>
  </w:num>
  <w:num w:numId="38">
    <w:abstractNumId w:val="60"/>
  </w:num>
  <w:num w:numId="39">
    <w:abstractNumId w:val="58"/>
  </w:num>
  <w:num w:numId="40">
    <w:abstractNumId w:val="39"/>
  </w:num>
  <w:num w:numId="41">
    <w:abstractNumId w:val="97"/>
  </w:num>
  <w:num w:numId="42">
    <w:abstractNumId w:val="101"/>
  </w:num>
  <w:num w:numId="43">
    <w:abstractNumId w:val="51"/>
  </w:num>
  <w:num w:numId="44">
    <w:abstractNumId w:val="61"/>
  </w:num>
  <w:num w:numId="45">
    <w:abstractNumId w:val="81"/>
  </w:num>
  <w:num w:numId="46">
    <w:abstractNumId w:val="80"/>
  </w:num>
  <w:num w:numId="47">
    <w:abstractNumId w:val="49"/>
  </w:num>
  <w:num w:numId="48">
    <w:abstractNumId w:val="36"/>
  </w:num>
  <w:num w:numId="49">
    <w:abstractNumId w:val="22"/>
  </w:num>
  <w:num w:numId="50">
    <w:abstractNumId w:val="20"/>
  </w:num>
  <w:num w:numId="51">
    <w:abstractNumId w:val="30"/>
  </w:num>
  <w:num w:numId="52">
    <w:abstractNumId w:val="53"/>
  </w:num>
  <w:num w:numId="53">
    <w:abstractNumId w:val="117"/>
  </w:num>
  <w:num w:numId="54">
    <w:abstractNumId w:val="98"/>
  </w:num>
  <w:num w:numId="55">
    <w:abstractNumId w:val="108"/>
  </w:num>
  <w:num w:numId="56">
    <w:abstractNumId w:val="25"/>
  </w:num>
  <w:num w:numId="57">
    <w:abstractNumId w:val="84"/>
  </w:num>
  <w:num w:numId="58">
    <w:abstractNumId w:val="35"/>
  </w:num>
  <w:num w:numId="59">
    <w:abstractNumId w:val="121"/>
  </w:num>
  <w:num w:numId="60">
    <w:abstractNumId w:val="33"/>
  </w:num>
  <w:num w:numId="61">
    <w:abstractNumId w:val="119"/>
  </w:num>
  <w:num w:numId="62">
    <w:abstractNumId w:val="34"/>
  </w:num>
  <w:num w:numId="63">
    <w:abstractNumId w:val="0"/>
  </w:num>
  <w:num w:numId="64">
    <w:abstractNumId w:val="1"/>
  </w:num>
  <w:num w:numId="65">
    <w:abstractNumId w:val="2"/>
  </w:num>
  <w:num w:numId="66">
    <w:abstractNumId w:val="3"/>
  </w:num>
  <w:num w:numId="67">
    <w:abstractNumId w:val="4"/>
  </w:num>
  <w:num w:numId="68">
    <w:abstractNumId w:val="5"/>
  </w:num>
  <w:num w:numId="69">
    <w:abstractNumId w:val="6"/>
  </w:num>
  <w:num w:numId="70">
    <w:abstractNumId w:val="7"/>
  </w:num>
  <w:num w:numId="71">
    <w:abstractNumId w:val="8"/>
  </w:num>
  <w:num w:numId="72">
    <w:abstractNumId w:val="9"/>
  </w:num>
  <w:num w:numId="73">
    <w:abstractNumId w:val="10"/>
  </w:num>
  <w:num w:numId="74">
    <w:abstractNumId w:val="11"/>
  </w:num>
  <w:num w:numId="75">
    <w:abstractNumId w:val="12"/>
  </w:num>
  <w:num w:numId="76">
    <w:abstractNumId w:val="13"/>
  </w:num>
  <w:num w:numId="77">
    <w:abstractNumId w:val="82"/>
  </w:num>
  <w:num w:numId="78">
    <w:abstractNumId w:val="31"/>
  </w:num>
  <w:num w:numId="79">
    <w:abstractNumId w:val="69"/>
  </w:num>
  <w:num w:numId="80">
    <w:abstractNumId w:val="24"/>
  </w:num>
  <w:num w:numId="81">
    <w:abstractNumId w:val="95"/>
  </w:num>
  <w:num w:numId="82">
    <w:abstractNumId w:val="54"/>
  </w:num>
  <w:num w:numId="83">
    <w:abstractNumId w:val="99"/>
  </w:num>
  <w:num w:numId="84">
    <w:abstractNumId w:val="37"/>
  </w:num>
  <w:num w:numId="85">
    <w:abstractNumId w:val="102"/>
  </w:num>
  <w:num w:numId="86">
    <w:abstractNumId w:val="57"/>
  </w:num>
  <w:num w:numId="87">
    <w:abstractNumId w:val="122"/>
  </w:num>
  <w:num w:numId="88">
    <w:abstractNumId w:val="90"/>
  </w:num>
  <w:num w:numId="89">
    <w:abstractNumId w:val="43"/>
  </w:num>
  <w:num w:numId="90">
    <w:abstractNumId w:val="28"/>
  </w:num>
  <w:num w:numId="91">
    <w:abstractNumId w:val="86"/>
  </w:num>
  <w:num w:numId="92">
    <w:abstractNumId w:val="118"/>
  </w:num>
  <w:num w:numId="93">
    <w:abstractNumId w:val="75"/>
  </w:num>
  <w:num w:numId="94">
    <w:abstractNumId w:val="70"/>
  </w:num>
  <w:num w:numId="95">
    <w:abstractNumId w:val="73"/>
  </w:num>
  <w:num w:numId="96">
    <w:abstractNumId w:val="120"/>
  </w:num>
  <w:num w:numId="97">
    <w:abstractNumId w:val="67"/>
  </w:num>
  <w:num w:numId="98">
    <w:abstractNumId w:val="116"/>
  </w:num>
  <w:num w:numId="99">
    <w:abstractNumId w:val="74"/>
  </w:num>
  <w:num w:numId="100">
    <w:abstractNumId w:val="113"/>
  </w:num>
  <w:num w:numId="101">
    <w:abstractNumId w:val="64"/>
  </w:num>
  <w:num w:numId="102">
    <w:abstractNumId w:val="41"/>
  </w:num>
  <w:num w:numId="103">
    <w:abstractNumId w:val="46"/>
  </w:num>
  <w:num w:numId="104">
    <w:abstractNumId w:val="96"/>
  </w:num>
  <w:num w:numId="105">
    <w:abstractNumId w:val="111"/>
  </w:num>
  <w:num w:numId="106">
    <w:abstractNumId w:val="16"/>
  </w:num>
  <w:num w:numId="107">
    <w:abstractNumId w:val="77"/>
  </w:num>
  <w:num w:numId="108">
    <w:abstractNumId w:val="110"/>
  </w:num>
  <w:num w:numId="109">
    <w:abstractNumId w:val="65"/>
  </w:num>
  <w:num w:numId="110">
    <w:abstractNumId w:val="72"/>
  </w:num>
  <w:num w:numId="111">
    <w:abstractNumId w:val="56"/>
  </w:num>
  <w:num w:numId="112">
    <w:abstractNumId w:val="52"/>
  </w:num>
  <w:num w:numId="113">
    <w:abstractNumId w:val="48"/>
  </w:num>
  <w:num w:numId="114">
    <w:abstractNumId w:val="38"/>
  </w:num>
  <w:num w:numId="115">
    <w:abstractNumId w:val="59"/>
  </w:num>
  <w:num w:numId="116">
    <w:abstractNumId w:val="92"/>
  </w:num>
  <w:num w:numId="117">
    <w:abstractNumId w:val="26"/>
  </w:num>
  <w:num w:numId="118">
    <w:abstractNumId w:val="104"/>
  </w:num>
  <w:num w:numId="119">
    <w:abstractNumId w:val="85"/>
  </w:num>
  <w:num w:numId="120">
    <w:abstractNumId w:val="71"/>
  </w:num>
  <w:num w:numId="121">
    <w:abstractNumId w:val="100"/>
  </w:num>
  <w:num w:numId="122">
    <w:abstractNumId w:val="76"/>
  </w:num>
  <w:num w:numId="123">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DF7"/>
    <w:rsid w:val="00021084"/>
    <w:rsid w:val="000404A8"/>
    <w:rsid w:val="000A14CC"/>
    <w:rsid w:val="000C1EE3"/>
    <w:rsid w:val="000C6E18"/>
    <w:rsid w:val="000E7840"/>
    <w:rsid w:val="000F0662"/>
    <w:rsid w:val="000F35FF"/>
    <w:rsid w:val="0010180C"/>
    <w:rsid w:val="00113973"/>
    <w:rsid w:val="00136E8B"/>
    <w:rsid w:val="00137899"/>
    <w:rsid w:val="00157C48"/>
    <w:rsid w:val="00162E2D"/>
    <w:rsid w:val="00177AF3"/>
    <w:rsid w:val="001B3D0C"/>
    <w:rsid w:val="001E4E9C"/>
    <w:rsid w:val="001F3E0A"/>
    <w:rsid w:val="001F4D01"/>
    <w:rsid w:val="002371F9"/>
    <w:rsid w:val="00270ACF"/>
    <w:rsid w:val="00296079"/>
    <w:rsid w:val="002A1163"/>
    <w:rsid w:val="002D2AEF"/>
    <w:rsid w:val="00327B7E"/>
    <w:rsid w:val="003474AE"/>
    <w:rsid w:val="00355EEC"/>
    <w:rsid w:val="00375923"/>
    <w:rsid w:val="00376E15"/>
    <w:rsid w:val="003F32FB"/>
    <w:rsid w:val="0042152D"/>
    <w:rsid w:val="0043039B"/>
    <w:rsid w:val="00483009"/>
    <w:rsid w:val="004831B2"/>
    <w:rsid w:val="00486758"/>
    <w:rsid w:val="004935F3"/>
    <w:rsid w:val="004F61EE"/>
    <w:rsid w:val="005370A9"/>
    <w:rsid w:val="005B2025"/>
    <w:rsid w:val="00605DA8"/>
    <w:rsid w:val="00607AA3"/>
    <w:rsid w:val="00637F25"/>
    <w:rsid w:val="0064245D"/>
    <w:rsid w:val="006577BD"/>
    <w:rsid w:val="00665106"/>
    <w:rsid w:val="0069608B"/>
    <w:rsid w:val="006B34CA"/>
    <w:rsid w:val="006C6208"/>
    <w:rsid w:val="00705D1F"/>
    <w:rsid w:val="00751247"/>
    <w:rsid w:val="00753E2D"/>
    <w:rsid w:val="007644D3"/>
    <w:rsid w:val="00781B7C"/>
    <w:rsid w:val="00791FF9"/>
    <w:rsid w:val="007A0ABC"/>
    <w:rsid w:val="007E0AF1"/>
    <w:rsid w:val="008152BF"/>
    <w:rsid w:val="008360CC"/>
    <w:rsid w:val="008471F9"/>
    <w:rsid w:val="00864D56"/>
    <w:rsid w:val="00867DAB"/>
    <w:rsid w:val="00871DF1"/>
    <w:rsid w:val="008D7EB4"/>
    <w:rsid w:val="00904723"/>
    <w:rsid w:val="00953246"/>
    <w:rsid w:val="00954EF0"/>
    <w:rsid w:val="009B3829"/>
    <w:rsid w:val="009C6038"/>
    <w:rsid w:val="009D3C6B"/>
    <w:rsid w:val="00A42CC8"/>
    <w:rsid w:val="00A52015"/>
    <w:rsid w:val="00A67F16"/>
    <w:rsid w:val="00B13C1B"/>
    <w:rsid w:val="00BA4C58"/>
    <w:rsid w:val="00BC73D4"/>
    <w:rsid w:val="00BD2794"/>
    <w:rsid w:val="00BF47F2"/>
    <w:rsid w:val="00BF5BCE"/>
    <w:rsid w:val="00C158A5"/>
    <w:rsid w:val="00C56BAB"/>
    <w:rsid w:val="00C63C79"/>
    <w:rsid w:val="00C76404"/>
    <w:rsid w:val="00D10EC9"/>
    <w:rsid w:val="00D272C8"/>
    <w:rsid w:val="00D621BA"/>
    <w:rsid w:val="00D81FAE"/>
    <w:rsid w:val="00D82218"/>
    <w:rsid w:val="00DA1455"/>
    <w:rsid w:val="00DD2913"/>
    <w:rsid w:val="00DD2C4D"/>
    <w:rsid w:val="00DF3709"/>
    <w:rsid w:val="00E15CD5"/>
    <w:rsid w:val="00E65DF7"/>
    <w:rsid w:val="00F4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B286"/>
  <w15:docId w15:val="{4066A5F6-582D-47CF-85E2-E27CD1F5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5DF7"/>
  </w:style>
  <w:style w:type="paragraph" w:styleId="Heading1">
    <w:name w:val="heading 1"/>
    <w:basedOn w:val="Normal"/>
    <w:next w:val="Normal"/>
    <w:link w:val="Heading1Char"/>
    <w:uiPriority w:val="9"/>
    <w:qFormat/>
    <w:rsid w:val="00815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5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5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52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52B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D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5DF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65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DF7"/>
    <w:rPr>
      <w:color w:val="0000FF"/>
      <w:u w:val="single"/>
    </w:rPr>
  </w:style>
  <w:style w:type="character" w:styleId="Strong">
    <w:name w:val="Strong"/>
    <w:basedOn w:val="DefaultParagraphFont"/>
    <w:uiPriority w:val="22"/>
    <w:qFormat/>
    <w:rsid w:val="00E65DF7"/>
    <w:rPr>
      <w:b/>
      <w:bCs/>
    </w:rPr>
  </w:style>
  <w:style w:type="paragraph" w:styleId="ListParagraph">
    <w:name w:val="List Paragraph"/>
    <w:basedOn w:val="Normal"/>
    <w:uiPriority w:val="34"/>
    <w:qFormat/>
    <w:rsid w:val="00E65DF7"/>
    <w:pPr>
      <w:ind w:left="720"/>
      <w:contextualSpacing/>
    </w:pPr>
  </w:style>
  <w:style w:type="character" w:customStyle="1" w:styleId="Heading1Char">
    <w:name w:val="Heading 1 Char"/>
    <w:basedOn w:val="DefaultParagraphFont"/>
    <w:link w:val="Heading1"/>
    <w:uiPriority w:val="9"/>
    <w:rsid w:val="008152B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152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52BF"/>
    <w:rPr>
      <w:rFonts w:asciiTheme="majorHAnsi" w:eastAsiaTheme="majorEastAsia" w:hAnsiTheme="majorHAnsi" w:cstheme="majorBidi"/>
      <w:color w:val="2E74B5" w:themeColor="accent1" w:themeShade="BF"/>
    </w:rPr>
  </w:style>
  <w:style w:type="character" w:customStyle="1" w:styleId="posttitle">
    <w:name w:val="posttitle"/>
    <w:basedOn w:val="DefaultParagraphFont"/>
    <w:rsid w:val="00954EF0"/>
  </w:style>
  <w:style w:type="paragraph" w:styleId="Header">
    <w:name w:val="header"/>
    <w:basedOn w:val="Normal"/>
    <w:link w:val="HeaderChar"/>
    <w:uiPriority w:val="99"/>
    <w:unhideWhenUsed/>
    <w:rsid w:val="00BA4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C58"/>
  </w:style>
  <w:style w:type="paragraph" w:styleId="Footer">
    <w:name w:val="footer"/>
    <w:basedOn w:val="Normal"/>
    <w:link w:val="FooterChar"/>
    <w:uiPriority w:val="99"/>
    <w:unhideWhenUsed/>
    <w:rsid w:val="00BA4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C58"/>
  </w:style>
  <w:style w:type="character" w:customStyle="1" w:styleId="apple-converted-space">
    <w:name w:val="apple-converted-space"/>
    <w:basedOn w:val="DefaultParagraphFont"/>
    <w:rsid w:val="00136E8B"/>
  </w:style>
  <w:style w:type="character" w:styleId="FollowedHyperlink">
    <w:name w:val="FollowedHyperlink"/>
    <w:basedOn w:val="DefaultParagraphFont"/>
    <w:uiPriority w:val="99"/>
    <w:semiHidden/>
    <w:unhideWhenUsed/>
    <w:rsid w:val="00BC73D4"/>
    <w:rPr>
      <w:color w:val="954F72" w:themeColor="followedHyperlink"/>
      <w:u w:val="single"/>
    </w:rPr>
  </w:style>
  <w:style w:type="paragraph" w:styleId="BalloonText">
    <w:name w:val="Balloon Text"/>
    <w:basedOn w:val="Normal"/>
    <w:link w:val="BalloonTextChar"/>
    <w:uiPriority w:val="99"/>
    <w:semiHidden/>
    <w:unhideWhenUsed/>
    <w:rsid w:val="00D1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9"/>
    <w:rPr>
      <w:rFonts w:ascii="Tahoma" w:hAnsi="Tahoma" w:cs="Tahoma"/>
      <w:sz w:val="16"/>
      <w:szCs w:val="16"/>
    </w:rPr>
  </w:style>
  <w:style w:type="character" w:customStyle="1" w:styleId="c1">
    <w:name w:val="c1"/>
    <w:basedOn w:val="DefaultParagraphFont"/>
    <w:rsid w:val="00D81FAE"/>
  </w:style>
  <w:style w:type="paragraph" w:customStyle="1" w:styleId="c5">
    <w:name w:val="c5"/>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D81FAE"/>
  </w:style>
  <w:style w:type="character" w:customStyle="1" w:styleId="c2">
    <w:name w:val="c2"/>
    <w:basedOn w:val="DefaultParagraphFont"/>
    <w:rsid w:val="00D81FAE"/>
  </w:style>
  <w:style w:type="character" w:customStyle="1" w:styleId="c8">
    <w:name w:val="c8"/>
    <w:basedOn w:val="DefaultParagraphFont"/>
    <w:rsid w:val="00D81FAE"/>
  </w:style>
  <w:style w:type="character" w:customStyle="1" w:styleId="c7">
    <w:name w:val="c7"/>
    <w:basedOn w:val="DefaultParagraphFont"/>
    <w:rsid w:val="00D81FAE"/>
  </w:style>
  <w:style w:type="character" w:customStyle="1" w:styleId="c15">
    <w:name w:val="c15"/>
    <w:basedOn w:val="DefaultParagraphFont"/>
    <w:rsid w:val="00D81FAE"/>
  </w:style>
  <w:style w:type="character" w:customStyle="1" w:styleId="c19">
    <w:name w:val="c19"/>
    <w:basedOn w:val="DefaultParagraphFont"/>
    <w:rsid w:val="00D81FAE"/>
  </w:style>
  <w:style w:type="character" w:customStyle="1" w:styleId="c27">
    <w:name w:val="c27"/>
    <w:basedOn w:val="DefaultParagraphFont"/>
    <w:rsid w:val="00D81FAE"/>
  </w:style>
  <w:style w:type="character" w:customStyle="1" w:styleId="c12">
    <w:name w:val="c12"/>
    <w:basedOn w:val="DefaultParagraphFont"/>
    <w:rsid w:val="00D81FAE"/>
  </w:style>
  <w:style w:type="paragraph" w:customStyle="1" w:styleId="c9">
    <w:name w:val="c9"/>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55">
      <w:bodyDiv w:val="1"/>
      <w:marLeft w:val="0"/>
      <w:marRight w:val="0"/>
      <w:marTop w:val="0"/>
      <w:marBottom w:val="0"/>
      <w:divBdr>
        <w:top w:val="none" w:sz="0" w:space="0" w:color="auto"/>
        <w:left w:val="none" w:sz="0" w:space="0" w:color="auto"/>
        <w:bottom w:val="none" w:sz="0" w:space="0" w:color="auto"/>
        <w:right w:val="none" w:sz="0" w:space="0" w:color="auto"/>
      </w:divBdr>
      <w:divsChild>
        <w:div w:id="1094745932">
          <w:marLeft w:val="0"/>
          <w:marRight w:val="0"/>
          <w:marTop w:val="0"/>
          <w:marBottom w:val="0"/>
          <w:divBdr>
            <w:top w:val="none" w:sz="0" w:space="0" w:color="auto"/>
            <w:left w:val="none" w:sz="0" w:space="0" w:color="auto"/>
            <w:bottom w:val="none" w:sz="0" w:space="0" w:color="auto"/>
            <w:right w:val="none" w:sz="0" w:space="0" w:color="auto"/>
          </w:divBdr>
        </w:div>
        <w:div w:id="860123174">
          <w:marLeft w:val="0"/>
          <w:marRight w:val="0"/>
          <w:marTop w:val="0"/>
          <w:marBottom w:val="0"/>
          <w:divBdr>
            <w:top w:val="none" w:sz="0" w:space="0" w:color="auto"/>
            <w:left w:val="none" w:sz="0" w:space="0" w:color="auto"/>
            <w:bottom w:val="none" w:sz="0" w:space="0" w:color="auto"/>
            <w:right w:val="none" w:sz="0" w:space="0" w:color="auto"/>
          </w:divBdr>
        </w:div>
      </w:divsChild>
    </w:div>
    <w:div w:id="22291320">
      <w:bodyDiv w:val="1"/>
      <w:marLeft w:val="0"/>
      <w:marRight w:val="0"/>
      <w:marTop w:val="0"/>
      <w:marBottom w:val="0"/>
      <w:divBdr>
        <w:top w:val="none" w:sz="0" w:space="0" w:color="auto"/>
        <w:left w:val="none" w:sz="0" w:space="0" w:color="auto"/>
        <w:bottom w:val="none" w:sz="0" w:space="0" w:color="auto"/>
        <w:right w:val="none" w:sz="0" w:space="0" w:color="auto"/>
      </w:divBdr>
    </w:div>
    <w:div w:id="287441506">
      <w:bodyDiv w:val="1"/>
      <w:marLeft w:val="0"/>
      <w:marRight w:val="0"/>
      <w:marTop w:val="0"/>
      <w:marBottom w:val="0"/>
      <w:divBdr>
        <w:top w:val="none" w:sz="0" w:space="0" w:color="auto"/>
        <w:left w:val="none" w:sz="0" w:space="0" w:color="auto"/>
        <w:bottom w:val="none" w:sz="0" w:space="0" w:color="auto"/>
        <w:right w:val="none" w:sz="0" w:space="0" w:color="auto"/>
      </w:divBdr>
    </w:div>
    <w:div w:id="308019403">
      <w:bodyDiv w:val="1"/>
      <w:marLeft w:val="0"/>
      <w:marRight w:val="0"/>
      <w:marTop w:val="0"/>
      <w:marBottom w:val="0"/>
      <w:divBdr>
        <w:top w:val="none" w:sz="0" w:space="0" w:color="auto"/>
        <w:left w:val="none" w:sz="0" w:space="0" w:color="auto"/>
        <w:bottom w:val="none" w:sz="0" w:space="0" w:color="auto"/>
        <w:right w:val="none" w:sz="0" w:space="0" w:color="auto"/>
      </w:divBdr>
      <w:divsChild>
        <w:div w:id="1866820055">
          <w:marLeft w:val="0"/>
          <w:marRight w:val="0"/>
          <w:marTop w:val="0"/>
          <w:marBottom w:val="0"/>
          <w:divBdr>
            <w:top w:val="none" w:sz="0" w:space="0" w:color="auto"/>
            <w:left w:val="none" w:sz="0" w:space="0" w:color="auto"/>
            <w:bottom w:val="none" w:sz="0" w:space="0" w:color="auto"/>
            <w:right w:val="none" w:sz="0" w:space="0" w:color="auto"/>
          </w:divBdr>
        </w:div>
      </w:divsChild>
    </w:div>
    <w:div w:id="371152269">
      <w:bodyDiv w:val="1"/>
      <w:marLeft w:val="0"/>
      <w:marRight w:val="0"/>
      <w:marTop w:val="0"/>
      <w:marBottom w:val="0"/>
      <w:divBdr>
        <w:top w:val="none" w:sz="0" w:space="0" w:color="auto"/>
        <w:left w:val="none" w:sz="0" w:space="0" w:color="auto"/>
        <w:bottom w:val="none" w:sz="0" w:space="0" w:color="auto"/>
        <w:right w:val="none" w:sz="0" w:space="0" w:color="auto"/>
      </w:divBdr>
    </w:div>
    <w:div w:id="539510315">
      <w:bodyDiv w:val="1"/>
      <w:marLeft w:val="0"/>
      <w:marRight w:val="0"/>
      <w:marTop w:val="0"/>
      <w:marBottom w:val="0"/>
      <w:divBdr>
        <w:top w:val="none" w:sz="0" w:space="0" w:color="auto"/>
        <w:left w:val="none" w:sz="0" w:space="0" w:color="auto"/>
        <w:bottom w:val="none" w:sz="0" w:space="0" w:color="auto"/>
        <w:right w:val="none" w:sz="0" w:space="0" w:color="auto"/>
      </w:divBdr>
      <w:divsChild>
        <w:div w:id="1434979030">
          <w:marLeft w:val="0"/>
          <w:marRight w:val="0"/>
          <w:marTop w:val="0"/>
          <w:marBottom w:val="240"/>
          <w:divBdr>
            <w:top w:val="none" w:sz="0" w:space="0" w:color="auto"/>
            <w:left w:val="none" w:sz="0" w:space="0" w:color="auto"/>
            <w:bottom w:val="none" w:sz="0" w:space="0" w:color="auto"/>
            <w:right w:val="none" w:sz="0" w:space="0" w:color="auto"/>
          </w:divBdr>
          <w:divsChild>
            <w:div w:id="202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9654">
      <w:bodyDiv w:val="1"/>
      <w:marLeft w:val="0"/>
      <w:marRight w:val="0"/>
      <w:marTop w:val="0"/>
      <w:marBottom w:val="0"/>
      <w:divBdr>
        <w:top w:val="none" w:sz="0" w:space="0" w:color="auto"/>
        <w:left w:val="none" w:sz="0" w:space="0" w:color="auto"/>
        <w:bottom w:val="none" w:sz="0" w:space="0" w:color="auto"/>
        <w:right w:val="none" w:sz="0" w:space="0" w:color="auto"/>
      </w:divBdr>
    </w:div>
    <w:div w:id="835998157">
      <w:bodyDiv w:val="1"/>
      <w:marLeft w:val="0"/>
      <w:marRight w:val="0"/>
      <w:marTop w:val="0"/>
      <w:marBottom w:val="0"/>
      <w:divBdr>
        <w:top w:val="none" w:sz="0" w:space="0" w:color="auto"/>
        <w:left w:val="none" w:sz="0" w:space="0" w:color="auto"/>
        <w:bottom w:val="none" w:sz="0" w:space="0" w:color="auto"/>
        <w:right w:val="none" w:sz="0" w:space="0" w:color="auto"/>
      </w:divBdr>
    </w:div>
    <w:div w:id="890382273">
      <w:bodyDiv w:val="1"/>
      <w:marLeft w:val="0"/>
      <w:marRight w:val="0"/>
      <w:marTop w:val="0"/>
      <w:marBottom w:val="0"/>
      <w:divBdr>
        <w:top w:val="none" w:sz="0" w:space="0" w:color="auto"/>
        <w:left w:val="none" w:sz="0" w:space="0" w:color="auto"/>
        <w:bottom w:val="none" w:sz="0" w:space="0" w:color="auto"/>
        <w:right w:val="none" w:sz="0" w:space="0" w:color="auto"/>
      </w:divBdr>
    </w:div>
    <w:div w:id="1061751763">
      <w:bodyDiv w:val="1"/>
      <w:marLeft w:val="0"/>
      <w:marRight w:val="0"/>
      <w:marTop w:val="0"/>
      <w:marBottom w:val="0"/>
      <w:divBdr>
        <w:top w:val="none" w:sz="0" w:space="0" w:color="auto"/>
        <w:left w:val="none" w:sz="0" w:space="0" w:color="auto"/>
        <w:bottom w:val="none" w:sz="0" w:space="0" w:color="auto"/>
        <w:right w:val="none" w:sz="0" w:space="0" w:color="auto"/>
      </w:divBdr>
    </w:div>
    <w:div w:id="1247960673">
      <w:bodyDiv w:val="1"/>
      <w:marLeft w:val="0"/>
      <w:marRight w:val="0"/>
      <w:marTop w:val="0"/>
      <w:marBottom w:val="0"/>
      <w:divBdr>
        <w:top w:val="none" w:sz="0" w:space="0" w:color="auto"/>
        <w:left w:val="none" w:sz="0" w:space="0" w:color="auto"/>
        <w:bottom w:val="none" w:sz="0" w:space="0" w:color="auto"/>
        <w:right w:val="none" w:sz="0" w:space="0" w:color="auto"/>
      </w:divBdr>
      <w:divsChild>
        <w:div w:id="1623414115">
          <w:marLeft w:val="0"/>
          <w:marRight w:val="0"/>
          <w:marTop w:val="0"/>
          <w:marBottom w:val="0"/>
          <w:divBdr>
            <w:top w:val="none" w:sz="0" w:space="0" w:color="auto"/>
            <w:left w:val="none" w:sz="0" w:space="0" w:color="auto"/>
            <w:bottom w:val="none" w:sz="0" w:space="0" w:color="auto"/>
            <w:right w:val="none" w:sz="0" w:space="0" w:color="auto"/>
          </w:divBdr>
        </w:div>
      </w:divsChild>
    </w:div>
    <w:div w:id="1262639847">
      <w:bodyDiv w:val="1"/>
      <w:marLeft w:val="0"/>
      <w:marRight w:val="0"/>
      <w:marTop w:val="0"/>
      <w:marBottom w:val="0"/>
      <w:divBdr>
        <w:top w:val="none" w:sz="0" w:space="0" w:color="auto"/>
        <w:left w:val="none" w:sz="0" w:space="0" w:color="auto"/>
        <w:bottom w:val="none" w:sz="0" w:space="0" w:color="auto"/>
        <w:right w:val="none" w:sz="0" w:space="0" w:color="auto"/>
      </w:divBdr>
    </w:div>
    <w:div w:id="1291746394">
      <w:bodyDiv w:val="1"/>
      <w:marLeft w:val="0"/>
      <w:marRight w:val="0"/>
      <w:marTop w:val="0"/>
      <w:marBottom w:val="0"/>
      <w:divBdr>
        <w:top w:val="none" w:sz="0" w:space="0" w:color="auto"/>
        <w:left w:val="none" w:sz="0" w:space="0" w:color="auto"/>
        <w:bottom w:val="none" w:sz="0" w:space="0" w:color="auto"/>
        <w:right w:val="none" w:sz="0" w:space="0" w:color="auto"/>
      </w:divBdr>
    </w:div>
    <w:div w:id="1303581773">
      <w:bodyDiv w:val="1"/>
      <w:marLeft w:val="0"/>
      <w:marRight w:val="0"/>
      <w:marTop w:val="0"/>
      <w:marBottom w:val="0"/>
      <w:divBdr>
        <w:top w:val="none" w:sz="0" w:space="0" w:color="auto"/>
        <w:left w:val="none" w:sz="0" w:space="0" w:color="auto"/>
        <w:bottom w:val="none" w:sz="0" w:space="0" w:color="auto"/>
        <w:right w:val="none" w:sz="0" w:space="0" w:color="auto"/>
      </w:divBdr>
    </w:div>
    <w:div w:id="1388653001">
      <w:bodyDiv w:val="1"/>
      <w:marLeft w:val="0"/>
      <w:marRight w:val="0"/>
      <w:marTop w:val="0"/>
      <w:marBottom w:val="0"/>
      <w:divBdr>
        <w:top w:val="none" w:sz="0" w:space="0" w:color="auto"/>
        <w:left w:val="none" w:sz="0" w:space="0" w:color="auto"/>
        <w:bottom w:val="none" w:sz="0" w:space="0" w:color="auto"/>
        <w:right w:val="none" w:sz="0" w:space="0" w:color="auto"/>
      </w:divBdr>
    </w:div>
    <w:div w:id="1604533170">
      <w:bodyDiv w:val="1"/>
      <w:marLeft w:val="0"/>
      <w:marRight w:val="0"/>
      <w:marTop w:val="0"/>
      <w:marBottom w:val="0"/>
      <w:divBdr>
        <w:top w:val="none" w:sz="0" w:space="0" w:color="auto"/>
        <w:left w:val="none" w:sz="0" w:space="0" w:color="auto"/>
        <w:bottom w:val="none" w:sz="0" w:space="0" w:color="auto"/>
        <w:right w:val="none" w:sz="0" w:space="0" w:color="auto"/>
      </w:divBdr>
      <w:divsChild>
        <w:div w:id="1814566705">
          <w:marLeft w:val="360"/>
          <w:marRight w:val="0"/>
          <w:marTop w:val="200"/>
          <w:marBottom w:val="0"/>
          <w:divBdr>
            <w:top w:val="none" w:sz="0" w:space="0" w:color="auto"/>
            <w:left w:val="none" w:sz="0" w:space="0" w:color="auto"/>
            <w:bottom w:val="none" w:sz="0" w:space="0" w:color="auto"/>
            <w:right w:val="none" w:sz="0" w:space="0" w:color="auto"/>
          </w:divBdr>
        </w:div>
        <w:div w:id="1555434172">
          <w:marLeft w:val="360"/>
          <w:marRight w:val="0"/>
          <w:marTop w:val="200"/>
          <w:marBottom w:val="0"/>
          <w:divBdr>
            <w:top w:val="none" w:sz="0" w:space="0" w:color="auto"/>
            <w:left w:val="none" w:sz="0" w:space="0" w:color="auto"/>
            <w:bottom w:val="none" w:sz="0" w:space="0" w:color="auto"/>
            <w:right w:val="none" w:sz="0" w:space="0" w:color="auto"/>
          </w:divBdr>
        </w:div>
      </w:divsChild>
    </w:div>
    <w:div w:id="1757238686">
      <w:bodyDiv w:val="1"/>
      <w:marLeft w:val="0"/>
      <w:marRight w:val="0"/>
      <w:marTop w:val="0"/>
      <w:marBottom w:val="0"/>
      <w:divBdr>
        <w:top w:val="none" w:sz="0" w:space="0" w:color="auto"/>
        <w:left w:val="none" w:sz="0" w:space="0" w:color="auto"/>
        <w:bottom w:val="none" w:sz="0" w:space="0" w:color="auto"/>
        <w:right w:val="none" w:sz="0" w:space="0" w:color="auto"/>
      </w:divBdr>
    </w:div>
    <w:div w:id="1875195558">
      <w:bodyDiv w:val="1"/>
      <w:marLeft w:val="0"/>
      <w:marRight w:val="0"/>
      <w:marTop w:val="0"/>
      <w:marBottom w:val="0"/>
      <w:divBdr>
        <w:top w:val="none" w:sz="0" w:space="0" w:color="auto"/>
        <w:left w:val="none" w:sz="0" w:space="0" w:color="auto"/>
        <w:bottom w:val="none" w:sz="0" w:space="0" w:color="auto"/>
        <w:right w:val="none" w:sz="0" w:space="0" w:color="auto"/>
      </w:divBdr>
      <w:divsChild>
        <w:div w:id="465314478">
          <w:marLeft w:val="0"/>
          <w:marRight w:val="0"/>
          <w:marTop w:val="0"/>
          <w:marBottom w:val="0"/>
          <w:divBdr>
            <w:top w:val="none" w:sz="0" w:space="0" w:color="auto"/>
            <w:left w:val="none" w:sz="0" w:space="0" w:color="auto"/>
            <w:bottom w:val="none" w:sz="0" w:space="0" w:color="auto"/>
            <w:right w:val="none" w:sz="0" w:space="0" w:color="auto"/>
          </w:divBdr>
          <w:divsChild>
            <w:div w:id="587809937">
              <w:marLeft w:val="0"/>
              <w:marRight w:val="0"/>
              <w:marTop w:val="0"/>
              <w:marBottom w:val="0"/>
              <w:divBdr>
                <w:top w:val="none" w:sz="0" w:space="0" w:color="auto"/>
                <w:left w:val="none" w:sz="0" w:space="0" w:color="auto"/>
                <w:bottom w:val="none" w:sz="0" w:space="0" w:color="auto"/>
                <w:right w:val="none" w:sz="0" w:space="0" w:color="auto"/>
              </w:divBdr>
            </w:div>
            <w:div w:id="834567365">
              <w:marLeft w:val="0"/>
              <w:marRight w:val="0"/>
              <w:marTop w:val="0"/>
              <w:marBottom w:val="0"/>
              <w:divBdr>
                <w:top w:val="none" w:sz="0" w:space="0" w:color="auto"/>
                <w:left w:val="none" w:sz="0" w:space="0" w:color="auto"/>
                <w:bottom w:val="none" w:sz="0" w:space="0" w:color="auto"/>
                <w:right w:val="none" w:sz="0" w:space="0" w:color="auto"/>
              </w:divBdr>
            </w:div>
            <w:div w:id="961420439">
              <w:marLeft w:val="0"/>
              <w:marRight w:val="0"/>
              <w:marTop w:val="0"/>
              <w:marBottom w:val="0"/>
              <w:divBdr>
                <w:top w:val="none" w:sz="0" w:space="0" w:color="auto"/>
                <w:left w:val="none" w:sz="0" w:space="0" w:color="auto"/>
                <w:bottom w:val="none" w:sz="0" w:space="0" w:color="auto"/>
                <w:right w:val="none" w:sz="0" w:space="0" w:color="auto"/>
              </w:divBdr>
            </w:div>
            <w:div w:id="1702514506">
              <w:marLeft w:val="0"/>
              <w:marRight w:val="0"/>
              <w:marTop w:val="0"/>
              <w:marBottom w:val="0"/>
              <w:divBdr>
                <w:top w:val="none" w:sz="0" w:space="0" w:color="auto"/>
                <w:left w:val="none" w:sz="0" w:space="0" w:color="auto"/>
                <w:bottom w:val="none" w:sz="0" w:space="0" w:color="auto"/>
                <w:right w:val="none" w:sz="0" w:space="0" w:color="auto"/>
              </w:divBdr>
            </w:div>
            <w:div w:id="1472094144">
              <w:marLeft w:val="0"/>
              <w:marRight w:val="0"/>
              <w:marTop w:val="0"/>
              <w:marBottom w:val="0"/>
              <w:divBdr>
                <w:top w:val="none" w:sz="0" w:space="0" w:color="auto"/>
                <w:left w:val="none" w:sz="0" w:space="0" w:color="auto"/>
                <w:bottom w:val="none" w:sz="0" w:space="0" w:color="auto"/>
                <w:right w:val="none" w:sz="0" w:space="0" w:color="auto"/>
              </w:divBdr>
            </w:div>
            <w:div w:id="1664117334">
              <w:marLeft w:val="0"/>
              <w:marRight w:val="0"/>
              <w:marTop w:val="0"/>
              <w:marBottom w:val="0"/>
              <w:divBdr>
                <w:top w:val="none" w:sz="0" w:space="0" w:color="auto"/>
                <w:left w:val="none" w:sz="0" w:space="0" w:color="auto"/>
                <w:bottom w:val="none" w:sz="0" w:space="0" w:color="auto"/>
                <w:right w:val="none" w:sz="0" w:space="0" w:color="auto"/>
              </w:divBdr>
            </w:div>
            <w:div w:id="3082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367">
      <w:bodyDiv w:val="1"/>
      <w:marLeft w:val="0"/>
      <w:marRight w:val="0"/>
      <w:marTop w:val="0"/>
      <w:marBottom w:val="0"/>
      <w:divBdr>
        <w:top w:val="none" w:sz="0" w:space="0" w:color="auto"/>
        <w:left w:val="none" w:sz="0" w:space="0" w:color="auto"/>
        <w:bottom w:val="none" w:sz="0" w:space="0" w:color="auto"/>
        <w:right w:val="none" w:sz="0" w:space="0" w:color="auto"/>
      </w:divBdr>
      <w:divsChild>
        <w:div w:id="1488671899">
          <w:marLeft w:val="0"/>
          <w:marRight w:val="0"/>
          <w:marTop w:val="0"/>
          <w:marBottom w:val="0"/>
          <w:divBdr>
            <w:top w:val="none" w:sz="0" w:space="0" w:color="auto"/>
            <w:left w:val="none" w:sz="0" w:space="0" w:color="auto"/>
            <w:bottom w:val="none" w:sz="0" w:space="0" w:color="auto"/>
            <w:right w:val="none" w:sz="0" w:space="0" w:color="auto"/>
          </w:divBdr>
        </w:div>
      </w:divsChild>
    </w:div>
    <w:div w:id="1959139573">
      <w:bodyDiv w:val="1"/>
      <w:marLeft w:val="0"/>
      <w:marRight w:val="0"/>
      <w:marTop w:val="0"/>
      <w:marBottom w:val="0"/>
      <w:divBdr>
        <w:top w:val="none" w:sz="0" w:space="0" w:color="auto"/>
        <w:left w:val="none" w:sz="0" w:space="0" w:color="auto"/>
        <w:bottom w:val="none" w:sz="0" w:space="0" w:color="auto"/>
        <w:right w:val="none" w:sz="0" w:space="0" w:color="auto"/>
      </w:divBdr>
    </w:div>
    <w:div w:id="19788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ru99.com/software-testing-life-cycle.html#70744701" TargetMode="External"/><Relationship Id="rId21" Type="http://schemas.openxmlformats.org/officeDocument/2006/relationships/hyperlink" Target="http://istqbexamcertification.com/why-is-testing-necessary/#47094992" TargetMode="External"/><Relationship Id="rId42" Type="http://schemas.openxmlformats.org/officeDocument/2006/relationships/hyperlink" Target="http://www.guru99.com/agile-scrum-extreme-testing.html#88852499" TargetMode="External"/><Relationship Id="rId63" Type="http://schemas.openxmlformats.org/officeDocument/2006/relationships/hyperlink" Target="http://cdn.guru99.com/images/11-2014/agile_Processesv1_3.png" TargetMode="External"/><Relationship Id="rId84" Type="http://schemas.openxmlformats.org/officeDocument/2006/relationships/hyperlink" Target="http://s.igmhb.com/click?v=VVM6MTIxNTgxOjg5NjE6cGxhbjo4ZWQ2MWNmMjA1ODhlMmY2OWNmNGYyYTcyZjlmZGQ3NTp6LTIyMTctODgyOTY3ODY6d3d3Lmd1cnU5OS5jb206MzU4MzkyOjQyM2FmNDJlNmNmMjIzYTlmOTkzYzU5ODA3ZGQ0ODk5OjRmYTM4M2JiNWZhZDRhMjY5NWQ4ZDRlMzM4NGY2Zjg0OjE6ZGF0YV9zcyw3Mjh4MTM2NjtkYXRhX3JjLDM7ZGF0YV9mYixubzs6NDQyMzQ0NDo6OjAuMDE&amp;subid=g-88296786-539bd116f86a4bacb327518ff8f0c85b-&amp;data_ss=728x1366&amp;data_rc=3&amp;data_fb=no&amp;data_tagname=A&amp;data_ct=small_square&amp;data_clickel=link&amp;data_sid=39baad8c8846551c60aaba081f3bdaa9" TargetMode="External"/><Relationship Id="rId138" Type="http://schemas.openxmlformats.org/officeDocument/2006/relationships/hyperlink" Target="http://www.guru99.com/software-testing-life-cycle.html" TargetMode="External"/><Relationship Id="rId159" Type="http://schemas.openxmlformats.org/officeDocument/2006/relationships/hyperlink" Target="https://www.guru99.com/regression-testing.html" TargetMode="External"/><Relationship Id="rId170" Type="http://schemas.openxmlformats.org/officeDocument/2006/relationships/hyperlink" Target="https://cdn.guru99.com/images/stories/Sanity_Smoke_Testing.png" TargetMode="External"/><Relationship Id="rId191" Type="http://schemas.openxmlformats.org/officeDocument/2006/relationships/image" Target="media/image17.jpeg"/><Relationship Id="rId107" Type="http://schemas.openxmlformats.org/officeDocument/2006/relationships/hyperlink" Target="http://www.guru99.com/software-testing-life-cycle.html#79604413" TargetMode="External"/><Relationship Id="rId11" Type="http://schemas.openxmlformats.org/officeDocument/2006/relationships/image" Target="media/image1.png"/><Relationship Id="rId32" Type="http://schemas.openxmlformats.org/officeDocument/2006/relationships/hyperlink" Target="http://istqbexamcertification.com/what-is-software-quality/#61133868" TargetMode="External"/><Relationship Id="rId53" Type="http://schemas.openxmlformats.org/officeDocument/2006/relationships/hyperlink" Target="http://www.guru99.com/agile-scrum-extreme-testing.html" TargetMode="External"/><Relationship Id="rId74" Type="http://schemas.openxmlformats.org/officeDocument/2006/relationships/hyperlink" Target="http://www.guru99.com/software-testing-life-cycle.html#52720286" TargetMode="External"/><Relationship Id="rId128" Type="http://schemas.openxmlformats.org/officeDocument/2006/relationships/hyperlink" Target="http://www.guru99.com/software-testing-life-cycle.html" TargetMode="External"/><Relationship Id="rId149" Type="http://schemas.openxmlformats.org/officeDocument/2006/relationships/hyperlink" Target="https://www.guru99.com/regression-testing.html" TargetMode="External"/><Relationship Id="rId5" Type="http://schemas.openxmlformats.org/officeDocument/2006/relationships/footnotes" Target="footnotes.xml"/><Relationship Id="rId95" Type="http://schemas.openxmlformats.org/officeDocument/2006/relationships/hyperlink" Target="http://www.guru99.com/software-testing-life-cycle.html#22007550" TargetMode="External"/><Relationship Id="rId160" Type="http://schemas.openxmlformats.org/officeDocument/2006/relationships/hyperlink" Target="https://www.guru99.com/performance-testing.html" TargetMode="External"/><Relationship Id="rId181" Type="http://schemas.openxmlformats.org/officeDocument/2006/relationships/hyperlink" Target="https://www.guru99.com/re-testing-vs-regression-testing.html" TargetMode="External"/><Relationship Id="rId22" Type="http://schemas.openxmlformats.org/officeDocument/2006/relationships/hyperlink" Target="http://istqbexamcertification.com/what-is-a-failure-in-software-testing/" TargetMode="External"/><Relationship Id="rId43" Type="http://schemas.openxmlformats.org/officeDocument/2006/relationships/hyperlink" Target="http://www.guru99.com/agile-scrum-extreme-testing.html" TargetMode="External"/><Relationship Id="rId64" Type="http://schemas.openxmlformats.org/officeDocument/2006/relationships/image" Target="media/image6.png"/><Relationship Id="rId118" Type="http://schemas.openxmlformats.org/officeDocument/2006/relationships/hyperlink" Target="http://www.guru99.com/software-testing-life-cycle.html" TargetMode="External"/><Relationship Id="rId139" Type="http://schemas.openxmlformats.org/officeDocument/2006/relationships/hyperlink" Target="http://www.guru99.com/software-testing-life-cycle.html#54604420" TargetMode="External"/><Relationship Id="rId85" Type="http://schemas.openxmlformats.org/officeDocument/2006/relationships/hyperlink" Target="http://www.guru99.com/test-plan.html" TargetMode="External"/><Relationship Id="rId150" Type="http://schemas.openxmlformats.org/officeDocument/2006/relationships/hyperlink" Target="https://www.guru99.com/traceability-matrix.html" TargetMode="External"/><Relationship Id="rId171" Type="http://schemas.openxmlformats.org/officeDocument/2006/relationships/image" Target="media/image12.png"/><Relationship Id="rId192" Type="http://schemas.openxmlformats.org/officeDocument/2006/relationships/fontTable" Target="fontTable.xml"/><Relationship Id="rId12" Type="http://schemas.openxmlformats.org/officeDocument/2006/relationships/hyperlink" Target="http://s.igmhb.com/click?v=VVM6MTI4MjIzOjIxOTIyOmltcG9ydDoyZmU0ZDA1NDU5NzU2YjhlYzhkMWUwZTgzMDYwZjJlYjp6LTIyMTctODgyOTY3ODY6aXN0cWJleGFtY2VydGlmaWNhdGlvbi5jb206MzczOTcxOjA6ZDUxNDMwM2FjMmRkNDQ3NTk3NDdiMjM4YjU0ZTdmNWE6MTpkYXRhX3NzLDcyOHgxMzY2O2RhdGFfcmMsMTtkYXRhX2ZiLG5vOzo0OTQ4MTYwOjo6MC4wNQ&amp;subid=g-88296786-7850546d59644870bdeb01a5ab2c7fae-&amp;data_ss=728x1366&amp;data_rc=1&amp;data_fb=no&amp;data_tagname=A&amp;data_ct=link_only&amp;data_clickel=link&amp;data_sid=39baad8c8846551c60aaba081f3bdaa9" TargetMode="External"/><Relationship Id="rId33" Type="http://schemas.openxmlformats.org/officeDocument/2006/relationships/hyperlink" Target="http://istqbexamcertification.com/what-is-software-quality/" TargetMode="External"/><Relationship Id="rId108" Type="http://schemas.openxmlformats.org/officeDocument/2006/relationships/hyperlink" Target="http://www.guru99.com/software-testing-life-cycle.html" TargetMode="External"/><Relationship Id="rId129" Type="http://schemas.openxmlformats.org/officeDocument/2006/relationships/hyperlink" Target="http://www.guru99.com/software-testing-life-cycle.html#74366501" TargetMode="External"/><Relationship Id="rId54" Type="http://schemas.openxmlformats.org/officeDocument/2006/relationships/hyperlink" Target="http://www.guru99.com/agile-scrum-extreme-testing.html#56236846" TargetMode="External"/><Relationship Id="rId75" Type="http://schemas.openxmlformats.org/officeDocument/2006/relationships/hyperlink" Target="http://www.guru99.com/software-testing-life-cycle.html" TargetMode="External"/><Relationship Id="rId96" Type="http://schemas.openxmlformats.org/officeDocument/2006/relationships/hyperlink" Target="http://www.guru99.com/software-testing-life-cycle.html" TargetMode="External"/><Relationship Id="rId140" Type="http://schemas.openxmlformats.org/officeDocument/2006/relationships/hyperlink" Target="http://www.guru99.com/software-testing-life-cycle.html" TargetMode="External"/><Relationship Id="rId161" Type="http://schemas.openxmlformats.org/officeDocument/2006/relationships/hyperlink" Target="https://cdn.guru99.com/images/1/022218_1114_WhatisNonFu2.png" TargetMode="External"/><Relationship Id="rId182" Type="http://schemas.openxmlformats.org/officeDocument/2006/relationships/hyperlink" Target="https://www.guru99.com/test-coverage-in-software-testing.html" TargetMode="External"/><Relationship Id="rId6" Type="http://schemas.openxmlformats.org/officeDocument/2006/relationships/endnotes" Target="endnotes.xml"/><Relationship Id="rId23" Type="http://schemas.openxmlformats.org/officeDocument/2006/relationships/hyperlink" Target="http://istqbexamcertification.com/what-is-defect-or-bugs-or-faults-in-software-testing/" TargetMode="External"/><Relationship Id="rId119" Type="http://schemas.openxmlformats.org/officeDocument/2006/relationships/hyperlink" Target="http://www.guru99.com/software-testing-life-cycle.html#48466740" TargetMode="External"/><Relationship Id="rId44" Type="http://schemas.openxmlformats.org/officeDocument/2006/relationships/hyperlink" Target="http://www.guru99.com/agile-scrum-extreme-testing.html#96255732" TargetMode="External"/><Relationship Id="rId65" Type="http://schemas.openxmlformats.org/officeDocument/2006/relationships/hyperlink" Target="http://www.guru99.com/software-testing-life-cycle.html" TargetMode="External"/><Relationship Id="rId86" Type="http://schemas.openxmlformats.org/officeDocument/2006/relationships/hyperlink" Target="http://www.guru99.com/testing-estimation.html" TargetMode="External"/><Relationship Id="rId130" Type="http://schemas.openxmlformats.org/officeDocument/2006/relationships/hyperlink" Target="http://www.guru99.com/software-testing-life-cycle.html" TargetMode="External"/><Relationship Id="rId151" Type="http://schemas.openxmlformats.org/officeDocument/2006/relationships/hyperlink" Target="https://www.guru99.com/the-unconventional-guide-to-defect-management.html" TargetMode="External"/><Relationship Id="rId172" Type="http://schemas.openxmlformats.org/officeDocument/2006/relationships/hyperlink" Target="https://www.guru99.com/smoke-testing.html" TargetMode="External"/><Relationship Id="rId193" Type="http://schemas.openxmlformats.org/officeDocument/2006/relationships/theme" Target="theme/theme1.xml"/><Relationship Id="rId13" Type="http://schemas.openxmlformats.org/officeDocument/2006/relationships/hyperlink" Target="http://istqbexamcertification.com/what-is-defect-or-bugs-or-faults-in-software-testing/" TargetMode="External"/><Relationship Id="rId109" Type="http://schemas.openxmlformats.org/officeDocument/2006/relationships/hyperlink" Target="http://www.guru99.com/software-testing-life-cycle.html#74444612" TargetMode="External"/><Relationship Id="rId34" Type="http://schemas.openxmlformats.org/officeDocument/2006/relationships/hyperlink" Target="http://istqbexamcertification.com/what-is-software-quality/#98374121" TargetMode="External"/><Relationship Id="rId50" Type="http://schemas.openxmlformats.org/officeDocument/2006/relationships/hyperlink" Target="http://www.guru99.com/agile-scrum-extreme-testing.html#80979677" TargetMode="External"/><Relationship Id="rId55" Type="http://schemas.openxmlformats.org/officeDocument/2006/relationships/hyperlink" Target="http://www.guru99.com/agile-scrum-extreme-testing.html" TargetMode="External"/><Relationship Id="rId76" Type="http://schemas.openxmlformats.org/officeDocument/2006/relationships/hyperlink" Target="http://www.guru99.com/software-testing-life-cycle.html#76002057" TargetMode="External"/><Relationship Id="rId97" Type="http://schemas.openxmlformats.org/officeDocument/2006/relationships/hyperlink" Target="http://www.guru99.com/software-testing-life-cycle.html#72161555" TargetMode="External"/><Relationship Id="rId104" Type="http://schemas.openxmlformats.org/officeDocument/2006/relationships/hyperlink" Target="http://www.guru99.com/software-testing-life-cycle.html" TargetMode="External"/><Relationship Id="rId120" Type="http://schemas.openxmlformats.org/officeDocument/2006/relationships/hyperlink" Target="http://www.guru99.com/software-testing-life-cycle.html" TargetMode="External"/><Relationship Id="rId125" Type="http://schemas.openxmlformats.org/officeDocument/2006/relationships/hyperlink" Target="http://www.guru99.com/software-testing-life-cycle.html#87313525" TargetMode="External"/><Relationship Id="rId141" Type="http://schemas.openxmlformats.org/officeDocument/2006/relationships/hyperlink" Target="http://www.guru99.com/software-testing-life-cycle.html#41064358" TargetMode="External"/><Relationship Id="rId146" Type="http://schemas.openxmlformats.org/officeDocument/2006/relationships/hyperlink" Target="http://www.guru99.com/software-testing-life-cycle.html" TargetMode="External"/><Relationship Id="rId167" Type="http://schemas.openxmlformats.org/officeDocument/2006/relationships/hyperlink" Target="https://www.guru99.com/usability-testing-tutorial.html" TargetMode="External"/><Relationship Id="rId188" Type="http://schemas.openxmlformats.org/officeDocument/2006/relationships/image" Target="media/image16.png"/><Relationship Id="rId7" Type="http://schemas.openxmlformats.org/officeDocument/2006/relationships/hyperlink" Target="http://istqbexamcertification.com/what-is-a-software-testing/" TargetMode="External"/><Relationship Id="rId71" Type="http://schemas.openxmlformats.org/officeDocument/2006/relationships/hyperlink" Target="http://www.guru99.com/software-testing-life-cycle.html" TargetMode="External"/><Relationship Id="rId92" Type="http://schemas.openxmlformats.org/officeDocument/2006/relationships/hyperlink" Target="http://www.guru99.com/software-testing-life-cycle.html" TargetMode="External"/><Relationship Id="rId162" Type="http://schemas.openxmlformats.org/officeDocument/2006/relationships/image" Target="media/image11.png"/><Relationship Id="rId183" Type="http://schemas.openxmlformats.org/officeDocument/2006/relationships/hyperlink" Target="https://cdn.guru99.com/images/5-2015/050115_0701_WhatisUserA3.png" TargetMode="External"/><Relationship Id="rId2" Type="http://schemas.openxmlformats.org/officeDocument/2006/relationships/styles" Target="styles.xml"/><Relationship Id="rId29" Type="http://schemas.openxmlformats.org/officeDocument/2006/relationships/hyperlink" Target="http://istqbexamcertification.com/what-is-software-quality/#1788237" TargetMode="External"/><Relationship Id="rId24" Type="http://schemas.openxmlformats.org/officeDocument/2006/relationships/hyperlink" Target="http://s.igmhb.com/click?v=VVM6MTI3MzIwOjIxOTIyOnNhbGVzOjMxY2FmZWJiZTZlMTZkNjI0M2JkMTI5NWQwMTQwOWNiOnotMjIxNy04ODI5Njc4Njppc3RxYmV4YW1jZXJ0aWZpY2F0aW9uLmNvbTozNzEwOTA6MDpjNDg1NjAzNDMyYmQ0YmZjYjNhYWNjYjAxNGM4Y2UyYToxOmRhdGFfc3MsNzY2eDE0Mzg7ZGF0YV9yYywyO2RhdGFfZmIseWVzOzo0NDczNjg5Ojo6MC4wNQ&amp;subid=g-88296786-d2ca880ac53349cf89d59afb132a4abe-&amp;data_ss=766x1438&amp;data_rc=2&amp;data_fb=yes&amp;data_tagname=A&amp;data_ct=link_only&amp;data_clickel=link&amp;data_sid=f22fa563e4337ca3e4438e82d118c543" TargetMode="External"/><Relationship Id="rId40" Type="http://schemas.openxmlformats.org/officeDocument/2006/relationships/image" Target="media/image3.jpeg"/><Relationship Id="rId45" Type="http://schemas.openxmlformats.org/officeDocument/2006/relationships/hyperlink" Target="http://cdn.guru99.com/images/11-2014/agile_Processesv1_1.png" TargetMode="External"/><Relationship Id="rId66" Type="http://schemas.openxmlformats.org/officeDocument/2006/relationships/hyperlink" Target="http://www.guru99.com/software-testing-life-cycle.html#59867" TargetMode="External"/><Relationship Id="rId87" Type="http://schemas.openxmlformats.org/officeDocument/2006/relationships/hyperlink" Target="http://www.guru99.com/software-testing-test-data.html" TargetMode="External"/><Relationship Id="rId110" Type="http://schemas.openxmlformats.org/officeDocument/2006/relationships/hyperlink" Target="http://www.guru99.com/software-testing-life-cycle.html#95050153" TargetMode="External"/><Relationship Id="rId115" Type="http://schemas.openxmlformats.org/officeDocument/2006/relationships/hyperlink" Target="http://www.guru99.com/software-testing-life-cycle.html" TargetMode="External"/><Relationship Id="rId131" Type="http://schemas.openxmlformats.org/officeDocument/2006/relationships/hyperlink" Target="http://www.guru99.com/software-testing-life-cycle.html#56740565" TargetMode="External"/><Relationship Id="rId136" Type="http://schemas.openxmlformats.org/officeDocument/2006/relationships/hyperlink" Target="http://www.guru99.com/software-testing-life-cycle.html" TargetMode="External"/><Relationship Id="rId157" Type="http://schemas.openxmlformats.org/officeDocument/2006/relationships/hyperlink" Target="https://www.guru99.com/unit-testing-guide.html" TargetMode="External"/><Relationship Id="rId178" Type="http://schemas.openxmlformats.org/officeDocument/2006/relationships/hyperlink" Target="https://www.guru99.com/vbscript-tutorials-for-beginners.html" TargetMode="External"/><Relationship Id="rId61" Type="http://schemas.openxmlformats.org/officeDocument/2006/relationships/hyperlink" Target="http://cdn.guru99.com/images/11-2014/agile_Processesv1_2.png" TargetMode="External"/><Relationship Id="rId82" Type="http://schemas.openxmlformats.org/officeDocument/2006/relationships/hyperlink" Target="http://www.guru99.com/software-testing-life-cycle.html" TargetMode="External"/><Relationship Id="rId152" Type="http://schemas.openxmlformats.org/officeDocument/2006/relationships/hyperlink" Target="https://cdn.guru99.com/images/FunctionalTestingProcessv1.png" TargetMode="External"/><Relationship Id="rId173" Type="http://schemas.openxmlformats.org/officeDocument/2006/relationships/hyperlink" Target="https://www.guru99.com/regression-testing.html" TargetMode="External"/><Relationship Id="rId19" Type="http://schemas.openxmlformats.org/officeDocument/2006/relationships/hyperlink" Target="http://istqbexamcertification.com/why-is-testing-necessary/#92997528" TargetMode="External"/><Relationship Id="rId14" Type="http://schemas.openxmlformats.org/officeDocument/2006/relationships/hyperlink" Target="http://istqbexamcertification.com/what-are-the-software-development-life-cycle-sdlc-phases/" TargetMode="External"/><Relationship Id="rId30" Type="http://schemas.openxmlformats.org/officeDocument/2006/relationships/hyperlink" Target="http://s.igmhb.com/click?v=VVM6MTI4MjIzOjIxOTIyOmltcG9ydGVyczpkOWQ3Y2QwNjkyNmE5NGUwMzdlNDdkNDczZDBiNDcyYTp6LTIyMTctODgyOTY3ODY6aXN0cWJleGFtY2VydGlmaWNhdGlvbi5jb206MzczOTcxOjA6ZjJjMTNkYTYyZWRkNDdlZWEwNTViY2MzNzRlODZkMWU6MTpkYXRhX3NzLDc2NngxNDM4O2RhdGFfcmMsMjtkYXRhX2ZiLHllczs6NTgxMTQxMTo6OjAuMDU&amp;subid=g-88296786-d2ca880ac53349cf89d59afb132a4abe-&amp;data_ss=766x1438&amp;data_rc=2&amp;data_fb=yes&amp;data_tagname=A&amp;data_ct=link_only&amp;data_clickel=link&amp;data_sid=f22fa563e4337ca3e4438e82d118c543" TargetMode="External"/><Relationship Id="rId35" Type="http://schemas.openxmlformats.org/officeDocument/2006/relationships/hyperlink" Target="http://istqbexamcertification.com/what-is-software-quality/" TargetMode="External"/><Relationship Id="rId56" Type="http://schemas.openxmlformats.org/officeDocument/2006/relationships/hyperlink" Target="http://www.guru99.com/agile-scrum-extreme-testing.html#14675703" TargetMode="External"/><Relationship Id="rId77" Type="http://schemas.openxmlformats.org/officeDocument/2006/relationships/hyperlink" Target="http://www.guru99.com/software-testing-life-cycle.html" TargetMode="External"/><Relationship Id="rId100" Type="http://schemas.openxmlformats.org/officeDocument/2006/relationships/hyperlink" Target="http://www.guru99.com/software-testing-life-cycle.html" TargetMode="External"/><Relationship Id="rId105" Type="http://schemas.openxmlformats.org/officeDocument/2006/relationships/hyperlink" Target="http://www.guru99.com/software-testing-life-cycle.html#77926561" TargetMode="External"/><Relationship Id="rId126" Type="http://schemas.openxmlformats.org/officeDocument/2006/relationships/hyperlink" Target="http://www.guru99.com/software-testing-life-cycle.html" TargetMode="External"/><Relationship Id="rId147" Type="http://schemas.openxmlformats.org/officeDocument/2006/relationships/hyperlink" Target="http://www.guru99.com/software-testing-life-cycle.html#63684880" TargetMode="External"/><Relationship Id="rId168" Type="http://schemas.openxmlformats.org/officeDocument/2006/relationships/hyperlink" Target="https://www.guru99.com/scalability-testing.html" TargetMode="External"/><Relationship Id="rId8" Type="http://schemas.openxmlformats.org/officeDocument/2006/relationships/hyperlink" Target="http://istqbexamcertification.com/when-do-defects-in-software-testing-arise/" TargetMode="External"/><Relationship Id="rId51" Type="http://schemas.openxmlformats.org/officeDocument/2006/relationships/hyperlink" Target="http://www.guru99.com/agile-scrum-extreme-testing.html" TargetMode="External"/><Relationship Id="rId72" Type="http://schemas.openxmlformats.org/officeDocument/2006/relationships/hyperlink" Target="http://www.guru99.com/software-testing-life-cycle.html#42676568" TargetMode="External"/><Relationship Id="rId93" Type="http://schemas.openxmlformats.org/officeDocument/2006/relationships/hyperlink" Target="http://www.guru99.com/software-testing-life-cycle.html#5078152" TargetMode="External"/><Relationship Id="rId98" Type="http://schemas.openxmlformats.org/officeDocument/2006/relationships/hyperlink" Target="http://www.guru99.com/software-testing-life-cycle.html" TargetMode="External"/><Relationship Id="rId121" Type="http://schemas.openxmlformats.org/officeDocument/2006/relationships/hyperlink" Target="http://www.guru99.com/software-testing-life-cycle.html#11746372" TargetMode="External"/><Relationship Id="rId142" Type="http://schemas.openxmlformats.org/officeDocument/2006/relationships/hyperlink" Target="http://www.guru99.com/software-testing-life-cycle.html" TargetMode="External"/><Relationship Id="rId163" Type="http://schemas.openxmlformats.org/officeDocument/2006/relationships/hyperlink" Target="https://www.guru99.com/what-is-security-testing.html" TargetMode="External"/><Relationship Id="rId184" Type="http://schemas.openxmlformats.org/officeDocument/2006/relationships/image" Target="media/image14.png"/><Relationship Id="rId189" Type="http://schemas.openxmlformats.org/officeDocument/2006/relationships/hyperlink" Target="https://www.guru99.com/black-box-testing.html" TargetMode="External"/><Relationship Id="rId3" Type="http://schemas.openxmlformats.org/officeDocument/2006/relationships/settings" Target="settings.xml"/><Relationship Id="rId25" Type="http://schemas.openxmlformats.org/officeDocument/2006/relationships/hyperlink" Target="http://s.igmhb.com/click?v=VVM6MTMyNDMzOjE0NDgyOndlbGxuZXNzOmJhMGJjZGNlMjdlZjVhNDdlOTQ5OTEwMmY5NjRjNGY0OnotMjIxNy04ODI5Njc4Njppc3RxYmV4YW1jZXJ0aWZpY2F0aW9uLmNvbTozODYzODk6MTQwM2ZjYTQ0OTZlMjgyODk4MDcyODc0ODEyYTA2Nzk6OTgyMDVhOGM0ZmFlNGFhZWFjMGYzNDM2YTAxZDViZDQ6MTpkYXRhX3NzLDc2NngxNDM4O2RhdGFfcmMsMjtkYXRhX2ZiLHllczs6NDQ5MjQ3OTo6OjAuMQ&amp;subid=g-88296786-d2ca880ac53349cf89d59afb132a4abe-&amp;data_ss=766x1438&amp;data_rc=2&amp;data_fb=yes&amp;data_tagname=A&amp;data_ct=image_only&amp;data_clickel=link&amp;data_sid=f22fa563e4337ca3e4438e82d118c543" TargetMode="External"/><Relationship Id="rId46" Type="http://schemas.openxmlformats.org/officeDocument/2006/relationships/image" Target="media/image4.png"/><Relationship Id="rId67" Type="http://schemas.openxmlformats.org/officeDocument/2006/relationships/hyperlink" Target="http://cdn.guru99.com/images/stories/software-test-life-cycle.jpg" TargetMode="External"/><Relationship Id="rId116" Type="http://schemas.openxmlformats.org/officeDocument/2006/relationships/hyperlink" Target="http://www.guru99.com/software-testing-life-cycle.html#51311579" TargetMode="External"/><Relationship Id="rId137" Type="http://schemas.openxmlformats.org/officeDocument/2006/relationships/hyperlink" Target="http://www.guru99.com/software-testing-life-cycle.html#88778177" TargetMode="External"/><Relationship Id="rId158" Type="http://schemas.openxmlformats.org/officeDocument/2006/relationships/hyperlink" Target="https://www.guru99.com/integration-testing.html" TargetMode="External"/><Relationship Id="rId20" Type="http://schemas.openxmlformats.org/officeDocument/2006/relationships/hyperlink" Target="http://istqbexamcertification.com/why-is-testing-necessary/" TargetMode="External"/><Relationship Id="rId41" Type="http://schemas.openxmlformats.org/officeDocument/2006/relationships/hyperlink" Target="http://www.guru99.com/agile-scrum-extreme-testing.html" TargetMode="External"/><Relationship Id="rId62" Type="http://schemas.openxmlformats.org/officeDocument/2006/relationships/image" Target="media/image5.png"/><Relationship Id="rId83" Type="http://schemas.openxmlformats.org/officeDocument/2006/relationships/hyperlink" Target="http://www.guru99.com/software-testing-life-cycle.html#22755568" TargetMode="External"/><Relationship Id="rId88" Type="http://schemas.openxmlformats.org/officeDocument/2006/relationships/hyperlink" Target="http://www.guru99.com/software-testing-life-cycle.html" TargetMode="External"/><Relationship Id="rId111" Type="http://schemas.openxmlformats.org/officeDocument/2006/relationships/hyperlink" Target="http://www.guru99.com/software-testing-life-cycle.html" TargetMode="External"/><Relationship Id="rId132" Type="http://schemas.openxmlformats.org/officeDocument/2006/relationships/hyperlink" Target="http://www.guru99.com/software-testing-life-cycle.html" TargetMode="External"/><Relationship Id="rId153" Type="http://schemas.openxmlformats.org/officeDocument/2006/relationships/image" Target="media/image8.png"/><Relationship Id="rId174" Type="http://schemas.openxmlformats.org/officeDocument/2006/relationships/image" Target="media/image13.png"/><Relationship Id="rId179" Type="http://schemas.openxmlformats.org/officeDocument/2006/relationships/hyperlink" Target="https://www.guru99.com/java-tutorial.html" TargetMode="External"/><Relationship Id="rId190" Type="http://schemas.openxmlformats.org/officeDocument/2006/relationships/hyperlink" Target="https://cdn.guru99.com/images/why_performance_testing.jpg" TargetMode="External"/><Relationship Id="rId15" Type="http://schemas.openxmlformats.org/officeDocument/2006/relationships/hyperlink" Target="http://s.igmhb.com/click?v=VVM6MTI4MjIzOjIxOTIyOmltcG9ydGluZzo5ZDZjYWQ0ZTllYWZiZmZjZmJmYjVkNTMxOWZhNDQzMTp6LTIyMTctODgyOTY3ODY6aXN0cWJleGFtY2VydGlmaWNhdGlvbi5jb206MzczOTcxOjA6MjE0MTA1N2YxY2JkNDFiM2I0NWJmMTdlY2U4OWRjZjI6MTpkYXRhX3NzLDcyOHgxMzY2O2RhdGFfcmMsMTtkYXRhX2ZiLG5vOzo1ODExNDEyOjo6MC4wNQ&amp;subid=g-88296786-7850546d59644870bdeb01a5ab2c7fae-&amp;data_ss=728x1366&amp;data_rc=1&amp;data_fb=no&amp;data_tagname=A&amp;data_ct=link_only&amp;data_clickel=link&amp;data_sid=39baad8c8846551c60aaba081f3bdaa9" TargetMode="External"/><Relationship Id="rId36" Type="http://schemas.openxmlformats.org/officeDocument/2006/relationships/hyperlink" Target="http://istqbexamcertification.com/what-is-software-quality/#91309563" TargetMode="External"/><Relationship Id="rId57" Type="http://schemas.openxmlformats.org/officeDocument/2006/relationships/hyperlink" Target="http://www.guru99.com/agile-scrum-extreme-testing.html" TargetMode="External"/><Relationship Id="rId106" Type="http://schemas.openxmlformats.org/officeDocument/2006/relationships/hyperlink" Target="http://www.guru99.com/software-testing-life-cycle.html" TargetMode="External"/><Relationship Id="rId127" Type="http://schemas.openxmlformats.org/officeDocument/2006/relationships/hyperlink" Target="http://www.guru99.com/software-testing-life-cycle.html#99082202" TargetMode="External"/><Relationship Id="rId10" Type="http://schemas.openxmlformats.org/officeDocument/2006/relationships/hyperlink" Target="http://istqbexamcertification.com/why-is-testing-necessary/#87255437" TargetMode="External"/><Relationship Id="rId31" Type="http://schemas.openxmlformats.org/officeDocument/2006/relationships/hyperlink" Target="http://istqbexamcertification.com/what-is-software-quality/" TargetMode="External"/><Relationship Id="rId52" Type="http://schemas.openxmlformats.org/officeDocument/2006/relationships/hyperlink" Target="http://www.guru99.com/agile-scrum-extreme-testing.html#5722925" TargetMode="External"/><Relationship Id="rId73" Type="http://schemas.openxmlformats.org/officeDocument/2006/relationships/hyperlink" Target="http://www.guru99.com/software-testing-life-cycle.html" TargetMode="External"/><Relationship Id="rId78" Type="http://schemas.openxmlformats.org/officeDocument/2006/relationships/hyperlink" Target="http://www.guru99.com/software-testing-life-cycle.html#79900592" TargetMode="External"/><Relationship Id="rId94" Type="http://schemas.openxmlformats.org/officeDocument/2006/relationships/hyperlink" Target="http://www.guru99.com/software-testing-life-cycle.html" TargetMode="External"/><Relationship Id="rId99" Type="http://schemas.openxmlformats.org/officeDocument/2006/relationships/hyperlink" Target="http://www.guru99.com/software-testing-life-cycle.html#26970903" TargetMode="External"/><Relationship Id="rId101" Type="http://schemas.openxmlformats.org/officeDocument/2006/relationships/hyperlink" Target="http://www.guru99.com/software-testing-life-cycle.html#35894361" TargetMode="External"/><Relationship Id="rId122" Type="http://schemas.openxmlformats.org/officeDocument/2006/relationships/hyperlink" Target="http://www.guru99.com/software-testing-life-cycle.html" TargetMode="External"/><Relationship Id="rId143" Type="http://schemas.openxmlformats.org/officeDocument/2006/relationships/hyperlink" Target="http://www.guru99.com/software-testing-life-cycle.html#67951677" TargetMode="External"/><Relationship Id="rId148" Type="http://schemas.openxmlformats.org/officeDocument/2006/relationships/hyperlink" Target="http://www.testingexcellence.com/agile-test-strategy-example-template/" TargetMode="External"/><Relationship Id="rId164" Type="http://schemas.openxmlformats.org/officeDocument/2006/relationships/hyperlink" Target="https://www.guru99.com/reliability-testing.html" TargetMode="External"/><Relationship Id="rId169" Type="http://schemas.openxmlformats.org/officeDocument/2006/relationships/hyperlink" Target="https://www.guru99.com/interoperability-testing.html" TargetMode="External"/><Relationship Id="rId185" Type="http://schemas.openxmlformats.org/officeDocument/2006/relationships/hyperlink" Target="https://cdn.guru99.com/images/p1(1).png" TargetMode="External"/><Relationship Id="rId4" Type="http://schemas.openxmlformats.org/officeDocument/2006/relationships/webSettings" Target="webSettings.xml"/><Relationship Id="rId9" Type="http://schemas.openxmlformats.org/officeDocument/2006/relationships/hyperlink" Target="http://istqbexamcertification.com/why-is-testing-necessary/" TargetMode="External"/><Relationship Id="rId180" Type="http://schemas.openxmlformats.org/officeDocument/2006/relationships/hyperlink" Target="https://www.guru99.com/the-unconventional-guide-to-defect-management.html" TargetMode="External"/><Relationship Id="rId26" Type="http://schemas.openxmlformats.org/officeDocument/2006/relationships/hyperlink" Target="http://istqbexamcertification.com/what-is-software-quality/" TargetMode="External"/><Relationship Id="rId47" Type="http://schemas.openxmlformats.org/officeDocument/2006/relationships/hyperlink" Target="http://www.guru99.com/agile-scrum-extreme-testing.html" TargetMode="External"/><Relationship Id="rId68" Type="http://schemas.openxmlformats.org/officeDocument/2006/relationships/image" Target="media/image7.jpeg"/><Relationship Id="rId89" Type="http://schemas.openxmlformats.org/officeDocument/2006/relationships/hyperlink" Target="http://www.guru99.com/software-testing-life-cycle.html#23219572" TargetMode="External"/><Relationship Id="rId112" Type="http://schemas.openxmlformats.org/officeDocument/2006/relationships/hyperlink" Target="http://www.guru99.com/software-testing-life-cycle.html#64801561" TargetMode="External"/><Relationship Id="rId133" Type="http://schemas.openxmlformats.org/officeDocument/2006/relationships/hyperlink" Target="http://www.guru99.com/software-testing-life-cycle.html#58687077" TargetMode="External"/><Relationship Id="rId154" Type="http://schemas.openxmlformats.org/officeDocument/2006/relationships/image" Target="media/image9.jpeg"/><Relationship Id="rId175" Type="http://schemas.openxmlformats.org/officeDocument/2006/relationships/hyperlink" Target="https://www.guru99.com/test-case.html" TargetMode="External"/><Relationship Id="rId16" Type="http://schemas.openxmlformats.org/officeDocument/2006/relationships/hyperlink" Target="http://istqbexamcertification.com/why-is-testing-necessary/" TargetMode="External"/><Relationship Id="rId37" Type="http://schemas.openxmlformats.org/officeDocument/2006/relationships/hyperlink" Target="http://istqbexamcertification.com/what-is-software-quality/" TargetMode="External"/><Relationship Id="rId58" Type="http://schemas.openxmlformats.org/officeDocument/2006/relationships/hyperlink" Target="http://www.guru99.com/agile-scrum-extreme-testing.html#13764021" TargetMode="External"/><Relationship Id="rId79" Type="http://schemas.openxmlformats.org/officeDocument/2006/relationships/hyperlink" Target="http://www.guru99.com/traceability-matrix.html" TargetMode="External"/><Relationship Id="rId102" Type="http://schemas.openxmlformats.org/officeDocument/2006/relationships/hyperlink" Target="http://www.guru99.com/software-testing-life-cycle.html" TargetMode="External"/><Relationship Id="rId123" Type="http://schemas.openxmlformats.org/officeDocument/2006/relationships/hyperlink" Target="http://www.guru99.com/software-testing-life-cycle.html#53832807" TargetMode="External"/><Relationship Id="rId144" Type="http://schemas.openxmlformats.org/officeDocument/2006/relationships/hyperlink" Target="http://www.guru99.com/software-testing-life-cycle.html" TargetMode="External"/><Relationship Id="rId90" Type="http://schemas.openxmlformats.org/officeDocument/2006/relationships/hyperlink" Target="http://www.guru99.com/software-testing-life-cycle.html" TargetMode="External"/><Relationship Id="rId165" Type="http://schemas.openxmlformats.org/officeDocument/2006/relationships/hyperlink" Target="https://www.guru99.com/recovery-testing.html" TargetMode="External"/><Relationship Id="rId186" Type="http://schemas.openxmlformats.org/officeDocument/2006/relationships/image" Target="media/image15.png"/><Relationship Id="rId27" Type="http://schemas.openxmlformats.org/officeDocument/2006/relationships/hyperlink" Target="http://istqbexamcertification.com/what-is-software-quality/#12951661" TargetMode="External"/><Relationship Id="rId48" Type="http://schemas.openxmlformats.org/officeDocument/2006/relationships/hyperlink" Target="http://www.guru99.com/agile-scrum-extreme-testing.html#1688958" TargetMode="External"/><Relationship Id="rId69" Type="http://schemas.openxmlformats.org/officeDocument/2006/relationships/hyperlink" Target="http://www.guru99.com/software-testing-life-cycle.html" TargetMode="External"/><Relationship Id="rId113" Type="http://schemas.openxmlformats.org/officeDocument/2006/relationships/hyperlink" Target="http://www.guru99.com/software-testing-life-cycle.html" TargetMode="External"/><Relationship Id="rId134" Type="http://schemas.openxmlformats.org/officeDocument/2006/relationships/hyperlink" Target="http://www.guru99.com/software-testing-life-cycle.html" TargetMode="External"/><Relationship Id="rId80" Type="http://schemas.openxmlformats.org/officeDocument/2006/relationships/hyperlink" Target="http://www.guru99.com/software-testing-life-cycle.html" TargetMode="External"/><Relationship Id="rId155" Type="http://schemas.openxmlformats.org/officeDocument/2006/relationships/image" Target="media/image10.jpeg"/><Relationship Id="rId176" Type="http://schemas.openxmlformats.org/officeDocument/2006/relationships/hyperlink" Target="https://www.guru99.com/selenium-tutorial.html" TargetMode="External"/><Relationship Id="rId17" Type="http://schemas.openxmlformats.org/officeDocument/2006/relationships/hyperlink" Target="http://istqbexamcertification.com/why-is-testing-necessary/#59535978" TargetMode="External"/><Relationship Id="rId38" Type="http://schemas.openxmlformats.org/officeDocument/2006/relationships/hyperlink" Target="http://istqbexamcertification.com/what-is-software-quality/#61173793" TargetMode="External"/><Relationship Id="rId59" Type="http://schemas.openxmlformats.org/officeDocument/2006/relationships/hyperlink" Target="http://www.guru99.com/agile-scrum-extreme-testing.html" TargetMode="External"/><Relationship Id="rId103" Type="http://schemas.openxmlformats.org/officeDocument/2006/relationships/hyperlink" Target="http://www.guru99.com/software-testing-life-cycle.html#48258405" TargetMode="External"/><Relationship Id="rId124" Type="http://schemas.openxmlformats.org/officeDocument/2006/relationships/hyperlink" Target="http://www.guru99.com/software-testing-life-cycle.html" TargetMode="External"/><Relationship Id="rId70" Type="http://schemas.openxmlformats.org/officeDocument/2006/relationships/hyperlink" Target="http://www.guru99.com/software-testing-life-cycle.html#37198211" TargetMode="External"/><Relationship Id="rId91" Type="http://schemas.openxmlformats.org/officeDocument/2006/relationships/hyperlink" Target="http://www.guru99.com/software-testing-life-cycle.html#43336247" TargetMode="External"/><Relationship Id="rId145" Type="http://schemas.openxmlformats.org/officeDocument/2006/relationships/hyperlink" Target="http://www.guru99.com/software-testing-life-cycle.html#35610073" TargetMode="External"/><Relationship Id="rId166" Type="http://schemas.openxmlformats.org/officeDocument/2006/relationships/hyperlink" Target="https://www.guru99.com/stability-testing.html" TargetMode="External"/><Relationship Id="rId187" Type="http://schemas.openxmlformats.org/officeDocument/2006/relationships/hyperlink" Target="https://cdn.guru99.com/images/p2(1).png" TargetMode="External"/><Relationship Id="rId1" Type="http://schemas.openxmlformats.org/officeDocument/2006/relationships/numbering" Target="numbering.xml"/><Relationship Id="rId28" Type="http://schemas.openxmlformats.org/officeDocument/2006/relationships/hyperlink" Target="http://istqbexamcertification.com/what-is-software-quality/" TargetMode="External"/><Relationship Id="rId49" Type="http://schemas.openxmlformats.org/officeDocument/2006/relationships/hyperlink" Target="http://www.guru99.com/agile-scrum-extreme-testing.html" TargetMode="External"/><Relationship Id="rId114" Type="http://schemas.openxmlformats.org/officeDocument/2006/relationships/hyperlink" Target="http://www.guru99.com/software-testing-life-cycle.html#13968284" TargetMode="External"/><Relationship Id="rId60" Type="http://schemas.openxmlformats.org/officeDocument/2006/relationships/hyperlink" Target="http://www.guru99.com/agile-scrum-extreme-testing.html#10775851" TargetMode="External"/><Relationship Id="rId81" Type="http://schemas.openxmlformats.org/officeDocument/2006/relationships/hyperlink" Target="http://www.guru99.com/software-testing-life-cycle.html#66902333" TargetMode="External"/><Relationship Id="rId135" Type="http://schemas.openxmlformats.org/officeDocument/2006/relationships/hyperlink" Target="http://www.guru99.com/software-testing-life-cycle.html#47850627" TargetMode="External"/><Relationship Id="rId156" Type="http://schemas.openxmlformats.org/officeDocument/2006/relationships/hyperlink" Target="https://www.guru99.com/manual-testing.html" TargetMode="External"/><Relationship Id="rId177" Type="http://schemas.openxmlformats.org/officeDocument/2006/relationships/hyperlink" Target="https://www.guru99.com/quick-test-professional-qtp-tutorial.html" TargetMode="External"/><Relationship Id="rId18" Type="http://schemas.openxmlformats.org/officeDocument/2006/relationships/hyperlink" Target="http://istqbexamcertification.com/why-is-testing-necessary/" TargetMode="External"/><Relationship Id="rId3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13029</TotalTime>
  <Pages>72</Pages>
  <Words>15027</Words>
  <Characters>85654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msaleem</dc:creator>
  <cp:keywords/>
  <dc:description/>
  <cp:lastModifiedBy>robfanio81@gmail.com</cp:lastModifiedBy>
  <cp:revision>18</cp:revision>
  <dcterms:created xsi:type="dcterms:W3CDTF">2017-02-07T20:37:00Z</dcterms:created>
  <dcterms:modified xsi:type="dcterms:W3CDTF">2020-09-03T23:29:00Z</dcterms:modified>
</cp:coreProperties>
</file>